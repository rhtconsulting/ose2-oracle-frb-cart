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8A3" w:rsidRDefault="000011C4">
      <w:pPr>
        <w:spacing w:before="2"/>
      </w:pPr>
      <w:r>
        <w:rPr>
          <w:noProof/>
        </w:rPr>
        <w:drawing>
          <wp:inline distT="0" distB="0" distL="0" distR="0">
            <wp:extent cx="6279615" cy="1802164"/>
            <wp:effectExtent l="0" t="0" r="6985" b="762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6318518" cy="181332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8A3" w:rsidRDefault="003B18A3">
      <w:pPr>
        <w:spacing w:before="9" w:line="100" w:lineRule="exact"/>
        <w:rPr>
          <w:sz w:val="10"/>
          <w:szCs w:val="10"/>
        </w:rPr>
      </w:pPr>
    </w:p>
    <w:p w:rsidR="003B18A3" w:rsidRDefault="003B18A3">
      <w:pPr>
        <w:spacing w:line="200" w:lineRule="exact"/>
      </w:pPr>
    </w:p>
    <w:p w:rsidR="003B18A3" w:rsidRDefault="003B18A3">
      <w:pPr>
        <w:spacing w:line="200" w:lineRule="exact"/>
      </w:pPr>
    </w:p>
    <w:p w:rsidR="003B18A3" w:rsidRDefault="003B18A3">
      <w:pPr>
        <w:spacing w:line="200" w:lineRule="exact"/>
      </w:pPr>
    </w:p>
    <w:p w:rsidR="003B18A3" w:rsidRDefault="003B18A3">
      <w:pPr>
        <w:spacing w:line="200" w:lineRule="exact"/>
      </w:pPr>
    </w:p>
    <w:p w:rsidR="003B18A3" w:rsidRDefault="003B18A3">
      <w:pPr>
        <w:spacing w:line="200" w:lineRule="exact"/>
      </w:pPr>
    </w:p>
    <w:p w:rsidR="003B18A3" w:rsidRDefault="003B18A3">
      <w:pPr>
        <w:spacing w:line="200" w:lineRule="exact"/>
      </w:pPr>
    </w:p>
    <w:p w:rsidR="003B18A3" w:rsidRDefault="003B18A3">
      <w:pPr>
        <w:spacing w:line="200" w:lineRule="exact"/>
      </w:pPr>
    </w:p>
    <w:p w:rsidR="003B18A3" w:rsidRDefault="003B18A3">
      <w:pPr>
        <w:spacing w:line="200" w:lineRule="exact"/>
      </w:pPr>
    </w:p>
    <w:p w:rsidR="003B18A3" w:rsidRDefault="003B18A3">
      <w:pPr>
        <w:spacing w:line="200" w:lineRule="exact"/>
      </w:pPr>
    </w:p>
    <w:p w:rsidR="003B18A3" w:rsidRDefault="003B18A3">
      <w:pPr>
        <w:spacing w:line="200" w:lineRule="exact"/>
      </w:pPr>
    </w:p>
    <w:p w:rsidR="003B18A3" w:rsidRDefault="003B18A3">
      <w:pPr>
        <w:spacing w:line="200" w:lineRule="exact"/>
      </w:pPr>
    </w:p>
    <w:p w:rsidR="003B18A3" w:rsidRDefault="003B18A3">
      <w:pPr>
        <w:spacing w:line="200" w:lineRule="exact"/>
      </w:pPr>
    </w:p>
    <w:p w:rsidR="003B18A3" w:rsidRDefault="003B18A3">
      <w:pPr>
        <w:spacing w:line="200" w:lineRule="exact"/>
      </w:pPr>
    </w:p>
    <w:p w:rsidR="003B18A3" w:rsidRDefault="003B18A3">
      <w:pPr>
        <w:spacing w:line="200" w:lineRule="exact"/>
      </w:pPr>
    </w:p>
    <w:p w:rsidR="003B18A3" w:rsidRDefault="003B18A3">
      <w:pPr>
        <w:spacing w:line="200" w:lineRule="exact"/>
      </w:pPr>
    </w:p>
    <w:p w:rsidR="003B18A3" w:rsidRDefault="003B18A3">
      <w:pPr>
        <w:spacing w:line="200" w:lineRule="exact"/>
      </w:pPr>
    </w:p>
    <w:p w:rsidR="003B18A3" w:rsidRDefault="003B18A3">
      <w:pPr>
        <w:spacing w:line="200" w:lineRule="exact"/>
      </w:pPr>
    </w:p>
    <w:p w:rsidR="003B18A3" w:rsidRDefault="003B18A3">
      <w:pPr>
        <w:spacing w:line="200" w:lineRule="exact"/>
      </w:pPr>
    </w:p>
    <w:p w:rsidR="003B18A3" w:rsidRDefault="003B18A3">
      <w:pPr>
        <w:spacing w:line="200" w:lineRule="exact"/>
      </w:pPr>
    </w:p>
    <w:p w:rsidR="003B18A3" w:rsidRDefault="003B18A3">
      <w:pPr>
        <w:spacing w:line="200" w:lineRule="exact"/>
      </w:pPr>
    </w:p>
    <w:p w:rsidR="003B18A3" w:rsidRDefault="003B18A3">
      <w:pPr>
        <w:spacing w:line="200" w:lineRule="exact"/>
      </w:pPr>
    </w:p>
    <w:p w:rsidR="003B18A3" w:rsidRDefault="003B18A3">
      <w:pPr>
        <w:spacing w:line="200" w:lineRule="exact"/>
      </w:pPr>
    </w:p>
    <w:p w:rsidR="003B18A3" w:rsidRDefault="003B18A3">
      <w:pPr>
        <w:spacing w:line="200" w:lineRule="exact"/>
      </w:pPr>
    </w:p>
    <w:p w:rsidR="003B18A3" w:rsidRDefault="003B18A3">
      <w:pPr>
        <w:spacing w:line="200" w:lineRule="exact"/>
      </w:pPr>
    </w:p>
    <w:p w:rsidR="003B18A3" w:rsidRDefault="003B18A3">
      <w:pPr>
        <w:spacing w:line="200" w:lineRule="exact"/>
      </w:pPr>
    </w:p>
    <w:p w:rsidR="003B18A3" w:rsidRDefault="003B18A3">
      <w:pPr>
        <w:spacing w:line="200" w:lineRule="exact"/>
      </w:pPr>
    </w:p>
    <w:p w:rsidR="003B18A3" w:rsidRDefault="003B18A3">
      <w:pPr>
        <w:spacing w:line="200" w:lineRule="exact"/>
      </w:pPr>
    </w:p>
    <w:p w:rsidR="003B18A3" w:rsidRDefault="003B18A3">
      <w:pPr>
        <w:spacing w:line="200" w:lineRule="exact"/>
      </w:pPr>
    </w:p>
    <w:p w:rsidR="003B18A3" w:rsidRDefault="003B18A3">
      <w:pPr>
        <w:spacing w:line="200" w:lineRule="exact"/>
      </w:pPr>
    </w:p>
    <w:p w:rsidR="003B18A3" w:rsidRDefault="000011C4">
      <w:pPr>
        <w:spacing w:line="600" w:lineRule="exact"/>
        <w:ind w:right="963"/>
        <w:jc w:val="right"/>
        <w:rPr>
          <w:sz w:val="54"/>
          <w:szCs w:val="54"/>
        </w:rPr>
      </w:pPr>
      <w:r>
        <w:rPr>
          <w:color w:val="999999"/>
          <w:w w:val="115"/>
          <w:sz w:val="54"/>
          <w:szCs w:val="54"/>
        </w:rPr>
        <w:t>O</w:t>
      </w:r>
      <w:r>
        <w:rPr>
          <w:color w:val="999999"/>
          <w:spacing w:val="-13"/>
          <w:w w:val="115"/>
          <w:sz w:val="54"/>
          <w:szCs w:val="54"/>
        </w:rPr>
        <w:t>r</w:t>
      </w:r>
      <w:r>
        <w:rPr>
          <w:color w:val="999999"/>
          <w:w w:val="115"/>
          <w:sz w:val="54"/>
          <w:szCs w:val="54"/>
        </w:rPr>
        <w:t>acle</w:t>
      </w:r>
      <w:r>
        <w:rPr>
          <w:color w:val="999999"/>
          <w:spacing w:val="11"/>
          <w:w w:val="115"/>
          <w:sz w:val="54"/>
          <w:szCs w:val="54"/>
        </w:rPr>
        <w:t xml:space="preserve"> </w:t>
      </w:r>
      <w:r>
        <w:rPr>
          <w:color w:val="999999"/>
          <w:w w:val="115"/>
          <w:sz w:val="54"/>
          <w:szCs w:val="54"/>
        </w:rPr>
        <w:t>Cartridge</w:t>
      </w:r>
      <w:r>
        <w:rPr>
          <w:color w:val="999999"/>
          <w:spacing w:val="44"/>
          <w:w w:val="115"/>
          <w:sz w:val="54"/>
          <w:szCs w:val="54"/>
        </w:rPr>
        <w:t xml:space="preserve"> </w:t>
      </w:r>
      <w:r>
        <w:rPr>
          <w:color w:val="999999"/>
          <w:w w:val="115"/>
          <w:sz w:val="54"/>
          <w:szCs w:val="54"/>
        </w:rPr>
        <w:t>Installation</w:t>
      </w:r>
      <w:r>
        <w:rPr>
          <w:color w:val="999999"/>
          <w:spacing w:val="128"/>
          <w:w w:val="115"/>
          <w:sz w:val="54"/>
          <w:szCs w:val="54"/>
        </w:rPr>
        <w:t xml:space="preserve"> </w:t>
      </w:r>
      <w:r>
        <w:rPr>
          <w:color w:val="999999"/>
          <w:w w:val="115"/>
          <w:sz w:val="54"/>
          <w:szCs w:val="54"/>
        </w:rPr>
        <w:t>Guide</w:t>
      </w:r>
    </w:p>
    <w:p w:rsidR="003B18A3" w:rsidRDefault="000011C4">
      <w:pPr>
        <w:spacing w:before="62"/>
        <w:ind w:right="964"/>
        <w:jc w:val="right"/>
        <w:rPr>
          <w:sz w:val="36"/>
          <w:szCs w:val="36"/>
        </w:rPr>
      </w:pPr>
      <w:r>
        <w:rPr>
          <w:b/>
          <w:i/>
          <w:color w:val="333333"/>
          <w:sz w:val="36"/>
          <w:szCs w:val="36"/>
        </w:rPr>
        <w:t>PRE</w:t>
      </w:r>
      <w:r>
        <w:rPr>
          <w:b/>
          <w:i/>
          <w:color w:val="333333"/>
          <w:spacing w:val="-18"/>
          <w:sz w:val="36"/>
          <w:szCs w:val="36"/>
        </w:rPr>
        <w:t>P</w:t>
      </w:r>
      <w:r>
        <w:rPr>
          <w:b/>
          <w:i/>
          <w:color w:val="333333"/>
          <w:sz w:val="36"/>
          <w:szCs w:val="36"/>
        </w:rPr>
        <w:t>ARED</w:t>
      </w:r>
      <w:r>
        <w:rPr>
          <w:b/>
          <w:i/>
          <w:color w:val="333333"/>
          <w:spacing w:val="89"/>
          <w:sz w:val="36"/>
          <w:szCs w:val="36"/>
        </w:rPr>
        <w:t xml:space="preserve"> </w:t>
      </w:r>
      <w:r>
        <w:rPr>
          <w:b/>
          <w:i/>
          <w:color w:val="333333"/>
          <w:sz w:val="36"/>
          <w:szCs w:val="36"/>
        </w:rPr>
        <w:t>FOR</w:t>
      </w:r>
      <w:r>
        <w:rPr>
          <w:b/>
          <w:i/>
          <w:color w:val="333333"/>
          <w:spacing w:val="25"/>
          <w:sz w:val="36"/>
          <w:szCs w:val="36"/>
        </w:rPr>
        <w:t xml:space="preserve"> </w:t>
      </w:r>
      <w:r>
        <w:rPr>
          <w:b/>
          <w:i/>
          <w:color w:val="333333"/>
          <w:sz w:val="36"/>
          <w:szCs w:val="36"/>
        </w:rPr>
        <w:t>-</w:t>
      </w:r>
      <w:r>
        <w:rPr>
          <w:b/>
          <w:i/>
          <w:color w:val="333333"/>
          <w:spacing w:val="-5"/>
          <w:sz w:val="36"/>
          <w:szCs w:val="36"/>
        </w:rPr>
        <w:t xml:space="preserve"> </w:t>
      </w:r>
      <w:r>
        <w:rPr>
          <w:b/>
          <w:i/>
          <w:color w:val="333333"/>
          <w:w w:val="102"/>
          <w:sz w:val="36"/>
          <w:szCs w:val="36"/>
        </w:rPr>
        <w:t>FRIT</w:t>
      </w:r>
    </w:p>
    <w:p w:rsidR="003B18A3" w:rsidRDefault="003B18A3">
      <w:pPr>
        <w:spacing w:before="3" w:line="140" w:lineRule="exact"/>
        <w:rPr>
          <w:sz w:val="14"/>
          <w:szCs w:val="14"/>
        </w:rPr>
      </w:pPr>
    </w:p>
    <w:p w:rsidR="003B18A3" w:rsidRDefault="003B18A3">
      <w:pPr>
        <w:spacing w:line="200" w:lineRule="exact"/>
      </w:pPr>
    </w:p>
    <w:p w:rsidR="003B18A3" w:rsidRDefault="003B18A3">
      <w:pPr>
        <w:ind w:right="964"/>
        <w:jc w:val="right"/>
        <w:rPr>
          <w:color w:val="171717"/>
          <w:w w:val="115"/>
          <w:sz w:val="26"/>
          <w:szCs w:val="26"/>
        </w:rPr>
        <w:sectPr w:rsidR="003B18A3">
          <w:pgSz w:w="12240" w:h="15840"/>
          <w:pgMar w:top="1134" w:right="1134" w:bottom="1134" w:left="1134" w:header="0" w:footer="0" w:gutter="0"/>
          <w:cols w:space="720"/>
          <w:formProt w:val="0"/>
          <w:docGrid w:linePitch="312" w:charSpace="2047"/>
        </w:sectPr>
      </w:pPr>
    </w:p>
    <w:p w:rsidR="003B18A3" w:rsidRDefault="000011C4">
      <w:pPr>
        <w:spacing w:before="25"/>
        <w:ind w:left="105"/>
        <w:rPr>
          <w:sz w:val="44"/>
          <w:szCs w:val="44"/>
        </w:rPr>
      </w:pPr>
      <w:r>
        <w:rPr>
          <w:b/>
          <w:color w:val="333333"/>
          <w:spacing w:val="-15"/>
          <w:w w:val="115"/>
          <w:sz w:val="44"/>
          <w:szCs w:val="44"/>
        </w:rPr>
        <w:lastRenderedPageBreak/>
        <w:t>T</w:t>
      </w:r>
      <w:r>
        <w:rPr>
          <w:b/>
          <w:color w:val="333333"/>
          <w:w w:val="115"/>
          <w:sz w:val="44"/>
          <w:szCs w:val="44"/>
        </w:rPr>
        <w:t>able</w:t>
      </w:r>
      <w:r>
        <w:rPr>
          <w:b/>
          <w:color w:val="333333"/>
          <w:spacing w:val="-7"/>
          <w:w w:val="115"/>
          <w:sz w:val="44"/>
          <w:szCs w:val="44"/>
        </w:rPr>
        <w:t xml:space="preserve"> </w:t>
      </w:r>
      <w:r>
        <w:rPr>
          <w:b/>
          <w:color w:val="333333"/>
          <w:sz w:val="44"/>
          <w:szCs w:val="44"/>
        </w:rPr>
        <w:t>of</w:t>
      </w:r>
      <w:r>
        <w:rPr>
          <w:b/>
          <w:color w:val="333333"/>
          <w:spacing w:val="85"/>
          <w:sz w:val="44"/>
          <w:szCs w:val="44"/>
        </w:rPr>
        <w:t xml:space="preserve"> </w:t>
      </w:r>
      <w:r>
        <w:rPr>
          <w:b/>
          <w:color w:val="333333"/>
          <w:w w:val="116"/>
          <w:sz w:val="44"/>
          <w:szCs w:val="44"/>
        </w:rPr>
        <w:t>Contents</w:t>
      </w:r>
    </w:p>
    <w:p w:rsidR="003B18A3" w:rsidRDefault="003B18A3">
      <w:pPr>
        <w:spacing w:before="10" w:line="120" w:lineRule="exact"/>
        <w:rPr>
          <w:sz w:val="13"/>
          <w:szCs w:val="13"/>
        </w:rPr>
      </w:pPr>
    </w:p>
    <w:p w:rsidR="003B18A3" w:rsidRDefault="003B18A3">
      <w:pPr>
        <w:spacing w:line="200" w:lineRule="exact"/>
      </w:pPr>
    </w:p>
    <w:p w:rsidR="003B18A3" w:rsidRDefault="000011C4">
      <w:pPr>
        <w:ind w:left="105"/>
        <w:rPr>
          <w:sz w:val="21"/>
          <w:szCs w:val="21"/>
        </w:rPr>
      </w:pPr>
      <w:r>
        <w:rPr>
          <w:color w:val="333333"/>
          <w:sz w:val="21"/>
          <w:szCs w:val="21"/>
        </w:rPr>
        <w:t>1.</w:t>
      </w:r>
      <w:r>
        <w:rPr>
          <w:color w:val="333333"/>
          <w:spacing w:val="13"/>
          <w:sz w:val="21"/>
          <w:szCs w:val="21"/>
        </w:rPr>
        <w:t xml:space="preserve"> </w:t>
      </w:r>
      <w:r>
        <w:rPr>
          <w:color w:val="333333"/>
          <w:spacing w:val="-5"/>
          <w:w w:val="114"/>
          <w:sz w:val="21"/>
          <w:szCs w:val="21"/>
        </w:rPr>
        <w:t>S</w:t>
      </w:r>
      <w:r>
        <w:rPr>
          <w:color w:val="333333"/>
          <w:w w:val="114"/>
          <w:sz w:val="21"/>
          <w:szCs w:val="21"/>
        </w:rPr>
        <w:t>ynopsis</w:t>
      </w:r>
      <w:r>
        <w:rPr>
          <w:color w:val="333333"/>
          <w:spacing w:val="25"/>
          <w:w w:val="114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30"/>
          <w:sz w:val="21"/>
          <w:szCs w:val="21"/>
        </w:rPr>
        <w:t xml:space="preserve"> </w:t>
      </w:r>
      <w:r>
        <w:rPr>
          <w:color w:val="333333"/>
          <w:w w:val="111"/>
          <w:sz w:val="21"/>
          <w:szCs w:val="21"/>
        </w:rPr>
        <w:t>1</w:t>
      </w:r>
    </w:p>
    <w:p w:rsidR="003B18A3" w:rsidRDefault="003B18A3">
      <w:pPr>
        <w:spacing w:before="8" w:line="120" w:lineRule="exact"/>
        <w:rPr>
          <w:sz w:val="12"/>
          <w:szCs w:val="12"/>
        </w:rPr>
      </w:pPr>
    </w:p>
    <w:p w:rsidR="003B18A3" w:rsidRDefault="000011C4">
      <w:pPr>
        <w:ind w:left="105"/>
        <w:rPr>
          <w:sz w:val="21"/>
          <w:szCs w:val="21"/>
        </w:rPr>
      </w:pPr>
      <w:r>
        <w:rPr>
          <w:color w:val="333333"/>
          <w:sz w:val="21"/>
          <w:szCs w:val="21"/>
        </w:rPr>
        <w:t>2.</w:t>
      </w:r>
      <w:r>
        <w:rPr>
          <w:color w:val="333333"/>
          <w:spacing w:val="13"/>
          <w:sz w:val="21"/>
          <w:szCs w:val="21"/>
        </w:rPr>
        <w:t xml:space="preserve"> </w:t>
      </w:r>
      <w:r>
        <w:rPr>
          <w:color w:val="333333"/>
          <w:w w:val="121"/>
          <w:sz w:val="21"/>
          <w:szCs w:val="21"/>
        </w:rPr>
        <w:t>Installation</w:t>
      </w:r>
      <w:r>
        <w:rPr>
          <w:color w:val="333333"/>
          <w:spacing w:val="-35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30"/>
          <w:sz w:val="21"/>
          <w:szCs w:val="21"/>
        </w:rPr>
        <w:t xml:space="preserve"> </w:t>
      </w:r>
      <w:r>
        <w:rPr>
          <w:color w:val="333333"/>
          <w:w w:val="111"/>
          <w:sz w:val="21"/>
          <w:szCs w:val="21"/>
        </w:rPr>
        <w:t>2</w:t>
      </w:r>
    </w:p>
    <w:p w:rsidR="003B18A3" w:rsidRDefault="003B18A3">
      <w:pPr>
        <w:spacing w:before="8" w:line="120" w:lineRule="exact"/>
        <w:rPr>
          <w:sz w:val="12"/>
          <w:szCs w:val="12"/>
        </w:rPr>
      </w:pPr>
    </w:p>
    <w:p w:rsidR="003B18A3" w:rsidRDefault="000011C4">
      <w:pPr>
        <w:ind w:left="345"/>
        <w:rPr>
          <w:sz w:val="21"/>
          <w:szCs w:val="21"/>
        </w:rPr>
      </w:pPr>
      <w:r>
        <w:rPr>
          <w:color w:val="333333"/>
          <w:sz w:val="21"/>
          <w:szCs w:val="21"/>
        </w:rPr>
        <w:t>2.1.</w:t>
      </w:r>
      <w:r>
        <w:rPr>
          <w:color w:val="333333"/>
          <w:spacing w:val="24"/>
          <w:sz w:val="21"/>
          <w:szCs w:val="21"/>
        </w:rPr>
        <w:t xml:space="preserve"> </w:t>
      </w:r>
      <w:r>
        <w:rPr>
          <w:color w:val="333333"/>
          <w:w w:val="117"/>
          <w:sz w:val="21"/>
          <w:szCs w:val="21"/>
        </w:rPr>
        <w:t>Setup</w:t>
      </w:r>
      <w:r>
        <w:rPr>
          <w:color w:val="333333"/>
          <w:spacing w:val="-8"/>
          <w:w w:val="117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OSE</w:t>
      </w:r>
      <w:r>
        <w:rPr>
          <w:color w:val="333333"/>
          <w:spacing w:val="6"/>
          <w:sz w:val="21"/>
          <w:szCs w:val="21"/>
        </w:rPr>
        <w:t xml:space="preserve"> </w:t>
      </w:r>
      <w:r>
        <w:rPr>
          <w:color w:val="333333"/>
          <w:w w:val="121"/>
          <w:sz w:val="21"/>
          <w:szCs w:val="21"/>
        </w:rPr>
        <w:t>Environment</w:t>
      </w:r>
      <w:r>
        <w:rPr>
          <w:color w:val="333333"/>
          <w:spacing w:val="-3"/>
          <w:w w:val="121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30"/>
          <w:sz w:val="21"/>
          <w:szCs w:val="21"/>
        </w:rPr>
        <w:t xml:space="preserve"> </w:t>
      </w:r>
      <w:r>
        <w:rPr>
          <w:color w:val="333333"/>
          <w:w w:val="111"/>
          <w:sz w:val="21"/>
          <w:szCs w:val="21"/>
        </w:rPr>
        <w:t>2</w:t>
      </w:r>
    </w:p>
    <w:p w:rsidR="003B18A3" w:rsidRDefault="003B18A3">
      <w:pPr>
        <w:spacing w:before="8" w:line="120" w:lineRule="exact"/>
        <w:rPr>
          <w:sz w:val="12"/>
          <w:szCs w:val="12"/>
        </w:rPr>
      </w:pPr>
    </w:p>
    <w:p w:rsidR="003B18A3" w:rsidRDefault="000011C4">
      <w:pPr>
        <w:ind w:left="345"/>
        <w:rPr>
          <w:sz w:val="21"/>
          <w:szCs w:val="21"/>
        </w:rPr>
      </w:pPr>
      <w:r>
        <w:rPr>
          <w:color w:val="333333"/>
          <w:sz w:val="21"/>
          <w:szCs w:val="21"/>
        </w:rPr>
        <w:t>2.2.</w:t>
      </w:r>
      <w:r>
        <w:rPr>
          <w:color w:val="333333"/>
          <w:spacing w:val="24"/>
          <w:sz w:val="21"/>
          <w:szCs w:val="21"/>
        </w:rPr>
        <w:t xml:space="preserve"> </w:t>
      </w:r>
      <w:r>
        <w:rPr>
          <w:color w:val="333333"/>
          <w:w w:val="117"/>
          <w:sz w:val="21"/>
          <w:szCs w:val="21"/>
        </w:rPr>
        <w:t>O</w:t>
      </w:r>
      <w:r>
        <w:rPr>
          <w:color w:val="333333"/>
          <w:spacing w:val="-5"/>
          <w:w w:val="117"/>
          <w:sz w:val="21"/>
          <w:szCs w:val="21"/>
        </w:rPr>
        <w:t>r</w:t>
      </w:r>
      <w:r>
        <w:rPr>
          <w:color w:val="333333"/>
          <w:w w:val="117"/>
          <w:sz w:val="21"/>
          <w:szCs w:val="21"/>
        </w:rPr>
        <w:t>acle</w:t>
      </w:r>
      <w:r>
        <w:rPr>
          <w:color w:val="333333"/>
          <w:spacing w:val="-7"/>
          <w:w w:val="117"/>
          <w:sz w:val="21"/>
          <w:szCs w:val="21"/>
        </w:rPr>
        <w:t xml:space="preserve"> </w:t>
      </w:r>
      <w:r>
        <w:rPr>
          <w:color w:val="333333"/>
          <w:w w:val="117"/>
          <w:sz w:val="21"/>
          <w:szCs w:val="21"/>
        </w:rPr>
        <w:t>Provisioning</w:t>
      </w:r>
      <w:r>
        <w:rPr>
          <w:color w:val="333333"/>
          <w:spacing w:val="3"/>
          <w:w w:val="117"/>
          <w:sz w:val="21"/>
          <w:szCs w:val="21"/>
        </w:rPr>
        <w:t xml:space="preserve"> </w:t>
      </w:r>
      <w:r>
        <w:rPr>
          <w:color w:val="333333"/>
          <w:w w:val="117"/>
          <w:sz w:val="21"/>
          <w:szCs w:val="21"/>
        </w:rPr>
        <w:t>Script</w:t>
      </w:r>
      <w:r>
        <w:rPr>
          <w:color w:val="333333"/>
          <w:spacing w:val="-8"/>
          <w:w w:val="117"/>
          <w:sz w:val="21"/>
          <w:szCs w:val="21"/>
        </w:rPr>
        <w:t xml:space="preserve"> </w:t>
      </w:r>
      <w:r>
        <w:rPr>
          <w:color w:val="333333"/>
          <w:w w:val="117"/>
          <w:sz w:val="21"/>
          <w:szCs w:val="21"/>
        </w:rPr>
        <w:t xml:space="preserve">Requirements </w:t>
      </w:r>
      <w:r>
        <w:rPr>
          <w:color w:val="333333"/>
          <w:spacing w:val="12"/>
          <w:w w:val="117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30"/>
          <w:sz w:val="21"/>
          <w:szCs w:val="21"/>
        </w:rPr>
        <w:t xml:space="preserve"> </w:t>
      </w:r>
      <w:r>
        <w:rPr>
          <w:color w:val="333333"/>
          <w:w w:val="111"/>
          <w:sz w:val="21"/>
          <w:szCs w:val="21"/>
        </w:rPr>
        <w:t>2</w:t>
      </w:r>
    </w:p>
    <w:p w:rsidR="003B18A3" w:rsidRDefault="003B18A3">
      <w:pPr>
        <w:spacing w:before="8" w:line="120" w:lineRule="exact"/>
        <w:rPr>
          <w:sz w:val="12"/>
          <w:szCs w:val="12"/>
        </w:rPr>
      </w:pPr>
    </w:p>
    <w:p w:rsidR="003B18A3" w:rsidRDefault="000011C4">
      <w:pPr>
        <w:ind w:left="345"/>
        <w:rPr>
          <w:sz w:val="21"/>
          <w:szCs w:val="21"/>
        </w:rPr>
      </w:pPr>
      <w:r>
        <w:rPr>
          <w:color w:val="333333"/>
          <w:sz w:val="21"/>
          <w:szCs w:val="21"/>
        </w:rPr>
        <w:t>2.3.</w:t>
      </w:r>
      <w:r>
        <w:rPr>
          <w:color w:val="333333"/>
          <w:spacing w:val="24"/>
          <w:sz w:val="21"/>
          <w:szCs w:val="21"/>
        </w:rPr>
        <w:t xml:space="preserve"> </w:t>
      </w:r>
      <w:r>
        <w:rPr>
          <w:color w:val="333333"/>
          <w:w w:val="115"/>
          <w:sz w:val="21"/>
          <w:szCs w:val="21"/>
        </w:rPr>
        <w:t>Service</w:t>
      </w:r>
      <w:r>
        <w:rPr>
          <w:color w:val="333333"/>
          <w:spacing w:val="-1"/>
          <w:w w:val="115"/>
          <w:sz w:val="21"/>
          <w:szCs w:val="21"/>
        </w:rPr>
        <w:t xml:space="preserve"> </w:t>
      </w:r>
      <w:r>
        <w:rPr>
          <w:color w:val="333333"/>
          <w:spacing w:val="-5"/>
          <w:w w:val="115"/>
          <w:sz w:val="21"/>
          <w:szCs w:val="21"/>
        </w:rPr>
        <w:t>A</w:t>
      </w:r>
      <w:r>
        <w:rPr>
          <w:color w:val="333333"/>
          <w:w w:val="115"/>
          <w:sz w:val="21"/>
          <w:szCs w:val="21"/>
        </w:rPr>
        <w:t>ccount</w:t>
      </w:r>
      <w:r>
        <w:rPr>
          <w:color w:val="333333"/>
          <w:spacing w:val="-10"/>
          <w:w w:val="115"/>
          <w:sz w:val="21"/>
          <w:szCs w:val="21"/>
        </w:rPr>
        <w:t xml:space="preserve"> </w:t>
      </w:r>
      <w:proofErr w:type="gramStart"/>
      <w:r>
        <w:rPr>
          <w:color w:val="333333"/>
          <w:spacing w:val="-4"/>
          <w:sz w:val="21"/>
          <w:szCs w:val="21"/>
        </w:rPr>
        <w:t>A</w:t>
      </w:r>
      <w:r>
        <w:rPr>
          <w:color w:val="333333"/>
          <w:sz w:val="21"/>
          <w:szCs w:val="21"/>
        </w:rPr>
        <w:t xml:space="preserve">ccess </w:t>
      </w:r>
      <w:r>
        <w:rPr>
          <w:color w:val="333333"/>
          <w:spacing w:val="7"/>
          <w:sz w:val="21"/>
          <w:szCs w:val="21"/>
        </w:rPr>
        <w:t xml:space="preserve"> </w:t>
      </w:r>
      <w:r>
        <w:rPr>
          <w:color w:val="333333"/>
          <w:w w:val="120"/>
          <w:sz w:val="21"/>
          <w:szCs w:val="21"/>
        </w:rPr>
        <w:t>Requirements</w:t>
      </w:r>
      <w:proofErr w:type="gramEnd"/>
      <w:r>
        <w:rPr>
          <w:color w:val="333333"/>
          <w:spacing w:val="25"/>
          <w:w w:val="120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30"/>
          <w:sz w:val="21"/>
          <w:szCs w:val="21"/>
        </w:rPr>
        <w:t xml:space="preserve"> </w:t>
      </w:r>
      <w:r>
        <w:rPr>
          <w:color w:val="333333"/>
          <w:w w:val="111"/>
          <w:sz w:val="21"/>
          <w:szCs w:val="21"/>
        </w:rPr>
        <w:t>2</w:t>
      </w:r>
    </w:p>
    <w:p w:rsidR="003B18A3" w:rsidRDefault="003B18A3">
      <w:pPr>
        <w:spacing w:before="8" w:line="120" w:lineRule="exact"/>
        <w:rPr>
          <w:sz w:val="12"/>
          <w:szCs w:val="12"/>
        </w:rPr>
      </w:pPr>
    </w:p>
    <w:p w:rsidR="003B18A3" w:rsidRDefault="000011C4">
      <w:pPr>
        <w:ind w:left="105"/>
        <w:rPr>
          <w:sz w:val="21"/>
          <w:szCs w:val="21"/>
        </w:rPr>
      </w:pPr>
      <w:r>
        <w:rPr>
          <w:color w:val="333333"/>
          <w:sz w:val="21"/>
          <w:szCs w:val="21"/>
        </w:rPr>
        <w:t>3.</w:t>
      </w:r>
      <w:r>
        <w:rPr>
          <w:color w:val="333333"/>
          <w:spacing w:val="13"/>
          <w:sz w:val="21"/>
          <w:szCs w:val="21"/>
        </w:rPr>
        <w:t xml:space="preserve"> </w:t>
      </w:r>
      <w:r>
        <w:rPr>
          <w:color w:val="333333"/>
          <w:w w:val="119"/>
          <w:sz w:val="21"/>
          <w:szCs w:val="21"/>
        </w:rPr>
        <w:t>Cartridge</w:t>
      </w:r>
      <w:r>
        <w:rPr>
          <w:color w:val="333333"/>
          <w:spacing w:val="-17"/>
          <w:w w:val="119"/>
          <w:sz w:val="21"/>
          <w:szCs w:val="21"/>
        </w:rPr>
        <w:t xml:space="preserve"> </w:t>
      </w:r>
      <w:r>
        <w:rPr>
          <w:color w:val="333333"/>
          <w:w w:val="119"/>
          <w:sz w:val="21"/>
          <w:szCs w:val="21"/>
        </w:rPr>
        <w:t>Installation</w:t>
      </w:r>
      <w:r>
        <w:rPr>
          <w:color w:val="333333"/>
          <w:spacing w:val="48"/>
          <w:w w:val="119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30"/>
          <w:sz w:val="21"/>
          <w:szCs w:val="21"/>
        </w:rPr>
        <w:t xml:space="preserve"> </w:t>
      </w:r>
      <w:r>
        <w:rPr>
          <w:color w:val="333333"/>
          <w:w w:val="111"/>
          <w:sz w:val="21"/>
          <w:szCs w:val="21"/>
        </w:rPr>
        <w:t>3</w:t>
      </w:r>
    </w:p>
    <w:p w:rsidR="003B18A3" w:rsidRDefault="003B18A3">
      <w:pPr>
        <w:spacing w:before="8" w:line="120" w:lineRule="exact"/>
        <w:rPr>
          <w:sz w:val="12"/>
          <w:szCs w:val="12"/>
        </w:rPr>
      </w:pPr>
    </w:p>
    <w:p w:rsidR="003B18A3" w:rsidRDefault="000011C4">
      <w:pPr>
        <w:ind w:left="345"/>
        <w:rPr>
          <w:sz w:val="21"/>
          <w:szCs w:val="21"/>
        </w:rPr>
      </w:pPr>
      <w:r>
        <w:rPr>
          <w:color w:val="333333"/>
          <w:sz w:val="21"/>
          <w:szCs w:val="21"/>
        </w:rPr>
        <w:t>3.1.</w:t>
      </w:r>
      <w:r>
        <w:rPr>
          <w:color w:val="333333"/>
          <w:spacing w:val="24"/>
          <w:sz w:val="21"/>
          <w:szCs w:val="21"/>
        </w:rPr>
        <w:t xml:space="preserve"> </w:t>
      </w:r>
      <w:r>
        <w:rPr>
          <w:color w:val="333333"/>
          <w:w w:val="118"/>
          <w:sz w:val="21"/>
          <w:szCs w:val="21"/>
        </w:rPr>
        <w:t>Cartridge</w:t>
      </w:r>
      <w:r>
        <w:rPr>
          <w:color w:val="333333"/>
          <w:spacing w:val="-8"/>
          <w:w w:val="118"/>
          <w:sz w:val="21"/>
          <w:szCs w:val="21"/>
        </w:rPr>
        <w:t xml:space="preserve"> </w:t>
      </w:r>
      <w:r>
        <w:rPr>
          <w:color w:val="333333"/>
          <w:w w:val="118"/>
          <w:sz w:val="21"/>
          <w:szCs w:val="21"/>
        </w:rPr>
        <w:t>Ext</w:t>
      </w:r>
      <w:r>
        <w:rPr>
          <w:color w:val="333333"/>
          <w:spacing w:val="-5"/>
          <w:w w:val="118"/>
          <w:sz w:val="21"/>
          <w:szCs w:val="21"/>
        </w:rPr>
        <w:t>r</w:t>
      </w:r>
      <w:r>
        <w:rPr>
          <w:color w:val="333333"/>
          <w:w w:val="118"/>
          <w:sz w:val="21"/>
          <w:szCs w:val="21"/>
        </w:rPr>
        <w:t>action</w:t>
      </w:r>
      <w:r>
        <w:rPr>
          <w:color w:val="333333"/>
          <w:spacing w:val="53"/>
          <w:w w:val="118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30"/>
          <w:sz w:val="21"/>
          <w:szCs w:val="21"/>
        </w:rPr>
        <w:t xml:space="preserve"> </w:t>
      </w:r>
      <w:r>
        <w:rPr>
          <w:color w:val="333333"/>
          <w:w w:val="111"/>
          <w:sz w:val="21"/>
          <w:szCs w:val="21"/>
        </w:rPr>
        <w:t>3</w:t>
      </w:r>
    </w:p>
    <w:p w:rsidR="003B18A3" w:rsidRDefault="003B18A3">
      <w:pPr>
        <w:spacing w:before="8" w:line="120" w:lineRule="exact"/>
        <w:rPr>
          <w:sz w:val="12"/>
          <w:szCs w:val="12"/>
        </w:rPr>
      </w:pPr>
    </w:p>
    <w:p w:rsidR="003B18A3" w:rsidRDefault="000011C4">
      <w:pPr>
        <w:ind w:left="345"/>
        <w:rPr>
          <w:sz w:val="21"/>
          <w:szCs w:val="21"/>
        </w:rPr>
      </w:pPr>
      <w:r>
        <w:rPr>
          <w:color w:val="333333"/>
          <w:sz w:val="21"/>
          <w:szCs w:val="21"/>
        </w:rPr>
        <w:t>3.2.</w:t>
      </w:r>
      <w:r>
        <w:rPr>
          <w:color w:val="333333"/>
          <w:spacing w:val="24"/>
          <w:sz w:val="21"/>
          <w:szCs w:val="21"/>
        </w:rPr>
        <w:t xml:space="preserve"> </w:t>
      </w:r>
      <w:r>
        <w:rPr>
          <w:color w:val="333333"/>
          <w:w w:val="119"/>
          <w:sz w:val="21"/>
          <w:szCs w:val="21"/>
        </w:rPr>
        <w:t>Cartridge</w:t>
      </w:r>
      <w:r>
        <w:rPr>
          <w:color w:val="333333"/>
          <w:spacing w:val="-17"/>
          <w:w w:val="119"/>
          <w:sz w:val="21"/>
          <w:szCs w:val="21"/>
        </w:rPr>
        <w:t xml:space="preserve"> </w:t>
      </w:r>
      <w:r>
        <w:rPr>
          <w:color w:val="333333"/>
          <w:w w:val="119"/>
          <w:sz w:val="21"/>
          <w:szCs w:val="21"/>
        </w:rPr>
        <w:t>Environment</w:t>
      </w:r>
      <w:r>
        <w:rPr>
          <w:color w:val="333333"/>
          <w:spacing w:val="13"/>
          <w:w w:val="119"/>
          <w:sz w:val="21"/>
          <w:szCs w:val="21"/>
        </w:rPr>
        <w:t xml:space="preserve"> </w:t>
      </w:r>
      <w:r>
        <w:rPr>
          <w:color w:val="333333"/>
          <w:spacing w:val="-13"/>
          <w:w w:val="93"/>
          <w:sz w:val="21"/>
          <w:szCs w:val="21"/>
        </w:rPr>
        <w:t>V</w:t>
      </w:r>
      <w:r>
        <w:rPr>
          <w:color w:val="333333"/>
          <w:w w:val="123"/>
          <w:sz w:val="21"/>
          <w:szCs w:val="21"/>
        </w:rPr>
        <w:t>ariables</w:t>
      </w:r>
      <w:r>
        <w:rPr>
          <w:color w:val="333333"/>
          <w:sz w:val="21"/>
          <w:szCs w:val="21"/>
        </w:rPr>
        <w:t xml:space="preserve"> </w:t>
      </w:r>
      <w:r>
        <w:rPr>
          <w:color w:val="333333"/>
          <w:spacing w:val="9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30"/>
          <w:sz w:val="21"/>
          <w:szCs w:val="21"/>
        </w:rPr>
        <w:t xml:space="preserve"> </w:t>
      </w:r>
      <w:r>
        <w:rPr>
          <w:color w:val="333333"/>
          <w:w w:val="111"/>
          <w:sz w:val="21"/>
          <w:szCs w:val="21"/>
        </w:rPr>
        <w:t>3</w:t>
      </w:r>
    </w:p>
    <w:p w:rsidR="003B18A3" w:rsidRDefault="003B18A3">
      <w:pPr>
        <w:spacing w:before="8" w:line="120" w:lineRule="exact"/>
        <w:rPr>
          <w:sz w:val="12"/>
          <w:szCs w:val="12"/>
        </w:rPr>
      </w:pPr>
    </w:p>
    <w:p w:rsidR="003B18A3" w:rsidRDefault="000011C4">
      <w:pPr>
        <w:ind w:left="345"/>
        <w:rPr>
          <w:sz w:val="21"/>
          <w:szCs w:val="21"/>
        </w:rPr>
      </w:pPr>
      <w:r>
        <w:rPr>
          <w:color w:val="333333"/>
          <w:sz w:val="21"/>
          <w:szCs w:val="21"/>
        </w:rPr>
        <w:t>3.3.</w:t>
      </w:r>
      <w:r>
        <w:rPr>
          <w:color w:val="333333"/>
          <w:spacing w:val="24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SSH</w:t>
      </w:r>
      <w:r>
        <w:rPr>
          <w:color w:val="333333"/>
          <w:spacing w:val="9"/>
          <w:sz w:val="21"/>
          <w:szCs w:val="21"/>
        </w:rPr>
        <w:t xml:space="preserve"> </w:t>
      </w:r>
      <w:r>
        <w:rPr>
          <w:color w:val="333333"/>
          <w:spacing w:val="-4"/>
          <w:sz w:val="21"/>
          <w:szCs w:val="21"/>
        </w:rPr>
        <w:t>K</w:t>
      </w:r>
      <w:r>
        <w:rPr>
          <w:color w:val="333333"/>
          <w:sz w:val="21"/>
          <w:szCs w:val="21"/>
        </w:rPr>
        <w:t>ey</w:t>
      </w:r>
      <w:r>
        <w:rPr>
          <w:color w:val="333333"/>
          <w:spacing w:val="28"/>
          <w:sz w:val="21"/>
          <w:szCs w:val="21"/>
        </w:rPr>
        <w:t xml:space="preserve"> </w:t>
      </w:r>
      <w:r>
        <w:rPr>
          <w:color w:val="333333"/>
          <w:w w:val="117"/>
          <w:sz w:val="21"/>
          <w:szCs w:val="21"/>
        </w:rPr>
        <w:t>Exchange</w:t>
      </w:r>
      <w:r>
        <w:rPr>
          <w:color w:val="333333"/>
          <w:spacing w:val="23"/>
          <w:w w:val="117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30"/>
          <w:sz w:val="21"/>
          <w:szCs w:val="21"/>
        </w:rPr>
        <w:t xml:space="preserve"> </w:t>
      </w:r>
      <w:r>
        <w:rPr>
          <w:color w:val="333333"/>
          <w:w w:val="111"/>
          <w:sz w:val="21"/>
          <w:szCs w:val="21"/>
        </w:rPr>
        <w:t>4</w:t>
      </w:r>
    </w:p>
    <w:p w:rsidR="003B18A3" w:rsidRDefault="003B18A3">
      <w:pPr>
        <w:spacing w:before="8" w:line="120" w:lineRule="exact"/>
        <w:rPr>
          <w:sz w:val="12"/>
          <w:szCs w:val="12"/>
        </w:rPr>
      </w:pPr>
    </w:p>
    <w:p w:rsidR="003B18A3" w:rsidRDefault="000011C4">
      <w:pPr>
        <w:ind w:left="345"/>
        <w:rPr>
          <w:sz w:val="21"/>
          <w:szCs w:val="21"/>
        </w:rPr>
      </w:pPr>
      <w:r>
        <w:rPr>
          <w:color w:val="333333"/>
          <w:sz w:val="21"/>
          <w:szCs w:val="21"/>
        </w:rPr>
        <w:t>3.4.</w:t>
      </w:r>
      <w:r>
        <w:rPr>
          <w:color w:val="333333"/>
          <w:spacing w:val="24"/>
          <w:sz w:val="21"/>
          <w:szCs w:val="21"/>
        </w:rPr>
        <w:t xml:space="preserve"> </w:t>
      </w:r>
      <w:r>
        <w:rPr>
          <w:color w:val="333333"/>
          <w:spacing w:val="-13"/>
          <w:w w:val="93"/>
          <w:sz w:val="21"/>
          <w:szCs w:val="21"/>
        </w:rPr>
        <w:t>V</w:t>
      </w:r>
      <w:r>
        <w:rPr>
          <w:color w:val="333333"/>
          <w:w w:val="118"/>
          <w:sz w:val="21"/>
          <w:szCs w:val="21"/>
        </w:rPr>
        <w:t>erifying</w:t>
      </w:r>
      <w:r>
        <w:rPr>
          <w:color w:val="333333"/>
          <w:spacing w:val="1"/>
          <w:sz w:val="21"/>
          <w:szCs w:val="21"/>
        </w:rPr>
        <w:t xml:space="preserve"> </w:t>
      </w:r>
      <w:r>
        <w:rPr>
          <w:color w:val="333333"/>
          <w:w w:val="123"/>
          <w:sz w:val="21"/>
          <w:szCs w:val="21"/>
        </w:rPr>
        <w:t>environment</w:t>
      </w:r>
      <w:r>
        <w:rPr>
          <w:color w:val="333333"/>
          <w:spacing w:val="-11"/>
          <w:w w:val="123"/>
          <w:sz w:val="21"/>
          <w:szCs w:val="21"/>
        </w:rPr>
        <w:t xml:space="preserve"> </w:t>
      </w:r>
      <w:r>
        <w:rPr>
          <w:color w:val="333333"/>
          <w:w w:val="123"/>
          <w:sz w:val="21"/>
          <w:szCs w:val="21"/>
        </w:rPr>
        <w:t>variables</w:t>
      </w:r>
      <w:r>
        <w:rPr>
          <w:color w:val="333333"/>
          <w:spacing w:val="-19"/>
          <w:w w:val="123"/>
          <w:sz w:val="21"/>
          <w:szCs w:val="21"/>
        </w:rPr>
        <w:t xml:space="preserve"> </w:t>
      </w:r>
      <w:r>
        <w:rPr>
          <w:color w:val="333333"/>
          <w:w w:val="123"/>
          <w:sz w:val="21"/>
          <w:szCs w:val="21"/>
        </w:rPr>
        <w:t>and</w:t>
      </w:r>
      <w:r>
        <w:rPr>
          <w:color w:val="333333"/>
          <w:spacing w:val="-1"/>
          <w:w w:val="123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SSH</w:t>
      </w:r>
      <w:r>
        <w:rPr>
          <w:color w:val="333333"/>
          <w:spacing w:val="9"/>
          <w:sz w:val="21"/>
          <w:szCs w:val="21"/>
        </w:rPr>
        <w:t xml:space="preserve"> </w:t>
      </w:r>
      <w:r>
        <w:rPr>
          <w:color w:val="333333"/>
          <w:spacing w:val="-4"/>
          <w:sz w:val="21"/>
          <w:szCs w:val="21"/>
        </w:rPr>
        <w:t>K</w:t>
      </w:r>
      <w:r>
        <w:rPr>
          <w:color w:val="333333"/>
          <w:sz w:val="21"/>
          <w:szCs w:val="21"/>
        </w:rPr>
        <w:t>ey</w:t>
      </w:r>
      <w:r>
        <w:rPr>
          <w:color w:val="333333"/>
          <w:spacing w:val="28"/>
          <w:sz w:val="21"/>
          <w:szCs w:val="21"/>
        </w:rPr>
        <w:t xml:space="preserve"> </w:t>
      </w:r>
      <w:r>
        <w:rPr>
          <w:color w:val="333333"/>
          <w:w w:val="117"/>
          <w:sz w:val="21"/>
          <w:szCs w:val="21"/>
        </w:rPr>
        <w:t>Exchange</w:t>
      </w:r>
      <w:r>
        <w:rPr>
          <w:color w:val="333333"/>
          <w:spacing w:val="9"/>
          <w:w w:val="117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30"/>
          <w:sz w:val="21"/>
          <w:szCs w:val="21"/>
        </w:rPr>
        <w:t xml:space="preserve"> </w:t>
      </w:r>
      <w:r>
        <w:rPr>
          <w:color w:val="333333"/>
          <w:w w:val="111"/>
          <w:sz w:val="21"/>
          <w:szCs w:val="21"/>
        </w:rPr>
        <w:t>5</w:t>
      </w:r>
    </w:p>
    <w:p w:rsidR="003B18A3" w:rsidRDefault="003B18A3">
      <w:pPr>
        <w:spacing w:before="8" w:line="120" w:lineRule="exact"/>
        <w:rPr>
          <w:sz w:val="12"/>
          <w:szCs w:val="12"/>
        </w:rPr>
      </w:pPr>
    </w:p>
    <w:p w:rsidR="003B18A3" w:rsidRDefault="000011C4">
      <w:pPr>
        <w:ind w:left="345"/>
        <w:rPr>
          <w:sz w:val="21"/>
          <w:szCs w:val="21"/>
        </w:rPr>
      </w:pPr>
      <w:r>
        <w:rPr>
          <w:color w:val="333333"/>
          <w:sz w:val="21"/>
          <w:szCs w:val="21"/>
        </w:rPr>
        <w:t>3.5.</w:t>
      </w:r>
      <w:r>
        <w:rPr>
          <w:color w:val="333333"/>
          <w:spacing w:val="24"/>
          <w:sz w:val="21"/>
          <w:szCs w:val="21"/>
        </w:rPr>
        <w:t xml:space="preserve"> </w:t>
      </w:r>
      <w:r>
        <w:rPr>
          <w:color w:val="333333"/>
          <w:w w:val="117"/>
          <w:sz w:val="21"/>
          <w:szCs w:val="21"/>
        </w:rPr>
        <w:t>Cartridge OpenShift</w:t>
      </w:r>
      <w:r>
        <w:rPr>
          <w:color w:val="333333"/>
          <w:spacing w:val="-25"/>
          <w:w w:val="117"/>
          <w:sz w:val="21"/>
          <w:szCs w:val="21"/>
        </w:rPr>
        <w:t xml:space="preserve"> </w:t>
      </w:r>
      <w:r>
        <w:rPr>
          <w:color w:val="333333"/>
          <w:w w:val="117"/>
          <w:sz w:val="21"/>
          <w:szCs w:val="21"/>
        </w:rPr>
        <w:t>Registry</w:t>
      </w:r>
      <w:r>
        <w:rPr>
          <w:color w:val="333333"/>
          <w:spacing w:val="-29"/>
          <w:w w:val="117"/>
          <w:sz w:val="21"/>
          <w:szCs w:val="21"/>
        </w:rPr>
        <w:t xml:space="preserve"> </w:t>
      </w:r>
      <w:r>
        <w:rPr>
          <w:color w:val="333333"/>
          <w:w w:val="117"/>
          <w:sz w:val="21"/>
          <w:szCs w:val="21"/>
        </w:rPr>
        <w:t xml:space="preserve">Installation </w:t>
      </w:r>
      <w:r>
        <w:rPr>
          <w:color w:val="333333"/>
          <w:spacing w:val="26"/>
          <w:w w:val="117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30"/>
          <w:sz w:val="21"/>
          <w:szCs w:val="21"/>
        </w:rPr>
        <w:t xml:space="preserve"> </w:t>
      </w:r>
      <w:r>
        <w:rPr>
          <w:color w:val="333333"/>
          <w:w w:val="111"/>
          <w:sz w:val="21"/>
          <w:szCs w:val="21"/>
        </w:rPr>
        <w:t>5</w:t>
      </w:r>
    </w:p>
    <w:p w:rsidR="003B18A3" w:rsidRDefault="003B18A3">
      <w:pPr>
        <w:spacing w:before="8" w:line="120" w:lineRule="exact"/>
        <w:rPr>
          <w:sz w:val="12"/>
          <w:szCs w:val="12"/>
        </w:rPr>
      </w:pPr>
    </w:p>
    <w:p w:rsidR="003B18A3" w:rsidRDefault="000011C4">
      <w:pPr>
        <w:ind w:left="105"/>
        <w:rPr>
          <w:sz w:val="21"/>
          <w:szCs w:val="21"/>
        </w:rPr>
        <w:sectPr w:rsidR="003B18A3">
          <w:pgSz w:w="11920" w:h="16838"/>
          <w:pgMar w:top="780" w:right="860" w:bottom="280" w:left="860" w:header="0" w:footer="0" w:gutter="0"/>
          <w:cols w:space="720"/>
          <w:formProt w:val="0"/>
          <w:docGrid w:linePitch="240" w:charSpace="2047"/>
        </w:sectPr>
      </w:pPr>
      <w:r>
        <w:rPr>
          <w:color w:val="333333"/>
          <w:sz w:val="21"/>
          <w:szCs w:val="21"/>
        </w:rPr>
        <w:t>4.</w:t>
      </w:r>
      <w:r>
        <w:rPr>
          <w:color w:val="333333"/>
          <w:spacing w:val="13"/>
          <w:sz w:val="21"/>
          <w:szCs w:val="21"/>
        </w:rPr>
        <w:t xml:space="preserve"> </w:t>
      </w:r>
      <w:r>
        <w:rPr>
          <w:color w:val="333333"/>
          <w:w w:val="119"/>
          <w:sz w:val="21"/>
          <w:szCs w:val="21"/>
        </w:rPr>
        <w:t>Reference</w:t>
      </w:r>
      <w:r>
        <w:rPr>
          <w:color w:val="333333"/>
          <w:spacing w:val="-26"/>
          <w:w w:val="119"/>
          <w:sz w:val="21"/>
          <w:szCs w:val="21"/>
        </w:rPr>
        <w:t xml:space="preserve"> </w:t>
      </w:r>
      <w:r>
        <w:rPr>
          <w:color w:val="333333"/>
          <w:w w:val="119"/>
          <w:sz w:val="21"/>
          <w:szCs w:val="21"/>
        </w:rPr>
        <w:t>Information</w:t>
      </w:r>
      <w:r>
        <w:rPr>
          <w:color w:val="333333"/>
          <w:spacing w:val="25"/>
          <w:w w:val="119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30"/>
          <w:sz w:val="21"/>
          <w:szCs w:val="21"/>
        </w:rPr>
        <w:t xml:space="preserve"> </w:t>
      </w:r>
      <w:r>
        <w:rPr>
          <w:color w:val="333333"/>
          <w:w w:val="111"/>
          <w:sz w:val="21"/>
          <w:szCs w:val="21"/>
        </w:rPr>
        <w:t>7</w:t>
      </w:r>
    </w:p>
    <w:p w:rsidR="003B18A3" w:rsidRDefault="000011C4">
      <w:pPr>
        <w:spacing w:before="25"/>
        <w:ind w:left="105"/>
        <w:rPr>
          <w:sz w:val="44"/>
          <w:szCs w:val="44"/>
        </w:rPr>
      </w:pPr>
      <w:bookmarkStart w:id="0" w:name="__DdeLink__4103_2104126351"/>
      <w:r>
        <w:rPr>
          <w:b/>
          <w:color w:val="333333"/>
          <w:sz w:val="44"/>
          <w:szCs w:val="44"/>
        </w:rPr>
        <w:t>1.</w:t>
      </w:r>
      <w:r>
        <w:rPr>
          <w:b/>
          <w:color w:val="333333"/>
          <w:spacing w:val="47"/>
          <w:sz w:val="44"/>
          <w:szCs w:val="44"/>
        </w:rPr>
        <w:t xml:space="preserve"> </w:t>
      </w:r>
      <w:r>
        <w:rPr>
          <w:b/>
          <w:color w:val="333333"/>
          <w:spacing w:val="-9"/>
          <w:w w:val="105"/>
          <w:sz w:val="44"/>
          <w:szCs w:val="44"/>
        </w:rPr>
        <w:t>S</w:t>
      </w:r>
      <w:r>
        <w:rPr>
          <w:b/>
          <w:color w:val="333333"/>
          <w:w w:val="120"/>
          <w:sz w:val="44"/>
          <w:szCs w:val="44"/>
        </w:rPr>
        <w:t>ynopsis</w:t>
      </w:r>
    </w:p>
    <w:p w:rsidR="003B18A3" w:rsidRDefault="003B18A3">
      <w:pPr>
        <w:spacing w:before="3" w:line="100" w:lineRule="exact"/>
        <w:rPr>
          <w:sz w:val="11"/>
          <w:szCs w:val="11"/>
        </w:rPr>
      </w:pPr>
    </w:p>
    <w:p w:rsidR="003B18A3" w:rsidRDefault="003B18A3">
      <w:pPr>
        <w:spacing w:line="200" w:lineRule="exact"/>
      </w:pPr>
    </w:p>
    <w:p w:rsidR="003B18A3" w:rsidRDefault="000011C4">
      <w:pPr>
        <w:ind w:left="105"/>
        <w:rPr>
          <w:sz w:val="21"/>
          <w:szCs w:val="21"/>
        </w:rPr>
      </w:pPr>
      <w:r>
        <w:rPr>
          <w:color w:val="333333"/>
          <w:sz w:val="21"/>
          <w:szCs w:val="21"/>
        </w:rPr>
        <w:t xml:space="preserve">The  </w:t>
      </w:r>
      <w:r>
        <w:rPr>
          <w:color w:val="333333"/>
          <w:spacing w:val="8"/>
          <w:sz w:val="21"/>
          <w:szCs w:val="21"/>
        </w:rPr>
        <w:t xml:space="preserve"> </w:t>
      </w:r>
      <w:r>
        <w:rPr>
          <w:color w:val="333333"/>
          <w:w w:val="123"/>
          <w:sz w:val="21"/>
          <w:szCs w:val="21"/>
        </w:rPr>
        <w:t>purpose</w:t>
      </w:r>
      <w:r>
        <w:rPr>
          <w:color w:val="333333"/>
          <w:spacing w:val="55"/>
          <w:w w:val="123"/>
          <w:sz w:val="21"/>
          <w:szCs w:val="21"/>
        </w:rPr>
        <w:t xml:space="preserve"> </w:t>
      </w:r>
      <w:proofErr w:type="gramStart"/>
      <w:r>
        <w:rPr>
          <w:color w:val="333333"/>
          <w:sz w:val="21"/>
          <w:szCs w:val="21"/>
        </w:rPr>
        <w:t xml:space="preserve">of </w:t>
      </w:r>
      <w:r>
        <w:rPr>
          <w:color w:val="333333"/>
          <w:spacing w:val="38"/>
          <w:sz w:val="21"/>
          <w:szCs w:val="21"/>
        </w:rPr>
        <w:t xml:space="preserve"> </w:t>
      </w:r>
      <w:r>
        <w:rPr>
          <w:color w:val="333333"/>
          <w:w w:val="121"/>
          <w:sz w:val="21"/>
          <w:szCs w:val="21"/>
        </w:rPr>
        <w:t>this</w:t>
      </w:r>
      <w:proofErr w:type="gramEnd"/>
      <w:r>
        <w:rPr>
          <w:color w:val="333333"/>
          <w:spacing w:val="56"/>
          <w:w w:val="121"/>
          <w:sz w:val="21"/>
          <w:szCs w:val="21"/>
        </w:rPr>
        <w:t xml:space="preserve"> </w:t>
      </w:r>
      <w:r>
        <w:rPr>
          <w:color w:val="333333"/>
          <w:w w:val="121"/>
          <w:sz w:val="21"/>
          <w:szCs w:val="21"/>
        </w:rPr>
        <w:t>document</w:t>
      </w:r>
      <w:r>
        <w:rPr>
          <w:color w:val="333333"/>
          <w:spacing w:val="56"/>
          <w:w w:val="121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is </w:t>
      </w:r>
      <w:r>
        <w:rPr>
          <w:color w:val="333333"/>
          <w:spacing w:val="36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to </w:t>
      </w:r>
      <w:r>
        <w:rPr>
          <w:color w:val="333333"/>
          <w:spacing w:val="46"/>
          <w:sz w:val="21"/>
          <w:szCs w:val="21"/>
        </w:rPr>
        <w:t xml:space="preserve"> </w:t>
      </w:r>
      <w:r>
        <w:rPr>
          <w:color w:val="333333"/>
          <w:w w:val="124"/>
          <w:sz w:val="21"/>
          <w:szCs w:val="21"/>
        </w:rPr>
        <w:t>present</w:t>
      </w:r>
      <w:r>
        <w:rPr>
          <w:color w:val="333333"/>
          <w:spacing w:val="55"/>
          <w:w w:val="124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the  </w:t>
      </w:r>
      <w:r>
        <w:rPr>
          <w:color w:val="333333"/>
          <w:spacing w:val="24"/>
          <w:sz w:val="21"/>
          <w:szCs w:val="21"/>
        </w:rPr>
        <w:t xml:space="preserve"> </w:t>
      </w:r>
      <w:r>
        <w:rPr>
          <w:color w:val="333333"/>
          <w:w w:val="120"/>
          <w:sz w:val="21"/>
          <w:szCs w:val="21"/>
        </w:rPr>
        <w:t>guidance</w:t>
      </w:r>
      <w:r>
        <w:rPr>
          <w:color w:val="333333"/>
          <w:spacing w:val="57"/>
          <w:w w:val="120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to </w:t>
      </w:r>
      <w:r>
        <w:rPr>
          <w:color w:val="333333"/>
          <w:spacing w:val="46"/>
          <w:sz w:val="21"/>
          <w:szCs w:val="21"/>
        </w:rPr>
        <w:t xml:space="preserve"> </w:t>
      </w:r>
      <w:r>
        <w:rPr>
          <w:color w:val="333333"/>
          <w:w w:val="123"/>
          <w:sz w:val="21"/>
          <w:szCs w:val="21"/>
        </w:rPr>
        <w:t>install</w:t>
      </w:r>
      <w:r>
        <w:rPr>
          <w:color w:val="333333"/>
          <w:spacing w:val="40"/>
          <w:w w:val="123"/>
          <w:sz w:val="21"/>
          <w:szCs w:val="21"/>
        </w:rPr>
        <w:t xml:space="preserve"> </w:t>
      </w:r>
      <w:r>
        <w:rPr>
          <w:color w:val="333333"/>
          <w:w w:val="123"/>
          <w:sz w:val="21"/>
          <w:szCs w:val="21"/>
        </w:rPr>
        <w:t>and</w:t>
      </w:r>
      <w:r>
        <w:rPr>
          <w:color w:val="333333"/>
          <w:spacing w:val="65"/>
          <w:w w:val="123"/>
          <w:sz w:val="21"/>
          <w:szCs w:val="21"/>
        </w:rPr>
        <w:t xml:space="preserve"> </w:t>
      </w:r>
      <w:r>
        <w:rPr>
          <w:color w:val="333333"/>
          <w:w w:val="123"/>
          <w:sz w:val="21"/>
          <w:szCs w:val="21"/>
        </w:rPr>
        <w:t>configure</w:t>
      </w:r>
      <w:r>
        <w:rPr>
          <w:color w:val="333333"/>
          <w:spacing w:val="23"/>
          <w:w w:val="123"/>
          <w:sz w:val="21"/>
          <w:szCs w:val="21"/>
        </w:rPr>
        <w:t xml:space="preserve"> </w:t>
      </w:r>
      <w:r>
        <w:rPr>
          <w:color w:val="333333"/>
          <w:w w:val="123"/>
          <w:sz w:val="21"/>
          <w:szCs w:val="21"/>
        </w:rPr>
        <w:t xml:space="preserve">an </w:t>
      </w:r>
      <w:r>
        <w:rPr>
          <w:color w:val="333333"/>
          <w:spacing w:val="1"/>
          <w:w w:val="123"/>
          <w:sz w:val="21"/>
          <w:szCs w:val="21"/>
        </w:rPr>
        <w:t xml:space="preserve"> </w:t>
      </w:r>
      <w:r>
        <w:rPr>
          <w:color w:val="333333"/>
          <w:w w:val="115"/>
          <w:sz w:val="21"/>
          <w:szCs w:val="21"/>
        </w:rPr>
        <w:t>O</w:t>
      </w:r>
      <w:r>
        <w:rPr>
          <w:color w:val="333333"/>
          <w:spacing w:val="-4"/>
          <w:w w:val="115"/>
          <w:sz w:val="21"/>
          <w:szCs w:val="21"/>
        </w:rPr>
        <w:t>r</w:t>
      </w:r>
      <w:r>
        <w:rPr>
          <w:color w:val="333333"/>
          <w:w w:val="118"/>
          <w:sz w:val="21"/>
          <w:szCs w:val="21"/>
        </w:rPr>
        <w:t>acle</w:t>
      </w:r>
    </w:p>
    <w:p w:rsidR="003B18A3" w:rsidRDefault="000011C4">
      <w:pPr>
        <w:spacing w:before="74" w:line="552" w:lineRule="auto"/>
        <w:ind w:left="105" w:right="702"/>
        <w:rPr>
          <w:sz w:val="21"/>
          <w:szCs w:val="21"/>
        </w:rPr>
      </w:pPr>
      <w:proofErr w:type="gramStart"/>
      <w:r>
        <w:rPr>
          <w:color w:val="333333"/>
          <w:w w:val="117"/>
          <w:sz w:val="21"/>
          <w:szCs w:val="21"/>
        </w:rPr>
        <w:t>OpenShift</w:t>
      </w:r>
      <w:r>
        <w:rPr>
          <w:color w:val="333333"/>
          <w:spacing w:val="-25"/>
          <w:w w:val="117"/>
          <w:sz w:val="21"/>
          <w:szCs w:val="21"/>
        </w:rPr>
        <w:t xml:space="preserve"> </w:t>
      </w:r>
      <w:r>
        <w:rPr>
          <w:color w:val="333333"/>
          <w:w w:val="117"/>
          <w:sz w:val="21"/>
          <w:szCs w:val="21"/>
        </w:rPr>
        <w:t>Enterprise</w:t>
      </w:r>
      <w:r>
        <w:rPr>
          <w:color w:val="333333"/>
          <w:spacing w:val="35"/>
          <w:w w:val="117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V2.2</w:t>
      </w:r>
      <w:r>
        <w:rPr>
          <w:color w:val="333333"/>
          <w:spacing w:val="14"/>
          <w:sz w:val="21"/>
          <w:szCs w:val="21"/>
        </w:rPr>
        <w:t xml:space="preserve"> </w:t>
      </w:r>
      <w:r>
        <w:rPr>
          <w:color w:val="333333"/>
          <w:w w:val="121"/>
          <w:sz w:val="21"/>
          <w:szCs w:val="21"/>
        </w:rPr>
        <w:t>cartridge.</w:t>
      </w:r>
      <w:proofErr w:type="gramEnd"/>
      <w:r>
        <w:rPr>
          <w:color w:val="333333"/>
          <w:spacing w:val="-10"/>
          <w:w w:val="121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It</w:t>
      </w:r>
      <w:r>
        <w:rPr>
          <w:color w:val="333333"/>
          <w:spacing w:val="24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is</w:t>
      </w:r>
      <w:r>
        <w:rPr>
          <w:color w:val="333333"/>
          <w:spacing w:val="23"/>
          <w:sz w:val="21"/>
          <w:szCs w:val="21"/>
        </w:rPr>
        <w:t xml:space="preserve"> </w:t>
      </w:r>
      <w:r>
        <w:rPr>
          <w:color w:val="333333"/>
          <w:w w:val="124"/>
          <w:sz w:val="21"/>
          <w:szCs w:val="21"/>
        </w:rPr>
        <w:t>meant</w:t>
      </w:r>
      <w:r>
        <w:rPr>
          <w:color w:val="333333"/>
          <w:spacing w:val="-12"/>
          <w:w w:val="124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to</w:t>
      </w:r>
      <w:r>
        <w:rPr>
          <w:color w:val="333333"/>
          <w:spacing w:val="33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be</w:t>
      </w:r>
      <w:r>
        <w:rPr>
          <w:color w:val="333333"/>
          <w:spacing w:val="44"/>
          <w:sz w:val="21"/>
          <w:szCs w:val="21"/>
        </w:rPr>
        <w:t xml:space="preserve"> </w:t>
      </w:r>
      <w:r>
        <w:rPr>
          <w:color w:val="333333"/>
          <w:w w:val="117"/>
          <w:sz w:val="21"/>
          <w:szCs w:val="21"/>
        </w:rPr>
        <w:t>loaded</w:t>
      </w:r>
      <w:r>
        <w:rPr>
          <w:color w:val="333333"/>
          <w:spacing w:val="9"/>
          <w:w w:val="117"/>
          <w:sz w:val="21"/>
          <w:szCs w:val="21"/>
        </w:rPr>
        <w:t xml:space="preserve"> </w:t>
      </w:r>
      <w:r>
        <w:rPr>
          <w:color w:val="333333"/>
          <w:w w:val="117"/>
          <w:sz w:val="21"/>
          <w:szCs w:val="21"/>
        </w:rPr>
        <w:t>into</w:t>
      </w:r>
      <w:r>
        <w:rPr>
          <w:color w:val="333333"/>
          <w:spacing w:val="6"/>
          <w:w w:val="117"/>
          <w:sz w:val="21"/>
          <w:szCs w:val="21"/>
        </w:rPr>
        <w:t xml:space="preserve"> </w:t>
      </w:r>
      <w:r>
        <w:rPr>
          <w:color w:val="333333"/>
          <w:w w:val="117"/>
          <w:sz w:val="21"/>
          <w:szCs w:val="21"/>
        </w:rPr>
        <w:t>OpenShift</w:t>
      </w:r>
      <w:r>
        <w:rPr>
          <w:color w:val="333333"/>
          <w:spacing w:val="-25"/>
          <w:w w:val="117"/>
          <w:sz w:val="21"/>
          <w:szCs w:val="21"/>
        </w:rPr>
        <w:t xml:space="preserve"> </w:t>
      </w:r>
      <w:r>
        <w:rPr>
          <w:color w:val="333333"/>
          <w:w w:val="117"/>
          <w:sz w:val="21"/>
          <w:szCs w:val="21"/>
        </w:rPr>
        <w:t>from</w:t>
      </w:r>
      <w:r>
        <w:rPr>
          <w:color w:val="333333"/>
          <w:spacing w:val="9"/>
          <w:w w:val="117"/>
          <w:sz w:val="21"/>
          <w:szCs w:val="21"/>
        </w:rPr>
        <w:t xml:space="preserve"> </w:t>
      </w:r>
      <w:r>
        <w:rPr>
          <w:color w:val="333333"/>
          <w:w w:val="117"/>
          <w:sz w:val="21"/>
          <w:szCs w:val="21"/>
        </w:rPr>
        <w:t>source</w:t>
      </w:r>
      <w:r>
        <w:rPr>
          <w:color w:val="333333"/>
          <w:spacing w:val="15"/>
          <w:w w:val="117"/>
          <w:sz w:val="21"/>
          <w:szCs w:val="21"/>
        </w:rPr>
        <w:t xml:space="preserve"> </w:t>
      </w:r>
      <w:r>
        <w:rPr>
          <w:color w:val="333333"/>
          <w:w w:val="117"/>
          <w:sz w:val="21"/>
          <w:szCs w:val="21"/>
        </w:rPr>
        <w:t xml:space="preserve">code. </w:t>
      </w:r>
      <w:r>
        <w:rPr>
          <w:color w:val="333333"/>
          <w:sz w:val="21"/>
          <w:szCs w:val="21"/>
        </w:rPr>
        <w:t>The</w:t>
      </w:r>
      <w:r>
        <w:rPr>
          <w:color w:val="333333"/>
          <w:spacing w:val="48"/>
          <w:sz w:val="21"/>
          <w:szCs w:val="21"/>
        </w:rPr>
        <w:t xml:space="preserve"> </w:t>
      </w:r>
      <w:r>
        <w:rPr>
          <w:color w:val="333333"/>
          <w:w w:val="122"/>
          <w:sz w:val="21"/>
          <w:szCs w:val="21"/>
        </w:rPr>
        <w:t>cartridge</w:t>
      </w:r>
      <w:r>
        <w:rPr>
          <w:color w:val="333333"/>
          <w:spacing w:val="-11"/>
          <w:w w:val="122"/>
          <w:sz w:val="21"/>
          <w:szCs w:val="21"/>
        </w:rPr>
        <w:t xml:space="preserve"> </w:t>
      </w:r>
      <w:r>
        <w:rPr>
          <w:color w:val="333333"/>
          <w:w w:val="122"/>
          <w:sz w:val="21"/>
          <w:szCs w:val="21"/>
        </w:rPr>
        <w:t>currently</w:t>
      </w:r>
      <w:r>
        <w:rPr>
          <w:color w:val="333333"/>
          <w:spacing w:val="5"/>
          <w:w w:val="122"/>
          <w:sz w:val="21"/>
          <w:szCs w:val="21"/>
        </w:rPr>
        <w:t xml:space="preserve"> </w:t>
      </w:r>
      <w:r>
        <w:rPr>
          <w:color w:val="333333"/>
          <w:w w:val="122"/>
          <w:sz w:val="21"/>
          <w:szCs w:val="21"/>
        </w:rPr>
        <w:t>supports</w:t>
      </w:r>
      <w:r>
        <w:rPr>
          <w:color w:val="333333"/>
          <w:spacing w:val="-11"/>
          <w:w w:val="122"/>
          <w:sz w:val="21"/>
          <w:szCs w:val="21"/>
        </w:rPr>
        <w:t xml:space="preserve"> </w:t>
      </w:r>
      <w:proofErr w:type="gramStart"/>
      <w:r>
        <w:rPr>
          <w:color w:val="333333"/>
          <w:sz w:val="21"/>
          <w:szCs w:val="21"/>
        </w:rPr>
        <w:t xml:space="preserve">the </w:t>
      </w:r>
      <w:r>
        <w:rPr>
          <w:color w:val="333333"/>
          <w:spacing w:val="11"/>
          <w:sz w:val="21"/>
          <w:szCs w:val="21"/>
        </w:rPr>
        <w:t xml:space="preserve"> </w:t>
      </w:r>
      <w:r>
        <w:rPr>
          <w:color w:val="333333"/>
          <w:w w:val="116"/>
          <w:sz w:val="21"/>
          <w:szCs w:val="21"/>
        </w:rPr>
        <w:t>following</w:t>
      </w:r>
      <w:proofErr w:type="gramEnd"/>
      <w:r>
        <w:rPr>
          <w:color w:val="333333"/>
          <w:spacing w:val="-7"/>
          <w:w w:val="116"/>
          <w:sz w:val="21"/>
          <w:szCs w:val="21"/>
        </w:rPr>
        <w:t xml:space="preserve"> </w:t>
      </w:r>
      <w:r>
        <w:rPr>
          <w:color w:val="333333"/>
          <w:w w:val="122"/>
          <w:sz w:val="21"/>
          <w:szCs w:val="21"/>
        </w:rPr>
        <w:t>features:</w:t>
      </w:r>
    </w:p>
    <w:p w:rsidR="003B18A3" w:rsidRDefault="000011C4">
      <w:pPr>
        <w:spacing w:before="11"/>
        <w:ind w:left="278"/>
        <w:rPr>
          <w:sz w:val="21"/>
          <w:szCs w:val="21"/>
        </w:rPr>
      </w:pPr>
      <w:proofErr w:type="gramStart"/>
      <w:r>
        <w:rPr>
          <w:color w:val="333333"/>
          <w:sz w:val="21"/>
          <w:szCs w:val="21"/>
        </w:rPr>
        <w:t xml:space="preserve">• </w:t>
      </w:r>
      <w:r>
        <w:rPr>
          <w:color w:val="333333"/>
          <w:spacing w:val="8"/>
          <w:sz w:val="21"/>
          <w:szCs w:val="21"/>
        </w:rPr>
        <w:t xml:space="preserve"> </w:t>
      </w:r>
      <w:r>
        <w:rPr>
          <w:color w:val="333333"/>
          <w:w w:val="120"/>
          <w:sz w:val="21"/>
          <w:szCs w:val="21"/>
        </w:rPr>
        <w:t>Creating</w:t>
      </w:r>
      <w:proofErr w:type="gramEnd"/>
      <w:r>
        <w:rPr>
          <w:color w:val="333333"/>
          <w:spacing w:val="-31"/>
          <w:w w:val="120"/>
          <w:sz w:val="21"/>
          <w:szCs w:val="21"/>
        </w:rPr>
        <w:t xml:space="preserve"> </w:t>
      </w:r>
      <w:r>
        <w:rPr>
          <w:color w:val="333333"/>
          <w:w w:val="120"/>
          <w:sz w:val="21"/>
          <w:szCs w:val="21"/>
        </w:rPr>
        <w:t>an</w:t>
      </w:r>
      <w:r>
        <w:rPr>
          <w:color w:val="333333"/>
          <w:spacing w:val="7"/>
          <w:w w:val="120"/>
          <w:sz w:val="21"/>
          <w:szCs w:val="21"/>
        </w:rPr>
        <w:t xml:space="preserve"> </w:t>
      </w:r>
      <w:r>
        <w:rPr>
          <w:color w:val="333333"/>
          <w:w w:val="120"/>
          <w:sz w:val="21"/>
          <w:szCs w:val="21"/>
        </w:rPr>
        <w:t>O</w:t>
      </w:r>
      <w:r>
        <w:rPr>
          <w:color w:val="333333"/>
          <w:spacing w:val="-5"/>
          <w:w w:val="120"/>
          <w:sz w:val="21"/>
          <w:szCs w:val="21"/>
        </w:rPr>
        <w:t>r</w:t>
      </w:r>
      <w:r>
        <w:rPr>
          <w:color w:val="333333"/>
          <w:w w:val="120"/>
          <w:sz w:val="21"/>
          <w:szCs w:val="21"/>
        </w:rPr>
        <w:t>acle</w:t>
      </w:r>
      <w:r>
        <w:rPr>
          <w:color w:val="333333"/>
          <w:spacing w:val="-26"/>
          <w:w w:val="120"/>
          <w:sz w:val="21"/>
          <w:szCs w:val="21"/>
        </w:rPr>
        <w:t xml:space="preserve"> </w:t>
      </w:r>
      <w:r>
        <w:rPr>
          <w:color w:val="333333"/>
          <w:w w:val="120"/>
          <w:sz w:val="21"/>
          <w:szCs w:val="21"/>
        </w:rPr>
        <w:t>Database</w:t>
      </w:r>
      <w:r>
        <w:rPr>
          <w:color w:val="333333"/>
          <w:spacing w:val="-17"/>
          <w:w w:val="120"/>
          <w:sz w:val="21"/>
          <w:szCs w:val="21"/>
        </w:rPr>
        <w:t xml:space="preserve"> </w:t>
      </w:r>
      <w:r>
        <w:rPr>
          <w:color w:val="333333"/>
          <w:w w:val="120"/>
          <w:sz w:val="21"/>
          <w:szCs w:val="21"/>
        </w:rPr>
        <w:t>tenant</w:t>
      </w:r>
      <w:r>
        <w:rPr>
          <w:color w:val="333333"/>
          <w:spacing w:val="22"/>
          <w:w w:val="120"/>
          <w:sz w:val="21"/>
          <w:szCs w:val="21"/>
        </w:rPr>
        <w:t xml:space="preserve"> </w:t>
      </w:r>
      <w:r>
        <w:rPr>
          <w:color w:val="333333"/>
          <w:w w:val="120"/>
          <w:sz w:val="21"/>
          <w:szCs w:val="21"/>
        </w:rPr>
        <w:t>instance</w:t>
      </w:r>
      <w:r>
        <w:rPr>
          <w:color w:val="333333"/>
          <w:spacing w:val="4"/>
          <w:w w:val="120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via</w:t>
      </w:r>
      <w:r>
        <w:rPr>
          <w:color w:val="333333"/>
          <w:spacing w:val="50"/>
          <w:sz w:val="21"/>
          <w:szCs w:val="21"/>
        </w:rPr>
        <w:t xml:space="preserve"> </w:t>
      </w:r>
      <w:r>
        <w:rPr>
          <w:color w:val="333333"/>
          <w:w w:val="127"/>
          <w:sz w:val="21"/>
          <w:szCs w:val="21"/>
        </w:rPr>
        <w:t>a</w:t>
      </w:r>
      <w:r>
        <w:rPr>
          <w:color w:val="333333"/>
          <w:spacing w:val="-12"/>
          <w:w w:val="127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call</w:t>
      </w:r>
      <w:r>
        <w:rPr>
          <w:color w:val="333333"/>
          <w:spacing w:val="50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to</w:t>
      </w:r>
      <w:r>
        <w:rPr>
          <w:color w:val="333333"/>
          <w:spacing w:val="33"/>
          <w:sz w:val="21"/>
          <w:szCs w:val="21"/>
        </w:rPr>
        <w:t xml:space="preserve"> </w:t>
      </w:r>
      <w:r>
        <w:rPr>
          <w:color w:val="333333"/>
          <w:w w:val="123"/>
          <w:sz w:val="21"/>
          <w:szCs w:val="21"/>
        </w:rPr>
        <w:t>a</w:t>
      </w:r>
      <w:r>
        <w:rPr>
          <w:color w:val="333333"/>
          <w:spacing w:val="-6"/>
          <w:w w:val="123"/>
          <w:sz w:val="21"/>
          <w:szCs w:val="21"/>
        </w:rPr>
        <w:t xml:space="preserve"> </w:t>
      </w:r>
      <w:r>
        <w:rPr>
          <w:color w:val="333333"/>
          <w:w w:val="123"/>
          <w:sz w:val="21"/>
          <w:szCs w:val="21"/>
        </w:rPr>
        <w:t>remote</w:t>
      </w:r>
      <w:r>
        <w:rPr>
          <w:color w:val="333333"/>
          <w:spacing w:val="-10"/>
          <w:w w:val="123"/>
          <w:sz w:val="21"/>
          <w:szCs w:val="21"/>
        </w:rPr>
        <w:t xml:space="preserve"> </w:t>
      </w:r>
      <w:r>
        <w:rPr>
          <w:color w:val="333333"/>
          <w:w w:val="123"/>
          <w:sz w:val="21"/>
          <w:szCs w:val="21"/>
        </w:rPr>
        <w:t>script</w:t>
      </w:r>
    </w:p>
    <w:p w:rsidR="003B18A3" w:rsidRDefault="003B18A3">
      <w:pPr>
        <w:spacing w:before="4" w:line="180" w:lineRule="exact"/>
        <w:rPr>
          <w:sz w:val="19"/>
          <w:szCs w:val="19"/>
        </w:rPr>
      </w:pPr>
    </w:p>
    <w:p w:rsidR="003B18A3" w:rsidRDefault="000011C4">
      <w:pPr>
        <w:ind w:left="278"/>
        <w:rPr>
          <w:sz w:val="21"/>
          <w:szCs w:val="21"/>
        </w:rPr>
        <w:sectPr w:rsidR="003B18A3">
          <w:pgSz w:w="11920" w:h="16838"/>
          <w:pgMar w:top="780" w:right="860" w:bottom="255" w:left="860" w:header="0" w:footer="198" w:gutter="0"/>
          <w:pgNumType w:start="1"/>
          <w:cols w:space="720"/>
          <w:formProt w:val="0"/>
          <w:docGrid w:linePitch="240" w:charSpace="2047"/>
        </w:sectPr>
      </w:pPr>
      <w:proofErr w:type="gramStart"/>
      <w:r>
        <w:rPr>
          <w:color w:val="333333"/>
          <w:sz w:val="21"/>
          <w:szCs w:val="21"/>
        </w:rPr>
        <w:t xml:space="preserve">• </w:t>
      </w:r>
      <w:r>
        <w:rPr>
          <w:color w:val="333333"/>
          <w:spacing w:val="8"/>
          <w:sz w:val="21"/>
          <w:szCs w:val="21"/>
        </w:rPr>
        <w:t xml:space="preserve"> </w:t>
      </w:r>
      <w:r>
        <w:rPr>
          <w:color w:val="333333"/>
          <w:w w:val="119"/>
          <w:sz w:val="21"/>
          <w:szCs w:val="21"/>
        </w:rPr>
        <w:t>Setting</w:t>
      </w:r>
      <w:proofErr w:type="gramEnd"/>
      <w:r>
        <w:rPr>
          <w:color w:val="333333"/>
          <w:spacing w:val="-27"/>
          <w:w w:val="119"/>
          <w:sz w:val="21"/>
          <w:szCs w:val="21"/>
        </w:rPr>
        <w:t xml:space="preserve"> </w:t>
      </w:r>
      <w:r>
        <w:rPr>
          <w:color w:val="333333"/>
          <w:w w:val="119"/>
          <w:sz w:val="21"/>
          <w:szCs w:val="21"/>
        </w:rPr>
        <w:t>environment</w:t>
      </w:r>
      <w:r>
        <w:rPr>
          <w:color w:val="333333"/>
          <w:spacing w:val="33"/>
          <w:w w:val="119"/>
          <w:sz w:val="21"/>
          <w:szCs w:val="21"/>
        </w:rPr>
        <w:t xml:space="preserve"> </w:t>
      </w:r>
      <w:r>
        <w:rPr>
          <w:color w:val="333333"/>
          <w:w w:val="119"/>
          <w:sz w:val="21"/>
          <w:szCs w:val="21"/>
        </w:rPr>
        <w:t>variables</w:t>
      </w:r>
      <w:r>
        <w:rPr>
          <w:color w:val="333333"/>
          <w:spacing w:val="14"/>
          <w:w w:val="119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to</w:t>
      </w:r>
      <w:r>
        <w:rPr>
          <w:color w:val="333333"/>
          <w:spacing w:val="33"/>
          <w:sz w:val="21"/>
          <w:szCs w:val="21"/>
        </w:rPr>
        <w:t xml:space="preserve"> </w:t>
      </w:r>
      <w:r>
        <w:rPr>
          <w:color w:val="333333"/>
          <w:w w:val="120"/>
          <w:sz w:val="21"/>
          <w:szCs w:val="21"/>
        </w:rPr>
        <w:t>allow</w:t>
      </w:r>
      <w:r>
        <w:rPr>
          <w:color w:val="333333"/>
          <w:spacing w:val="-19"/>
          <w:w w:val="120"/>
          <w:sz w:val="21"/>
          <w:szCs w:val="21"/>
        </w:rPr>
        <w:t xml:space="preserve"> </w:t>
      </w:r>
      <w:r>
        <w:rPr>
          <w:color w:val="333333"/>
          <w:w w:val="120"/>
          <w:sz w:val="21"/>
          <w:szCs w:val="21"/>
        </w:rPr>
        <w:t>web</w:t>
      </w:r>
      <w:r>
        <w:rPr>
          <w:color w:val="333333"/>
          <w:spacing w:val="-8"/>
          <w:w w:val="120"/>
          <w:sz w:val="21"/>
          <w:szCs w:val="21"/>
        </w:rPr>
        <w:t xml:space="preserve"> </w:t>
      </w:r>
      <w:r>
        <w:rPr>
          <w:color w:val="333333"/>
          <w:w w:val="120"/>
          <w:sz w:val="21"/>
          <w:szCs w:val="21"/>
        </w:rPr>
        <w:t>servers</w:t>
      </w:r>
      <w:r>
        <w:rPr>
          <w:color w:val="333333"/>
          <w:spacing w:val="9"/>
          <w:w w:val="120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to</w:t>
      </w:r>
      <w:r>
        <w:rPr>
          <w:color w:val="333333"/>
          <w:spacing w:val="33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call</w:t>
      </w:r>
      <w:r>
        <w:rPr>
          <w:color w:val="333333"/>
          <w:spacing w:val="50"/>
          <w:sz w:val="21"/>
          <w:szCs w:val="21"/>
        </w:rPr>
        <w:t xml:space="preserve"> </w:t>
      </w:r>
      <w:r>
        <w:rPr>
          <w:color w:val="333333"/>
          <w:w w:val="122"/>
          <w:sz w:val="21"/>
          <w:szCs w:val="21"/>
        </w:rPr>
        <w:t>newly</w:t>
      </w:r>
      <w:r>
        <w:rPr>
          <w:color w:val="333333"/>
          <w:spacing w:val="-26"/>
          <w:w w:val="122"/>
          <w:sz w:val="21"/>
          <w:szCs w:val="21"/>
        </w:rPr>
        <w:t xml:space="preserve"> </w:t>
      </w:r>
      <w:r>
        <w:rPr>
          <w:color w:val="333333"/>
          <w:w w:val="122"/>
          <w:sz w:val="21"/>
          <w:szCs w:val="21"/>
        </w:rPr>
        <w:t>created</w:t>
      </w:r>
      <w:r>
        <w:rPr>
          <w:color w:val="333333"/>
          <w:spacing w:val="-4"/>
          <w:w w:val="122"/>
          <w:sz w:val="21"/>
          <w:szCs w:val="21"/>
        </w:rPr>
        <w:t xml:space="preserve"> </w:t>
      </w:r>
      <w:r>
        <w:rPr>
          <w:color w:val="333333"/>
          <w:w w:val="122"/>
          <w:sz w:val="21"/>
          <w:szCs w:val="21"/>
        </w:rPr>
        <w:t>tenant</w:t>
      </w:r>
      <w:r>
        <w:rPr>
          <w:color w:val="333333"/>
          <w:spacing w:val="11"/>
          <w:w w:val="12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in</w:t>
      </w:r>
      <w:r>
        <w:rPr>
          <w:color w:val="333333"/>
          <w:spacing w:val="41"/>
          <w:sz w:val="21"/>
          <w:szCs w:val="21"/>
        </w:rPr>
        <w:t xml:space="preserve"> </w:t>
      </w:r>
      <w:r>
        <w:rPr>
          <w:color w:val="333333"/>
          <w:w w:val="125"/>
          <w:sz w:val="21"/>
          <w:szCs w:val="21"/>
        </w:rPr>
        <w:t>a</w:t>
      </w:r>
      <w:r>
        <w:rPr>
          <w:color w:val="333333"/>
          <w:spacing w:val="-9"/>
          <w:w w:val="125"/>
          <w:sz w:val="21"/>
          <w:szCs w:val="21"/>
        </w:rPr>
        <w:t xml:space="preserve"> </w:t>
      </w:r>
      <w:bookmarkEnd w:id="0"/>
      <w:r>
        <w:rPr>
          <w:color w:val="333333"/>
          <w:w w:val="125"/>
          <w:sz w:val="21"/>
          <w:szCs w:val="21"/>
        </w:rPr>
        <w:t>database</w:t>
      </w:r>
    </w:p>
    <w:p w:rsidR="003B18A3" w:rsidRDefault="000011C4">
      <w:pPr>
        <w:spacing w:before="25"/>
        <w:ind w:left="105" w:right="6930"/>
        <w:jc w:val="both"/>
        <w:rPr>
          <w:sz w:val="44"/>
          <w:szCs w:val="44"/>
        </w:rPr>
      </w:pPr>
      <w:r>
        <w:rPr>
          <w:b/>
          <w:color w:val="333333"/>
          <w:sz w:val="44"/>
          <w:szCs w:val="44"/>
        </w:rPr>
        <w:t>2.</w:t>
      </w:r>
      <w:r>
        <w:rPr>
          <w:b/>
          <w:color w:val="333333"/>
          <w:spacing w:val="47"/>
          <w:sz w:val="44"/>
          <w:szCs w:val="44"/>
        </w:rPr>
        <w:t xml:space="preserve"> </w:t>
      </w:r>
      <w:r>
        <w:rPr>
          <w:b/>
          <w:color w:val="333333"/>
          <w:w w:val="120"/>
          <w:sz w:val="44"/>
          <w:szCs w:val="44"/>
        </w:rPr>
        <w:t>Installation</w:t>
      </w:r>
    </w:p>
    <w:p w:rsidR="003B18A3" w:rsidRDefault="003B18A3">
      <w:pPr>
        <w:spacing w:line="200" w:lineRule="exact"/>
      </w:pPr>
    </w:p>
    <w:p w:rsidR="003B18A3" w:rsidRDefault="003B18A3">
      <w:pPr>
        <w:spacing w:before="2" w:line="200" w:lineRule="exact"/>
      </w:pPr>
    </w:p>
    <w:p w:rsidR="003B18A3" w:rsidRDefault="000011C4">
      <w:pPr>
        <w:ind w:left="105" w:right="4957"/>
        <w:jc w:val="both"/>
        <w:rPr>
          <w:sz w:val="36"/>
          <w:szCs w:val="36"/>
        </w:rPr>
      </w:pPr>
      <w:r>
        <w:rPr>
          <w:b/>
          <w:color w:val="333333"/>
          <w:sz w:val="36"/>
          <w:szCs w:val="36"/>
        </w:rPr>
        <w:t>2.1.</w:t>
      </w:r>
      <w:r>
        <w:rPr>
          <w:b/>
          <w:color w:val="333333"/>
          <w:spacing w:val="73"/>
          <w:sz w:val="36"/>
          <w:szCs w:val="36"/>
        </w:rPr>
        <w:t xml:space="preserve"> </w:t>
      </w:r>
      <w:r>
        <w:rPr>
          <w:b/>
          <w:color w:val="333333"/>
          <w:w w:val="117"/>
          <w:sz w:val="36"/>
          <w:szCs w:val="36"/>
        </w:rPr>
        <w:t>Setup</w:t>
      </w:r>
      <w:r>
        <w:rPr>
          <w:b/>
          <w:color w:val="333333"/>
          <w:spacing w:val="-13"/>
          <w:w w:val="117"/>
          <w:sz w:val="36"/>
          <w:szCs w:val="36"/>
        </w:rPr>
        <w:t xml:space="preserve"> </w:t>
      </w:r>
      <w:r>
        <w:rPr>
          <w:b/>
          <w:color w:val="333333"/>
          <w:sz w:val="36"/>
          <w:szCs w:val="36"/>
        </w:rPr>
        <w:t>OSE</w:t>
      </w:r>
      <w:r>
        <w:rPr>
          <w:b/>
          <w:color w:val="333333"/>
          <w:spacing w:val="10"/>
          <w:sz w:val="36"/>
          <w:szCs w:val="36"/>
        </w:rPr>
        <w:t xml:space="preserve"> </w:t>
      </w:r>
      <w:r>
        <w:rPr>
          <w:b/>
          <w:color w:val="333333"/>
          <w:w w:val="118"/>
          <w:sz w:val="36"/>
          <w:szCs w:val="36"/>
        </w:rPr>
        <w:t>Environment</w:t>
      </w:r>
    </w:p>
    <w:p w:rsidR="003B18A3" w:rsidRDefault="003B18A3">
      <w:pPr>
        <w:spacing w:before="18" w:line="280" w:lineRule="exact"/>
        <w:rPr>
          <w:sz w:val="28"/>
          <w:szCs w:val="28"/>
        </w:rPr>
      </w:pPr>
    </w:p>
    <w:p w:rsidR="003B18A3" w:rsidRDefault="000011C4" w:rsidP="00676790">
      <w:pPr>
        <w:spacing w:line="312" w:lineRule="auto"/>
        <w:ind w:left="105" w:right="69"/>
        <w:rPr>
          <w:sz w:val="21"/>
          <w:szCs w:val="21"/>
        </w:rPr>
      </w:pPr>
      <w:proofErr w:type="gramStart"/>
      <w:r>
        <w:rPr>
          <w:color w:val="333333"/>
          <w:sz w:val="21"/>
          <w:szCs w:val="21"/>
        </w:rPr>
        <w:t xml:space="preserve">The 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w w:val="122"/>
          <w:sz w:val="21"/>
          <w:szCs w:val="21"/>
        </w:rPr>
        <w:t>setup</w:t>
      </w:r>
      <w:proofErr w:type="gramEnd"/>
      <w:r>
        <w:rPr>
          <w:color w:val="333333"/>
          <w:spacing w:val="-3"/>
          <w:w w:val="12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of</w:t>
      </w:r>
      <w:r>
        <w:rPr>
          <w:color w:val="333333"/>
          <w:spacing w:val="33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the </w:t>
      </w:r>
      <w:r>
        <w:rPr>
          <w:color w:val="333333"/>
          <w:spacing w:val="18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OSE</w:t>
      </w:r>
      <w:r>
        <w:rPr>
          <w:color w:val="333333"/>
          <w:spacing w:val="13"/>
          <w:sz w:val="21"/>
          <w:szCs w:val="21"/>
        </w:rPr>
        <w:t xml:space="preserve"> </w:t>
      </w:r>
      <w:r>
        <w:rPr>
          <w:color w:val="333333"/>
          <w:w w:val="121"/>
          <w:sz w:val="21"/>
          <w:szCs w:val="21"/>
        </w:rPr>
        <w:t>Environment</w:t>
      </w:r>
      <w:r>
        <w:rPr>
          <w:color w:val="333333"/>
          <w:spacing w:val="-2"/>
          <w:w w:val="121"/>
          <w:sz w:val="21"/>
          <w:szCs w:val="21"/>
        </w:rPr>
        <w:t xml:space="preserve"> </w:t>
      </w:r>
      <w:r>
        <w:rPr>
          <w:color w:val="333333"/>
          <w:w w:val="121"/>
          <w:sz w:val="21"/>
          <w:szCs w:val="21"/>
        </w:rPr>
        <w:t>can</w:t>
      </w:r>
      <w:r>
        <w:rPr>
          <w:color w:val="333333"/>
          <w:spacing w:val="1"/>
          <w:w w:val="121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be</w:t>
      </w:r>
      <w:r>
        <w:rPr>
          <w:color w:val="333333"/>
          <w:spacing w:val="51"/>
          <w:sz w:val="21"/>
          <w:szCs w:val="21"/>
        </w:rPr>
        <w:t xml:space="preserve"> </w:t>
      </w:r>
      <w:r>
        <w:rPr>
          <w:color w:val="333333"/>
          <w:w w:val="119"/>
          <w:sz w:val="21"/>
          <w:szCs w:val="21"/>
        </w:rPr>
        <w:t>accomplished</w:t>
      </w:r>
      <w:r>
        <w:rPr>
          <w:color w:val="333333"/>
          <w:spacing w:val="-2"/>
          <w:w w:val="119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as</w:t>
      </w:r>
      <w:r>
        <w:rPr>
          <w:color w:val="333333"/>
          <w:spacing w:val="46"/>
          <w:sz w:val="21"/>
          <w:szCs w:val="21"/>
        </w:rPr>
        <w:t xml:space="preserve"> </w:t>
      </w:r>
      <w:r>
        <w:rPr>
          <w:color w:val="333333"/>
          <w:w w:val="122"/>
          <w:sz w:val="21"/>
          <w:szCs w:val="21"/>
        </w:rPr>
        <w:t>per</w:t>
      </w:r>
      <w:r>
        <w:rPr>
          <w:color w:val="333333"/>
          <w:spacing w:val="8"/>
          <w:w w:val="122"/>
          <w:sz w:val="21"/>
          <w:szCs w:val="21"/>
        </w:rPr>
        <w:t xml:space="preserve"> </w:t>
      </w:r>
      <w:r>
        <w:rPr>
          <w:color w:val="333333"/>
          <w:w w:val="122"/>
          <w:sz w:val="21"/>
          <w:szCs w:val="21"/>
        </w:rPr>
        <w:t>your</w:t>
      </w:r>
      <w:r>
        <w:rPr>
          <w:color w:val="333333"/>
          <w:spacing w:val="-3"/>
          <w:w w:val="122"/>
          <w:sz w:val="21"/>
          <w:szCs w:val="21"/>
        </w:rPr>
        <w:t xml:space="preserve"> </w:t>
      </w:r>
      <w:r>
        <w:rPr>
          <w:color w:val="333333"/>
          <w:w w:val="122"/>
          <w:sz w:val="21"/>
          <w:szCs w:val="21"/>
        </w:rPr>
        <w:t>usual</w:t>
      </w:r>
      <w:r>
        <w:rPr>
          <w:color w:val="333333"/>
          <w:spacing w:val="-3"/>
          <w:w w:val="122"/>
          <w:sz w:val="21"/>
          <w:szCs w:val="21"/>
        </w:rPr>
        <w:t xml:space="preserve"> </w:t>
      </w:r>
      <w:r>
        <w:rPr>
          <w:color w:val="333333"/>
          <w:w w:val="122"/>
          <w:sz w:val="21"/>
          <w:szCs w:val="21"/>
        </w:rPr>
        <w:t>w</w:t>
      </w:r>
      <w:r>
        <w:rPr>
          <w:color w:val="333333"/>
          <w:spacing w:val="-6"/>
          <w:w w:val="122"/>
          <w:sz w:val="21"/>
          <w:szCs w:val="21"/>
        </w:rPr>
        <w:t>a</w:t>
      </w:r>
      <w:r>
        <w:rPr>
          <w:color w:val="333333"/>
          <w:w w:val="122"/>
          <w:sz w:val="21"/>
          <w:szCs w:val="21"/>
        </w:rPr>
        <w:t>y</w:t>
      </w:r>
      <w:r>
        <w:rPr>
          <w:color w:val="333333"/>
          <w:spacing w:val="-12"/>
          <w:w w:val="12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of</w:t>
      </w:r>
      <w:r>
        <w:rPr>
          <w:color w:val="333333"/>
          <w:spacing w:val="33"/>
          <w:sz w:val="21"/>
          <w:szCs w:val="21"/>
        </w:rPr>
        <w:t xml:space="preserve"> </w:t>
      </w:r>
      <w:r>
        <w:rPr>
          <w:color w:val="333333"/>
          <w:w w:val="117"/>
          <w:sz w:val="21"/>
          <w:szCs w:val="21"/>
        </w:rPr>
        <w:t>depl</w:t>
      </w:r>
      <w:r>
        <w:rPr>
          <w:color w:val="333333"/>
          <w:spacing w:val="-6"/>
          <w:w w:val="117"/>
          <w:sz w:val="21"/>
          <w:szCs w:val="21"/>
        </w:rPr>
        <w:t>o</w:t>
      </w:r>
      <w:r>
        <w:rPr>
          <w:color w:val="333333"/>
          <w:w w:val="117"/>
          <w:sz w:val="21"/>
          <w:szCs w:val="21"/>
        </w:rPr>
        <w:t>ying</w:t>
      </w:r>
      <w:r>
        <w:rPr>
          <w:color w:val="333333"/>
          <w:spacing w:val="6"/>
          <w:w w:val="117"/>
          <w:sz w:val="21"/>
          <w:szCs w:val="21"/>
        </w:rPr>
        <w:t xml:space="preserve"> </w:t>
      </w:r>
      <w:r>
        <w:rPr>
          <w:color w:val="333333"/>
          <w:w w:val="122"/>
          <w:sz w:val="21"/>
          <w:szCs w:val="21"/>
        </w:rPr>
        <w:t>bro</w:t>
      </w:r>
      <w:r>
        <w:rPr>
          <w:color w:val="333333"/>
          <w:spacing w:val="-5"/>
          <w:w w:val="122"/>
          <w:sz w:val="21"/>
          <w:szCs w:val="21"/>
        </w:rPr>
        <w:t>k</w:t>
      </w:r>
      <w:r>
        <w:rPr>
          <w:color w:val="333333"/>
          <w:w w:val="129"/>
          <w:sz w:val="21"/>
          <w:szCs w:val="21"/>
        </w:rPr>
        <w:t xml:space="preserve">er </w:t>
      </w:r>
      <w:r>
        <w:rPr>
          <w:color w:val="333333"/>
          <w:w w:val="122"/>
          <w:sz w:val="21"/>
          <w:szCs w:val="21"/>
        </w:rPr>
        <w:t>and</w:t>
      </w:r>
      <w:r>
        <w:rPr>
          <w:color w:val="333333"/>
          <w:spacing w:val="3"/>
          <w:w w:val="122"/>
          <w:sz w:val="21"/>
          <w:szCs w:val="21"/>
        </w:rPr>
        <w:t xml:space="preserve"> </w:t>
      </w:r>
      <w:r>
        <w:rPr>
          <w:color w:val="333333"/>
          <w:w w:val="122"/>
          <w:sz w:val="21"/>
          <w:szCs w:val="21"/>
        </w:rPr>
        <w:t>nodes.</w:t>
      </w:r>
      <w:r>
        <w:rPr>
          <w:color w:val="333333"/>
          <w:spacing w:val="-31"/>
          <w:w w:val="12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This</w:t>
      </w:r>
      <w:r>
        <w:rPr>
          <w:color w:val="333333"/>
          <w:spacing w:val="49"/>
          <w:sz w:val="21"/>
          <w:szCs w:val="21"/>
        </w:rPr>
        <w:t xml:space="preserve"> </w:t>
      </w:r>
      <w:r>
        <w:rPr>
          <w:color w:val="333333"/>
          <w:w w:val="118"/>
          <w:sz w:val="21"/>
          <w:szCs w:val="21"/>
        </w:rPr>
        <w:t>could</w:t>
      </w:r>
      <w:r>
        <w:rPr>
          <w:color w:val="333333"/>
          <w:spacing w:val="-8"/>
          <w:w w:val="118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be</w:t>
      </w:r>
      <w:r>
        <w:rPr>
          <w:color w:val="333333"/>
          <w:spacing w:val="44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via</w:t>
      </w:r>
      <w:r>
        <w:rPr>
          <w:color w:val="333333"/>
          <w:spacing w:val="50"/>
          <w:sz w:val="21"/>
          <w:szCs w:val="21"/>
        </w:rPr>
        <w:t xml:space="preserve"> </w:t>
      </w:r>
      <w:proofErr w:type="gramStart"/>
      <w:r>
        <w:rPr>
          <w:color w:val="333333"/>
          <w:sz w:val="21"/>
          <w:szCs w:val="21"/>
        </w:rPr>
        <w:t xml:space="preserve">the </w:t>
      </w:r>
      <w:r>
        <w:rPr>
          <w:color w:val="333333"/>
          <w:spacing w:val="11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OSE</w:t>
      </w:r>
      <w:proofErr w:type="gramEnd"/>
      <w:r>
        <w:rPr>
          <w:color w:val="333333"/>
          <w:spacing w:val="6"/>
          <w:sz w:val="21"/>
          <w:szCs w:val="21"/>
        </w:rPr>
        <w:t xml:space="preserve"> </w:t>
      </w:r>
      <w:r>
        <w:rPr>
          <w:color w:val="333333"/>
          <w:w w:val="119"/>
          <w:sz w:val="21"/>
          <w:szCs w:val="21"/>
        </w:rPr>
        <w:t>install</w:t>
      </w:r>
      <w:r>
        <w:rPr>
          <w:color w:val="333333"/>
          <w:spacing w:val="-4"/>
          <w:w w:val="119"/>
          <w:sz w:val="21"/>
          <w:szCs w:val="21"/>
        </w:rPr>
        <w:t xml:space="preserve"> </w:t>
      </w:r>
      <w:r>
        <w:rPr>
          <w:color w:val="333333"/>
          <w:w w:val="119"/>
          <w:sz w:val="21"/>
          <w:szCs w:val="21"/>
        </w:rPr>
        <w:t>script,</w:t>
      </w:r>
      <w:r>
        <w:rPr>
          <w:color w:val="333333"/>
          <w:spacing w:val="-9"/>
          <w:w w:val="119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or</w:t>
      </w:r>
      <w:r>
        <w:rPr>
          <w:color w:val="333333"/>
          <w:spacing w:val="46"/>
          <w:sz w:val="21"/>
          <w:szCs w:val="21"/>
        </w:rPr>
        <w:t xml:space="preserve"> </w:t>
      </w:r>
      <w:r>
        <w:rPr>
          <w:color w:val="333333"/>
          <w:w w:val="123"/>
          <w:sz w:val="21"/>
          <w:szCs w:val="21"/>
        </w:rPr>
        <w:t>a</w:t>
      </w:r>
      <w:r>
        <w:rPr>
          <w:color w:val="333333"/>
          <w:spacing w:val="-5"/>
          <w:w w:val="123"/>
          <w:sz w:val="21"/>
          <w:szCs w:val="21"/>
        </w:rPr>
        <w:t>n</w:t>
      </w:r>
      <w:r>
        <w:rPr>
          <w:color w:val="333333"/>
          <w:w w:val="123"/>
          <w:sz w:val="21"/>
          <w:szCs w:val="21"/>
        </w:rPr>
        <w:t>y</w:t>
      </w:r>
      <w:r>
        <w:rPr>
          <w:color w:val="333333"/>
          <w:spacing w:val="-11"/>
          <w:w w:val="123"/>
          <w:sz w:val="21"/>
          <w:szCs w:val="21"/>
        </w:rPr>
        <w:t xml:space="preserve"> </w:t>
      </w:r>
      <w:r>
        <w:rPr>
          <w:color w:val="333333"/>
          <w:w w:val="123"/>
          <w:sz w:val="21"/>
          <w:szCs w:val="21"/>
        </w:rPr>
        <w:t>other</w:t>
      </w:r>
      <w:r>
        <w:rPr>
          <w:color w:val="333333"/>
          <w:spacing w:val="-1"/>
          <w:w w:val="123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CM</w:t>
      </w:r>
      <w:r>
        <w:rPr>
          <w:color w:val="333333"/>
          <w:spacing w:val="-1"/>
          <w:sz w:val="21"/>
          <w:szCs w:val="21"/>
        </w:rPr>
        <w:t xml:space="preserve"> </w:t>
      </w:r>
      <w:r>
        <w:rPr>
          <w:color w:val="333333"/>
          <w:w w:val="116"/>
          <w:sz w:val="21"/>
          <w:szCs w:val="21"/>
        </w:rPr>
        <w:t>tools</w:t>
      </w:r>
      <w:r>
        <w:rPr>
          <w:color w:val="333333"/>
          <w:spacing w:val="-6"/>
          <w:w w:val="116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li</w:t>
      </w:r>
      <w:r>
        <w:rPr>
          <w:color w:val="333333"/>
          <w:spacing w:val="-5"/>
          <w:sz w:val="21"/>
          <w:szCs w:val="21"/>
        </w:rPr>
        <w:t>k</w:t>
      </w:r>
      <w:r>
        <w:rPr>
          <w:color w:val="333333"/>
          <w:sz w:val="21"/>
          <w:szCs w:val="21"/>
        </w:rPr>
        <w:t xml:space="preserve">e </w:t>
      </w:r>
      <w:r>
        <w:rPr>
          <w:color w:val="333333"/>
          <w:spacing w:val="1"/>
          <w:sz w:val="21"/>
          <w:szCs w:val="21"/>
        </w:rPr>
        <w:t xml:space="preserve"> </w:t>
      </w:r>
      <w:r>
        <w:rPr>
          <w:color w:val="333333"/>
          <w:w w:val="120"/>
          <w:sz w:val="21"/>
          <w:szCs w:val="21"/>
        </w:rPr>
        <w:t>Puppet</w:t>
      </w:r>
      <w:r>
        <w:rPr>
          <w:color w:val="333333"/>
          <w:spacing w:val="-9"/>
          <w:w w:val="120"/>
          <w:sz w:val="21"/>
          <w:szCs w:val="21"/>
        </w:rPr>
        <w:t xml:space="preserve"> </w:t>
      </w:r>
      <w:r>
        <w:rPr>
          <w:color w:val="333333"/>
          <w:w w:val="120"/>
          <w:sz w:val="21"/>
          <w:szCs w:val="21"/>
        </w:rPr>
        <w:t>and</w:t>
      </w:r>
      <w:r>
        <w:rPr>
          <w:color w:val="333333"/>
          <w:spacing w:val="10"/>
          <w:w w:val="120"/>
          <w:sz w:val="21"/>
          <w:szCs w:val="21"/>
        </w:rPr>
        <w:t xml:space="preserve"> </w:t>
      </w:r>
      <w:proofErr w:type="spellStart"/>
      <w:r>
        <w:rPr>
          <w:color w:val="333333"/>
          <w:w w:val="120"/>
          <w:sz w:val="21"/>
          <w:szCs w:val="21"/>
        </w:rPr>
        <w:t>Ansible</w:t>
      </w:r>
      <w:proofErr w:type="spellEnd"/>
    </w:p>
    <w:p w:rsidR="003B18A3" w:rsidRDefault="003B18A3">
      <w:pPr>
        <w:spacing w:before="2" w:line="120" w:lineRule="exact"/>
        <w:rPr>
          <w:sz w:val="13"/>
          <w:szCs w:val="13"/>
        </w:rPr>
      </w:pPr>
    </w:p>
    <w:p w:rsidR="003B18A3" w:rsidRDefault="003B18A3">
      <w:pPr>
        <w:spacing w:line="200" w:lineRule="exact"/>
      </w:pPr>
    </w:p>
    <w:p w:rsidR="003B18A3" w:rsidRDefault="000011C4">
      <w:pPr>
        <w:ind w:left="105" w:right="1859"/>
        <w:jc w:val="both"/>
        <w:rPr>
          <w:sz w:val="36"/>
          <w:szCs w:val="36"/>
        </w:rPr>
      </w:pPr>
      <w:r>
        <w:rPr>
          <w:b/>
          <w:color w:val="333333"/>
          <w:sz w:val="36"/>
          <w:szCs w:val="36"/>
        </w:rPr>
        <w:t>2.2.</w:t>
      </w:r>
      <w:r>
        <w:rPr>
          <w:b/>
          <w:color w:val="333333"/>
          <w:spacing w:val="73"/>
          <w:sz w:val="36"/>
          <w:szCs w:val="36"/>
        </w:rPr>
        <w:t xml:space="preserve"> </w:t>
      </w:r>
      <w:r>
        <w:rPr>
          <w:b/>
          <w:color w:val="333333"/>
          <w:w w:val="119"/>
          <w:sz w:val="36"/>
          <w:szCs w:val="36"/>
        </w:rPr>
        <w:t>O</w:t>
      </w:r>
      <w:r>
        <w:rPr>
          <w:b/>
          <w:color w:val="333333"/>
          <w:spacing w:val="-9"/>
          <w:w w:val="119"/>
          <w:sz w:val="36"/>
          <w:szCs w:val="36"/>
        </w:rPr>
        <w:t>r</w:t>
      </w:r>
      <w:r>
        <w:rPr>
          <w:b/>
          <w:color w:val="333333"/>
          <w:w w:val="119"/>
          <w:sz w:val="36"/>
          <w:szCs w:val="36"/>
        </w:rPr>
        <w:t>acle</w:t>
      </w:r>
      <w:r>
        <w:rPr>
          <w:b/>
          <w:color w:val="333333"/>
          <w:spacing w:val="-41"/>
          <w:w w:val="119"/>
          <w:sz w:val="36"/>
          <w:szCs w:val="36"/>
        </w:rPr>
        <w:t xml:space="preserve"> </w:t>
      </w:r>
      <w:r>
        <w:rPr>
          <w:b/>
          <w:color w:val="333333"/>
          <w:w w:val="119"/>
          <w:sz w:val="36"/>
          <w:szCs w:val="36"/>
        </w:rPr>
        <w:t>Provisioning</w:t>
      </w:r>
      <w:r>
        <w:rPr>
          <w:b/>
          <w:color w:val="333333"/>
          <w:spacing w:val="-17"/>
          <w:w w:val="119"/>
          <w:sz w:val="36"/>
          <w:szCs w:val="36"/>
        </w:rPr>
        <w:t xml:space="preserve"> </w:t>
      </w:r>
      <w:r>
        <w:rPr>
          <w:b/>
          <w:color w:val="333333"/>
          <w:w w:val="119"/>
          <w:sz w:val="36"/>
          <w:szCs w:val="36"/>
        </w:rPr>
        <w:t>Script</w:t>
      </w:r>
      <w:r>
        <w:rPr>
          <w:b/>
          <w:color w:val="333333"/>
          <w:spacing w:val="-43"/>
          <w:w w:val="119"/>
          <w:sz w:val="36"/>
          <w:szCs w:val="36"/>
        </w:rPr>
        <w:t xml:space="preserve"> </w:t>
      </w:r>
      <w:r>
        <w:rPr>
          <w:b/>
          <w:color w:val="333333"/>
          <w:w w:val="119"/>
          <w:sz w:val="36"/>
          <w:szCs w:val="36"/>
        </w:rPr>
        <w:t>Requirements</w:t>
      </w:r>
    </w:p>
    <w:p w:rsidR="003B18A3" w:rsidRDefault="003B18A3">
      <w:pPr>
        <w:spacing w:before="18" w:line="280" w:lineRule="exact"/>
        <w:rPr>
          <w:sz w:val="28"/>
          <w:szCs w:val="28"/>
        </w:rPr>
      </w:pPr>
    </w:p>
    <w:p w:rsidR="003B18A3" w:rsidRDefault="000011C4" w:rsidP="00676790">
      <w:pPr>
        <w:spacing w:line="312" w:lineRule="auto"/>
        <w:ind w:left="105" w:right="68"/>
        <w:rPr>
          <w:sz w:val="21"/>
          <w:szCs w:val="21"/>
        </w:rPr>
      </w:pPr>
      <w:r>
        <w:rPr>
          <w:color w:val="333333"/>
          <w:sz w:val="21"/>
          <w:szCs w:val="21"/>
        </w:rPr>
        <w:t xml:space="preserve">This </w:t>
      </w:r>
      <w:r>
        <w:rPr>
          <w:color w:val="333333"/>
          <w:spacing w:val="38"/>
          <w:sz w:val="21"/>
          <w:szCs w:val="21"/>
        </w:rPr>
        <w:t xml:space="preserve"> </w:t>
      </w:r>
      <w:r>
        <w:rPr>
          <w:color w:val="333333"/>
          <w:w w:val="122"/>
          <w:sz w:val="21"/>
          <w:szCs w:val="21"/>
        </w:rPr>
        <w:t>cartridge</w:t>
      </w:r>
      <w:r>
        <w:rPr>
          <w:color w:val="333333"/>
          <w:spacing w:val="31"/>
          <w:w w:val="12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is </w:t>
      </w:r>
      <w:r>
        <w:rPr>
          <w:color w:val="333333"/>
          <w:spacing w:val="11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in </w:t>
      </w:r>
      <w:r>
        <w:rPr>
          <w:color w:val="333333"/>
          <w:spacing w:val="29"/>
          <w:sz w:val="21"/>
          <w:szCs w:val="21"/>
        </w:rPr>
        <w:t xml:space="preserve"> </w:t>
      </w:r>
      <w:r>
        <w:rPr>
          <w:color w:val="333333"/>
          <w:w w:val="126"/>
          <w:sz w:val="21"/>
          <w:szCs w:val="21"/>
        </w:rPr>
        <w:t>and</w:t>
      </w:r>
      <w:r>
        <w:rPr>
          <w:color w:val="333333"/>
          <w:spacing w:val="29"/>
          <w:w w:val="126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of </w:t>
      </w:r>
      <w:r>
        <w:rPr>
          <w:color w:val="333333"/>
          <w:spacing w:val="14"/>
          <w:sz w:val="21"/>
          <w:szCs w:val="21"/>
        </w:rPr>
        <w:t xml:space="preserve"> </w:t>
      </w:r>
      <w:r>
        <w:rPr>
          <w:color w:val="333333"/>
          <w:w w:val="117"/>
          <w:sz w:val="21"/>
          <w:szCs w:val="21"/>
        </w:rPr>
        <w:t>itself</w:t>
      </w:r>
      <w:r>
        <w:rPr>
          <w:color w:val="333333"/>
          <w:spacing w:val="33"/>
          <w:w w:val="117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not   </w:t>
      </w:r>
      <w:r>
        <w:rPr>
          <w:color w:val="333333"/>
          <w:w w:val="121"/>
          <w:sz w:val="21"/>
          <w:szCs w:val="21"/>
        </w:rPr>
        <w:t>responsible</w:t>
      </w:r>
      <w:r>
        <w:rPr>
          <w:color w:val="333333"/>
          <w:spacing w:val="31"/>
          <w:w w:val="121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for </w:t>
      </w:r>
      <w:r>
        <w:rPr>
          <w:color w:val="333333"/>
          <w:spacing w:val="42"/>
          <w:sz w:val="21"/>
          <w:szCs w:val="21"/>
        </w:rPr>
        <w:t xml:space="preserve"> </w:t>
      </w:r>
      <w:r>
        <w:rPr>
          <w:color w:val="333333"/>
          <w:w w:val="119"/>
          <w:sz w:val="21"/>
          <w:szCs w:val="21"/>
        </w:rPr>
        <w:t>configuring</w:t>
      </w:r>
      <w:r>
        <w:rPr>
          <w:color w:val="333333"/>
          <w:spacing w:val="32"/>
          <w:w w:val="119"/>
          <w:sz w:val="21"/>
          <w:szCs w:val="21"/>
        </w:rPr>
        <w:t xml:space="preserve"> </w:t>
      </w:r>
      <w:r>
        <w:rPr>
          <w:color w:val="333333"/>
          <w:w w:val="127"/>
          <w:sz w:val="21"/>
          <w:szCs w:val="21"/>
        </w:rPr>
        <w:t>a</w:t>
      </w:r>
      <w:r>
        <w:rPr>
          <w:color w:val="333333"/>
          <w:spacing w:val="28"/>
          <w:w w:val="127"/>
          <w:sz w:val="21"/>
          <w:szCs w:val="21"/>
        </w:rPr>
        <w:t xml:space="preserve"> </w:t>
      </w:r>
      <w:r>
        <w:rPr>
          <w:color w:val="333333"/>
          <w:w w:val="127"/>
          <w:sz w:val="21"/>
          <w:szCs w:val="21"/>
        </w:rPr>
        <w:t>remote</w:t>
      </w:r>
      <w:r>
        <w:rPr>
          <w:color w:val="333333"/>
          <w:spacing w:val="5"/>
          <w:w w:val="127"/>
          <w:sz w:val="21"/>
          <w:szCs w:val="21"/>
        </w:rPr>
        <w:t xml:space="preserve"> </w:t>
      </w:r>
      <w:r>
        <w:rPr>
          <w:color w:val="333333"/>
          <w:w w:val="127"/>
          <w:sz w:val="21"/>
          <w:szCs w:val="21"/>
        </w:rPr>
        <w:t>tenant,</w:t>
      </w:r>
      <w:r>
        <w:rPr>
          <w:color w:val="333333"/>
          <w:spacing w:val="11"/>
          <w:w w:val="127"/>
          <w:sz w:val="21"/>
          <w:szCs w:val="21"/>
        </w:rPr>
        <w:t xml:space="preserve"> </w:t>
      </w:r>
      <w:r>
        <w:rPr>
          <w:color w:val="333333"/>
          <w:w w:val="127"/>
          <w:sz w:val="21"/>
          <w:szCs w:val="21"/>
        </w:rPr>
        <w:t>instead</w:t>
      </w:r>
      <w:r>
        <w:rPr>
          <w:color w:val="333333"/>
          <w:spacing w:val="4"/>
          <w:w w:val="127"/>
          <w:sz w:val="21"/>
          <w:szCs w:val="21"/>
        </w:rPr>
        <w:t xml:space="preserve"> </w:t>
      </w:r>
      <w:r>
        <w:rPr>
          <w:color w:val="333333"/>
          <w:w w:val="127"/>
          <w:sz w:val="21"/>
          <w:szCs w:val="21"/>
        </w:rPr>
        <w:t xml:space="preserve">that </w:t>
      </w:r>
      <w:r>
        <w:rPr>
          <w:color w:val="333333"/>
          <w:w w:val="120"/>
          <w:sz w:val="21"/>
          <w:szCs w:val="21"/>
        </w:rPr>
        <w:t>responsibility</w:t>
      </w:r>
      <w:r>
        <w:rPr>
          <w:color w:val="333333"/>
          <w:spacing w:val="13"/>
          <w:w w:val="120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lies </w:t>
      </w:r>
      <w:r>
        <w:rPr>
          <w:color w:val="333333"/>
          <w:spacing w:val="19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to </w:t>
      </w:r>
      <w:r>
        <w:rPr>
          <w:color w:val="333333"/>
          <w:spacing w:val="3"/>
          <w:sz w:val="21"/>
          <w:szCs w:val="21"/>
        </w:rPr>
        <w:t xml:space="preserve"> </w:t>
      </w:r>
      <w:r>
        <w:rPr>
          <w:color w:val="333333"/>
          <w:w w:val="124"/>
          <w:sz w:val="21"/>
          <w:szCs w:val="21"/>
        </w:rPr>
        <w:t>a</w:t>
      </w:r>
      <w:r>
        <w:rPr>
          <w:color w:val="333333"/>
          <w:spacing w:val="15"/>
          <w:w w:val="124"/>
          <w:sz w:val="21"/>
          <w:szCs w:val="21"/>
        </w:rPr>
        <w:t xml:space="preserve"> </w:t>
      </w:r>
      <w:r>
        <w:rPr>
          <w:color w:val="333333"/>
          <w:w w:val="124"/>
          <w:sz w:val="21"/>
          <w:szCs w:val="21"/>
        </w:rPr>
        <w:t>script</w:t>
      </w:r>
      <w:r>
        <w:rPr>
          <w:color w:val="333333"/>
          <w:spacing w:val="-2"/>
          <w:w w:val="124"/>
          <w:sz w:val="21"/>
          <w:szCs w:val="21"/>
        </w:rPr>
        <w:t xml:space="preserve"> </w:t>
      </w:r>
      <w:r>
        <w:rPr>
          <w:color w:val="333333"/>
          <w:w w:val="124"/>
          <w:sz w:val="21"/>
          <w:szCs w:val="21"/>
        </w:rPr>
        <w:t>that</w:t>
      </w:r>
      <w:r>
        <w:rPr>
          <w:color w:val="333333"/>
          <w:spacing w:val="22"/>
          <w:w w:val="124"/>
          <w:sz w:val="21"/>
          <w:szCs w:val="21"/>
        </w:rPr>
        <w:t xml:space="preserve"> </w:t>
      </w:r>
      <w:r>
        <w:rPr>
          <w:color w:val="333333"/>
          <w:w w:val="124"/>
          <w:sz w:val="21"/>
          <w:szCs w:val="21"/>
        </w:rPr>
        <w:t>resides</w:t>
      </w:r>
      <w:r>
        <w:rPr>
          <w:color w:val="333333"/>
          <w:spacing w:val="-5"/>
          <w:w w:val="124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on </w:t>
      </w:r>
      <w:r>
        <w:rPr>
          <w:color w:val="333333"/>
          <w:spacing w:val="19"/>
          <w:sz w:val="21"/>
          <w:szCs w:val="21"/>
        </w:rPr>
        <w:t xml:space="preserve"> </w:t>
      </w:r>
      <w:r>
        <w:rPr>
          <w:color w:val="333333"/>
          <w:w w:val="124"/>
          <w:sz w:val="21"/>
          <w:szCs w:val="21"/>
        </w:rPr>
        <w:t>a</w:t>
      </w:r>
      <w:r>
        <w:rPr>
          <w:color w:val="333333"/>
          <w:spacing w:val="15"/>
          <w:w w:val="124"/>
          <w:sz w:val="21"/>
          <w:szCs w:val="21"/>
        </w:rPr>
        <w:t xml:space="preserve"> </w:t>
      </w:r>
      <w:r>
        <w:rPr>
          <w:color w:val="333333"/>
          <w:w w:val="124"/>
          <w:sz w:val="21"/>
          <w:szCs w:val="21"/>
        </w:rPr>
        <w:t>remote</w:t>
      </w:r>
      <w:r>
        <w:rPr>
          <w:color w:val="333333"/>
          <w:spacing w:val="7"/>
          <w:w w:val="124"/>
          <w:sz w:val="21"/>
          <w:szCs w:val="21"/>
        </w:rPr>
        <w:t xml:space="preserve"> </w:t>
      </w:r>
      <w:r>
        <w:rPr>
          <w:color w:val="333333"/>
          <w:w w:val="124"/>
          <w:sz w:val="21"/>
          <w:szCs w:val="21"/>
        </w:rPr>
        <w:t>host</w:t>
      </w:r>
      <w:r>
        <w:rPr>
          <w:color w:val="333333"/>
          <w:spacing w:val="-2"/>
          <w:w w:val="124"/>
          <w:sz w:val="21"/>
          <w:szCs w:val="21"/>
        </w:rPr>
        <w:t xml:space="preserve"> </w:t>
      </w:r>
      <w:r>
        <w:rPr>
          <w:color w:val="333333"/>
          <w:w w:val="124"/>
          <w:sz w:val="21"/>
          <w:szCs w:val="21"/>
        </w:rPr>
        <w:t>that</w:t>
      </w:r>
      <w:r>
        <w:rPr>
          <w:color w:val="333333"/>
          <w:spacing w:val="22"/>
          <w:w w:val="124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will </w:t>
      </w:r>
      <w:r>
        <w:rPr>
          <w:color w:val="333333"/>
          <w:spacing w:val="25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be </w:t>
      </w:r>
      <w:r>
        <w:rPr>
          <w:color w:val="333333"/>
          <w:spacing w:val="14"/>
          <w:sz w:val="21"/>
          <w:szCs w:val="21"/>
        </w:rPr>
        <w:t xml:space="preserve"> </w:t>
      </w:r>
      <w:r>
        <w:rPr>
          <w:color w:val="333333"/>
          <w:w w:val="118"/>
          <w:sz w:val="21"/>
          <w:szCs w:val="21"/>
        </w:rPr>
        <w:t>called</w:t>
      </w:r>
      <w:r>
        <w:rPr>
          <w:color w:val="333333"/>
          <w:spacing w:val="16"/>
          <w:w w:val="118"/>
          <w:sz w:val="21"/>
          <w:szCs w:val="21"/>
        </w:rPr>
        <w:t xml:space="preserve"> </w:t>
      </w:r>
      <w:r>
        <w:rPr>
          <w:color w:val="333333"/>
          <w:spacing w:val="-4"/>
          <w:sz w:val="21"/>
          <w:szCs w:val="21"/>
        </w:rPr>
        <w:t>b</w:t>
      </w:r>
      <w:r>
        <w:rPr>
          <w:color w:val="333333"/>
          <w:sz w:val="21"/>
          <w:szCs w:val="21"/>
        </w:rPr>
        <w:t xml:space="preserve">y </w:t>
      </w:r>
      <w:r>
        <w:rPr>
          <w:color w:val="333333"/>
          <w:spacing w:val="8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the </w:t>
      </w:r>
      <w:r>
        <w:rPr>
          <w:color w:val="333333"/>
          <w:spacing w:val="34"/>
          <w:sz w:val="21"/>
          <w:szCs w:val="21"/>
        </w:rPr>
        <w:t xml:space="preserve"> </w:t>
      </w:r>
      <w:r>
        <w:rPr>
          <w:color w:val="333333"/>
          <w:w w:val="121"/>
          <w:sz w:val="21"/>
          <w:szCs w:val="21"/>
        </w:rPr>
        <w:t>install</w:t>
      </w:r>
      <w:r>
        <w:rPr>
          <w:color w:val="333333"/>
          <w:spacing w:val="9"/>
          <w:w w:val="121"/>
          <w:sz w:val="21"/>
          <w:szCs w:val="21"/>
        </w:rPr>
        <w:t xml:space="preserve"> </w:t>
      </w:r>
      <w:r>
        <w:rPr>
          <w:color w:val="333333"/>
          <w:w w:val="121"/>
          <w:sz w:val="21"/>
          <w:szCs w:val="21"/>
        </w:rPr>
        <w:t xml:space="preserve">script </w:t>
      </w:r>
      <w:r>
        <w:rPr>
          <w:color w:val="333333"/>
          <w:w w:val="123"/>
          <w:sz w:val="21"/>
          <w:szCs w:val="21"/>
        </w:rPr>
        <w:t>when</w:t>
      </w:r>
      <w:r>
        <w:rPr>
          <w:color w:val="333333"/>
          <w:spacing w:val="19"/>
          <w:w w:val="123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the </w:t>
      </w:r>
      <w:r>
        <w:rPr>
          <w:color w:val="333333"/>
          <w:spacing w:val="40"/>
          <w:sz w:val="21"/>
          <w:szCs w:val="21"/>
        </w:rPr>
        <w:t xml:space="preserve"> </w:t>
      </w:r>
      <w:r>
        <w:rPr>
          <w:color w:val="333333"/>
          <w:w w:val="122"/>
          <w:sz w:val="21"/>
          <w:szCs w:val="21"/>
        </w:rPr>
        <w:t>gear</w:t>
      </w:r>
      <w:r>
        <w:rPr>
          <w:color w:val="333333"/>
          <w:spacing w:val="19"/>
          <w:w w:val="12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is</w:t>
      </w:r>
      <w:r>
        <w:rPr>
          <w:color w:val="333333"/>
          <w:spacing w:val="52"/>
          <w:sz w:val="21"/>
          <w:szCs w:val="21"/>
        </w:rPr>
        <w:t xml:space="preserve"> </w:t>
      </w:r>
      <w:r>
        <w:rPr>
          <w:color w:val="333333"/>
          <w:w w:val="119"/>
          <w:sz w:val="21"/>
          <w:szCs w:val="21"/>
        </w:rPr>
        <w:t>instantiated.</w:t>
      </w:r>
      <w:r>
        <w:rPr>
          <w:color w:val="333333"/>
          <w:spacing w:val="52"/>
          <w:w w:val="119"/>
          <w:sz w:val="21"/>
          <w:szCs w:val="21"/>
        </w:rPr>
        <w:t xml:space="preserve"> </w:t>
      </w:r>
      <w:r>
        <w:rPr>
          <w:color w:val="333333"/>
          <w:w w:val="119"/>
          <w:sz w:val="21"/>
          <w:szCs w:val="21"/>
        </w:rPr>
        <w:t>Script</w:t>
      </w:r>
      <w:r>
        <w:rPr>
          <w:color w:val="333333"/>
          <w:spacing w:val="11"/>
          <w:w w:val="119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is</w:t>
      </w:r>
      <w:r>
        <w:rPr>
          <w:color w:val="333333"/>
          <w:spacing w:val="52"/>
          <w:sz w:val="21"/>
          <w:szCs w:val="21"/>
        </w:rPr>
        <w:t xml:space="preserve"> </w:t>
      </w:r>
      <w:r>
        <w:rPr>
          <w:color w:val="333333"/>
          <w:w w:val="118"/>
          <w:sz w:val="21"/>
          <w:szCs w:val="21"/>
        </w:rPr>
        <w:t>called</w:t>
      </w:r>
      <w:r>
        <w:rPr>
          <w:color w:val="333333"/>
          <w:spacing w:val="22"/>
          <w:w w:val="118"/>
          <w:sz w:val="21"/>
          <w:szCs w:val="21"/>
        </w:rPr>
        <w:t xml:space="preserve"> </w:t>
      </w:r>
      <w:proofErr w:type="gramStart"/>
      <w:r>
        <w:rPr>
          <w:color w:val="333333"/>
          <w:sz w:val="21"/>
          <w:szCs w:val="21"/>
        </w:rPr>
        <w:t xml:space="preserve">via </w:t>
      </w:r>
      <w:r>
        <w:rPr>
          <w:color w:val="333333"/>
          <w:spacing w:val="27"/>
          <w:sz w:val="21"/>
          <w:szCs w:val="21"/>
        </w:rPr>
        <w:t xml:space="preserve"> </w:t>
      </w:r>
      <w:r>
        <w:rPr>
          <w:color w:val="333333"/>
          <w:w w:val="123"/>
          <w:sz w:val="21"/>
          <w:szCs w:val="21"/>
        </w:rPr>
        <w:t>a</w:t>
      </w:r>
      <w:proofErr w:type="gramEnd"/>
      <w:r>
        <w:rPr>
          <w:color w:val="333333"/>
          <w:spacing w:val="23"/>
          <w:w w:val="123"/>
          <w:sz w:val="21"/>
          <w:szCs w:val="21"/>
        </w:rPr>
        <w:t xml:space="preserve"> </w:t>
      </w:r>
      <w:r>
        <w:rPr>
          <w:color w:val="333333"/>
          <w:w w:val="123"/>
          <w:sz w:val="21"/>
          <w:szCs w:val="21"/>
        </w:rPr>
        <w:t>remote</w:t>
      </w:r>
      <w:r>
        <w:rPr>
          <w:color w:val="333333"/>
          <w:spacing w:val="19"/>
          <w:w w:val="123"/>
          <w:sz w:val="21"/>
          <w:szCs w:val="21"/>
        </w:rPr>
        <w:t xml:space="preserve"> </w:t>
      </w:r>
      <w:proofErr w:type="spellStart"/>
      <w:r w:rsidR="00676790">
        <w:rPr>
          <w:color w:val="333333"/>
          <w:w w:val="123"/>
          <w:sz w:val="21"/>
          <w:szCs w:val="21"/>
        </w:rPr>
        <w:t>ssh</w:t>
      </w:r>
      <w:proofErr w:type="spellEnd"/>
      <w:r>
        <w:rPr>
          <w:color w:val="333333"/>
          <w:w w:val="123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call </w:t>
      </w:r>
      <w:r>
        <w:rPr>
          <w:color w:val="333333"/>
          <w:spacing w:val="27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as </w:t>
      </w:r>
      <w:r>
        <w:rPr>
          <w:color w:val="333333"/>
          <w:spacing w:val="15"/>
          <w:sz w:val="21"/>
          <w:szCs w:val="21"/>
        </w:rPr>
        <w:t xml:space="preserve"> </w:t>
      </w:r>
      <w:r>
        <w:rPr>
          <w:color w:val="333333"/>
          <w:w w:val="124"/>
          <w:sz w:val="21"/>
          <w:szCs w:val="21"/>
        </w:rPr>
        <w:t xml:space="preserve">the </w:t>
      </w:r>
      <w:r>
        <w:rPr>
          <w:b/>
          <w:color w:val="333333"/>
          <w:sz w:val="21"/>
          <w:szCs w:val="21"/>
        </w:rPr>
        <w:t>OPENSHIFT_OR</w:t>
      </w:r>
      <w:r>
        <w:rPr>
          <w:b/>
          <w:color w:val="333333"/>
          <w:spacing w:val="-6"/>
          <w:sz w:val="21"/>
          <w:szCs w:val="21"/>
        </w:rPr>
        <w:t>A</w:t>
      </w:r>
      <w:r>
        <w:rPr>
          <w:b/>
          <w:color w:val="333333"/>
          <w:sz w:val="21"/>
          <w:szCs w:val="21"/>
        </w:rPr>
        <w:t>CLE_DB_SCRIPT_USE</w:t>
      </w:r>
      <w:r>
        <w:rPr>
          <w:b/>
          <w:color w:val="333333"/>
          <w:spacing w:val="-3"/>
          <w:sz w:val="21"/>
          <w:szCs w:val="21"/>
        </w:rPr>
        <w:t>R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-2"/>
          <w:sz w:val="21"/>
          <w:szCs w:val="21"/>
        </w:rPr>
        <w:t xml:space="preserve"> </w:t>
      </w:r>
      <w:r w:rsidR="0045388B">
        <w:rPr>
          <w:color w:val="333333"/>
          <w:sz w:val="21"/>
          <w:szCs w:val="21"/>
        </w:rPr>
        <w:t>The</w:t>
      </w:r>
      <w:r>
        <w:rPr>
          <w:color w:val="333333"/>
          <w:spacing w:val="21"/>
          <w:sz w:val="21"/>
          <w:szCs w:val="21"/>
        </w:rPr>
        <w:t xml:space="preserve"> </w:t>
      </w:r>
      <w:r>
        <w:rPr>
          <w:color w:val="333333"/>
          <w:w w:val="121"/>
          <w:sz w:val="21"/>
          <w:szCs w:val="21"/>
        </w:rPr>
        <w:t>script</w:t>
      </w:r>
      <w:r>
        <w:rPr>
          <w:color w:val="333333"/>
          <w:spacing w:val="16"/>
          <w:w w:val="121"/>
          <w:sz w:val="21"/>
          <w:szCs w:val="21"/>
        </w:rPr>
        <w:t xml:space="preserve"> </w:t>
      </w:r>
      <w:r>
        <w:rPr>
          <w:color w:val="333333"/>
          <w:w w:val="121"/>
          <w:sz w:val="21"/>
          <w:szCs w:val="21"/>
        </w:rPr>
        <w:t>accepts</w:t>
      </w:r>
      <w:r>
        <w:rPr>
          <w:color w:val="333333"/>
          <w:spacing w:val="3"/>
          <w:w w:val="121"/>
          <w:sz w:val="21"/>
          <w:szCs w:val="21"/>
        </w:rPr>
        <w:t xml:space="preserve"> </w:t>
      </w:r>
      <w:r>
        <w:rPr>
          <w:color w:val="333333"/>
          <w:w w:val="121"/>
          <w:sz w:val="21"/>
          <w:szCs w:val="21"/>
        </w:rPr>
        <w:t>username,</w:t>
      </w:r>
      <w:r>
        <w:rPr>
          <w:color w:val="333333"/>
          <w:spacing w:val="33"/>
          <w:w w:val="121"/>
          <w:sz w:val="21"/>
          <w:szCs w:val="21"/>
        </w:rPr>
        <w:t xml:space="preserve"> </w:t>
      </w:r>
      <w:r>
        <w:rPr>
          <w:color w:val="333333"/>
          <w:w w:val="121"/>
          <w:sz w:val="21"/>
          <w:szCs w:val="21"/>
        </w:rPr>
        <w:t>password,</w:t>
      </w:r>
      <w:r>
        <w:rPr>
          <w:color w:val="333333"/>
          <w:spacing w:val="7"/>
          <w:w w:val="121"/>
          <w:sz w:val="21"/>
          <w:szCs w:val="21"/>
        </w:rPr>
        <w:t xml:space="preserve"> </w:t>
      </w:r>
      <w:r>
        <w:rPr>
          <w:color w:val="333333"/>
          <w:w w:val="121"/>
          <w:sz w:val="21"/>
          <w:szCs w:val="21"/>
        </w:rPr>
        <w:t>and</w:t>
      </w:r>
      <w:r>
        <w:rPr>
          <w:color w:val="333333"/>
          <w:spacing w:val="32"/>
          <w:w w:val="121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SID.</w:t>
      </w:r>
      <w:r>
        <w:rPr>
          <w:color w:val="333333"/>
          <w:spacing w:val="31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It</w:t>
      </w:r>
      <w:r>
        <w:rPr>
          <w:color w:val="333333"/>
          <w:spacing w:val="49"/>
          <w:sz w:val="21"/>
          <w:szCs w:val="21"/>
        </w:rPr>
        <w:t xml:space="preserve"> </w:t>
      </w:r>
      <w:r>
        <w:rPr>
          <w:color w:val="333333"/>
          <w:w w:val="116"/>
          <w:sz w:val="21"/>
          <w:szCs w:val="21"/>
        </w:rPr>
        <w:t xml:space="preserve">will </w:t>
      </w:r>
      <w:r>
        <w:rPr>
          <w:color w:val="333333"/>
          <w:w w:val="127"/>
          <w:sz w:val="21"/>
          <w:szCs w:val="21"/>
        </w:rPr>
        <w:t>then</w:t>
      </w:r>
      <w:r>
        <w:rPr>
          <w:color w:val="333333"/>
          <w:spacing w:val="-19"/>
          <w:w w:val="127"/>
          <w:sz w:val="21"/>
          <w:szCs w:val="21"/>
        </w:rPr>
        <w:t xml:space="preserve"> </w:t>
      </w:r>
      <w:r>
        <w:rPr>
          <w:color w:val="333333"/>
          <w:w w:val="127"/>
          <w:sz w:val="21"/>
          <w:szCs w:val="21"/>
        </w:rPr>
        <w:t>return:</w:t>
      </w:r>
    </w:p>
    <w:p w:rsidR="003B18A3" w:rsidRDefault="003B18A3">
      <w:pPr>
        <w:spacing w:before="3" w:line="240" w:lineRule="exact"/>
        <w:rPr>
          <w:sz w:val="24"/>
          <w:szCs w:val="24"/>
        </w:rPr>
      </w:pPr>
    </w:p>
    <w:p w:rsidR="003B18A3" w:rsidRDefault="000011C4">
      <w:pPr>
        <w:ind w:left="105" w:right="4811"/>
        <w:jc w:val="both"/>
        <w:rPr>
          <w:sz w:val="21"/>
          <w:szCs w:val="21"/>
        </w:rPr>
      </w:pPr>
      <w:r>
        <w:rPr>
          <w:b/>
          <w:color w:val="333333"/>
          <w:sz w:val="21"/>
          <w:szCs w:val="21"/>
        </w:rPr>
        <w:t>SUCCESS/</w:t>
      </w:r>
      <w:r>
        <w:rPr>
          <w:b/>
          <w:color w:val="333333"/>
          <w:spacing w:val="-16"/>
          <w:sz w:val="21"/>
          <w:szCs w:val="21"/>
        </w:rPr>
        <w:t>F</w:t>
      </w:r>
      <w:hyperlink r:id="rId9">
        <w:r>
          <w:rPr>
            <w:rStyle w:val="InternetLink"/>
            <w:b/>
            <w:color w:val="333333"/>
            <w:w w:val="101"/>
            <w:sz w:val="21"/>
            <w:szCs w:val="21"/>
          </w:rPr>
          <w:t>AIL@@HO</w:t>
        </w:r>
        <w:r>
          <w:rPr>
            <w:rStyle w:val="InternetLink"/>
            <w:b/>
            <w:color w:val="333333"/>
            <w:spacing w:val="-6"/>
            <w:w w:val="101"/>
            <w:sz w:val="21"/>
            <w:szCs w:val="21"/>
          </w:rPr>
          <w:t>S</w:t>
        </w:r>
      </w:hyperlink>
      <w:hyperlink r:id="rId10">
        <w:r>
          <w:rPr>
            <w:rStyle w:val="InternetLink"/>
            <w:b/>
            <w:color w:val="333333"/>
            <w:w w:val="99"/>
            <w:sz w:val="21"/>
            <w:szCs w:val="21"/>
          </w:rPr>
          <w:t>T@@PO</w:t>
        </w:r>
      </w:hyperlink>
      <w:r>
        <w:rPr>
          <w:rStyle w:val="InternetLink"/>
          <w:b/>
          <w:color w:val="333333"/>
          <w:spacing w:val="-5"/>
          <w:w w:val="99"/>
          <w:sz w:val="21"/>
          <w:szCs w:val="21"/>
        </w:rPr>
        <w:t>R</w:t>
      </w:r>
      <w:hyperlink r:id="rId11">
        <w:r>
          <w:rPr>
            <w:rStyle w:val="InternetLink"/>
            <w:b/>
            <w:color w:val="333333"/>
            <w:w w:val="101"/>
            <w:sz w:val="21"/>
            <w:szCs w:val="21"/>
          </w:rPr>
          <w:t>T@@TENNANT_ID</w:t>
        </w:r>
      </w:hyperlink>
    </w:p>
    <w:p w:rsidR="003B18A3" w:rsidRDefault="003B18A3">
      <w:pPr>
        <w:spacing w:line="200" w:lineRule="exact"/>
      </w:pPr>
    </w:p>
    <w:p w:rsidR="003B18A3" w:rsidRDefault="003B18A3">
      <w:pPr>
        <w:spacing w:before="3" w:line="200" w:lineRule="exact"/>
      </w:pPr>
    </w:p>
    <w:p w:rsidR="003B18A3" w:rsidRDefault="000011C4">
      <w:pPr>
        <w:ind w:left="105" w:right="2436"/>
        <w:jc w:val="both"/>
        <w:rPr>
          <w:sz w:val="36"/>
          <w:szCs w:val="36"/>
        </w:rPr>
      </w:pPr>
      <w:r>
        <w:rPr>
          <w:b/>
          <w:color w:val="333333"/>
          <w:sz w:val="36"/>
          <w:szCs w:val="36"/>
        </w:rPr>
        <w:t>2.3.</w:t>
      </w:r>
      <w:r>
        <w:rPr>
          <w:b/>
          <w:color w:val="333333"/>
          <w:spacing w:val="73"/>
          <w:sz w:val="36"/>
          <w:szCs w:val="36"/>
        </w:rPr>
        <w:t xml:space="preserve"> </w:t>
      </w:r>
      <w:r>
        <w:rPr>
          <w:b/>
          <w:color w:val="333333"/>
          <w:w w:val="119"/>
          <w:sz w:val="36"/>
          <w:szCs w:val="36"/>
        </w:rPr>
        <w:t>Service</w:t>
      </w:r>
      <w:r>
        <w:rPr>
          <w:b/>
          <w:color w:val="333333"/>
          <w:spacing w:val="-5"/>
          <w:w w:val="119"/>
          <w:sz w:val="36"/>
          <w:szCs w:val="36"/>
        </w:rPr>
        <w:t xml:space="preserve"> </w:t>
      </w:r>
      <w:r>
        <w:rPr>
          <w:b/>
          <w:color w:val="333333"/>
          <w:spacing w:val="-9"/>
          <w:w w:val="119"/>
          <w:sz w:val="36"/>
          <w:szCs w:val="36"/>
        </w:rPr>
        <w:t>A</w:t>
      </w:r>
      <w:r>
        <w:rPr>
          <w:b/>
          <w:color w:val="333333"/>
          <w:w w:val="119"/>
          <w:sz w:val="36"/>
          <w:szCs w:val="36"/>
        </w:rPr>
        <w:t>ccount</w:t>
      </w:r>
      <w:r>
        <w:rPr>
          <w:b/>
          <w:color w:val="333333"/>
          <w:spacing w:val="-43"/>
          <w:w w:val="119"/>
          <w:sz w:val="36"/>
          <w:szCs w:val="36"/>
        </w:rPr>
        <w:t xml:space="preserve"> </w:t>
      </w:r>
      <w:r>
        <w:rPr>
          <w:b/>
          <w:color w:val="333333"/>
          <w:spacing w:val="-9"/>
          <w:w w:val="119"/>
          <w:sz w:val="36"/>
          <w:szCs w:val="36"/>
        </w:rPr>
        <w:t>A</w:t>
      </w:r>
      <w:r>
        <w:rPr>
          <w:b/>
          <w:color w:val="333333"/>
          <w:w w:val="119"/>
          <w:sz w:val="36"/>
          <w:szCs w:val="36"/>
        </w:rPr>
        <w:t>ccess</w:t>
      </w:r>
      <w:r>
        <w:rPr>
          <w:b/>
          <w:color w:val="333333"/>
          <w:spacing w:val="-22"/>
          <w:w w:val="119"/>
          <w:sz w:val="36"/>
          <w:szCs w:val="36"/>
        </w:rPr>
        <w:t xml:space="preserve"> </w:t>
      </w:r>
      <w:r>
        <w:rPr>
          <w:b/>
          <w:color w:val="333333"/>
          <w:w w:val="119"/>
          <w:sz w:val="36"/>
          <w:szCs w:val="36"/>
        </w:rPr>
        <w:t>Requirements</w:t>
      </w:r>
    </w:p>
    <w:p w:rsidR="003B18A3" w:rsidRDefault="003B18A3">
      <w:pPr>
        <w:spacing w:before="18" w:line="280" w:lineRule="exact"/>
        <w:rPr>
          <w:sz w:val="28"/>
          <w:szCs w:val="28"/>
        </w:rPr>
      </w:pPr>
    </w:p>
    <w:p w:rsidR="003B18A3" w:rsidRDefault="000011C4" w:rsidP="00DB4895">
      <w:pPr>
        <w:spacing w:line="312" w:lineRule="auto"/>
        <w:ind w:left="105" w:right="68"/>
        <w:rPr>
          <w:sz w:val="21"/>
          <w:szCs w:val="21"/>
        </w:rPr>
      </w:pPr>
      <w:proofErr w:type="gramStart"/>
      <w:r>
        <w:rPr>
          <w:color w:val="333333"/>
          <w:sz w:val="21"/>
          <w:szCs w:val="21"/>
        </w:rPr>
        <w:t xml:space="preserve">The </w:t>
      </w:r>
      <w:r>
        <w:rPr>
          <w:color w:val="333333"/>
          <w:spacing w:val="6"/>
          <w:sz w:val="21"/>
          <w:szCs w:val="21"/>
        </w:rPr>
        <w:t xml:space="preserve"> </w:t>
      </w:r>
      <w:r>
        <w:rPr>
          <w:color w:val="333333"/>
          <w:w w:val="120"/>
          <w:sz w:val="21"/>
          <w:szCs w:val="21"/>
        </w:rPr>
        <w:t>service</w:t>
      </w:r>
      <w:proofErr w:type="gramEnd"/>
      <w:r>
        <w:rPr>
          <w:color w:val="333333"/>
          <w:spacing w:val="-3"/>
          <w:w w:val="120"/>
          <w:sz w:val="21"/>
          <w:szCs w:val="21"/>
        </w:rPr>
        <w:t xml:space="preserve"> </w:t>
      </w:r>
      <w:r>
        <w:rPr>
          <w:color w:val="333333"/>
          <w:w w:val="120"/>
          <w:sz w:val="21"/>
          <w:szCs w:val="21"/>
        </w:rPr>
        <w:t>account</w:t>
      </w:r>
      <w:r>
        <w:rPr>
          <w:color w:val="333333"/>
          <w:spacing w:val="2"/>
          <w:w w:val="120"/>
          <w:sz w:val="21"/>
          <w:szCs w:val="21"/>
        </w:rPr>
        <w:t xml:space="preserve"> </w:t>
      </w:r>
      <w:r>
        <w:rPr>
          <w:color w:val="333333"/>
          <w:w w:val="120"/>
          <w:sz w:val="21"/>
          <w:szCs w:val="21"/>
        </w:rPr>
        <w:t>used</w:t>
      </w:r>
      <w:r>
        <w:rPr>
          <w:color w:val="333333"/>
          <w:spacing w:val="6"/>
          <w:w w:val="120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to</w:t>
      </w:r>
      <w:r>
        <w:rPr>
          <w:color w:val="333333"/>
          <w:spacing w:val="45"/>
          <w:sz w:val="21"/>
          <w:szCs w:val="21"/>
        </w:rPr>
        <w:t xml:space="preserve"> </w:t>
      </w:r>
      <w:r>
        <w:rPr>
          <w:color w:val="333333"/>
          <w:w w:val="118"/>
          <w:sz w:val="21"/>
          <w:szCs w:val="21"/>
        </w:rPr>
        <w:t>remotely</w:t>
      </w:r>
      <w:r>
        <w:rPr>
          <w:color w:val="333333"/>
          <w:spacing w:val="18"/>
          <w:w w:val="118"/>
          <w:sz w:val="21"/>
          <w:szCs w:val="21"/>
        </w:rPr>
        <w:t xml:space="preserve"> </w:t>
      </w:r>
      <w:r>
        <w:rPr>
          <w:color w:val="333333"/>
          <w:w w:val="118"/>
          <w:sz w:val="21"/>
          <w:szCs w:val="21"/>
        </w:rPr>
        <w:t>login</w:t>
      </w:r>
      <w:r>
        <w:rPr>
          <w:color w:val="333333"/>
          <w:spacing w:val="-4"/>
          <w:w w:val="118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to</w:t>
      </w:r>
      <w:r>
        <w:rPr>
          <w:color w:val="333333"/>
          <w:spacing w:val="45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the </w:t>
      </w:r>
      <w:r>
        <w:rPr>
          <w:color w:val="333333"/>
          <w:spacing w:val="23"/>
          <w:sz w:val="21"/>
          <w:szCs w:val="21"/>
        </w:rPr>
        <w:t xml:space="preserve"> </w:t>
      </w:r>
      <w:r>
        <w:rPr>
          <w:color w:val="333333"/>
          <w:w w:val="121"/>
          <w:sz w:val="21"/>
          <w:szCs w:val="21"/>
        </w:rPr>
        <w:t>host</w:t>
      </w:r>
      <w:r>
        <w:rPr>
          <w:color w:val="333333"/>
          <w:spacing w:val="-1"/>
          <w:w w:val="121"/>
          <w:sz w:val="21"/>
          <w:szCs w:val="21"/>
        </w:rPr>
        <w:t xml:space="preserve"> </w:t>
      </w:r>
      <w:r>
        <w:rPr>
          <w:color w:val="333333"/>
          <w:w w:val="121"/>
          <w:sz w:val="21"/>
          <w:szCs w:val="21"/>
        </w:rPr>
        <w:t>with</w:t>
      </w:r>
      <w:r>
        <w:rPr>
          <w:color w:val="333333"/>
          <w:spacing w:val="6"/>
          <w:w w:val="121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the </w:t>
      </w:r>
      <w:r>
        <w:rPr>
          <w:color w:val="333333"/>
          <w:spacing w:val="23"/>
          <w:sz w:val="21"/>
          <w:szCs w:val="21"/>
        </w:rPr>
        <w:t xml:space="preserve"> </w:t>
      </w:r>
      <w:r>
        <w:rPr>
          <w:color w:val="333333"/>
          <w:w w:val="119"/>
          <w:sz w:val="21"/>
          <w:szCs w:val="21"/>
        </w:rPr>
        <w:t>O</w:t>
      </w:r>
      <w:r>
        <w:rPr>
          <w:color w:val="333333"/>
          <w:spacing w:val="-5"/>
          <w:w w:val="119"/>
          <w:sz w:val="21"/>
          <w:szCs w:val="21"/>
        </w:rPr>
        <w:t>r</w:t>
      </w:r>
      <w:r>
        <w:rPr>
          <w:color w:val="333333"/>
          <w:w w:val="119"/>
          <w:sz w:val="21"/>
          <w:szCs w:val="21"/>
        </w:rPr>
        <w:t>acle</w:t>
      </w:r>
      <w:r>
        <w:rPr>
          <w:color w:val="333333"/>
          <w:spacing w:val="-8"/>
          <w:w w:val="119"/>
          <w:sz w:val="21"/>
          <w:szCs w:val="21"/>
        </w:rPr>
        <w:t xml:space="preserve"> </w:t>
      </w:r>
      <w:r>
        <w:rPr>
          <w:color w:val="333333"/>
          <w:w w:val="119"/>
          <w:sz w:val="21"/>
          <w:szCs w:val="21"/>
        </w:rPr>
        <w:t>provisioning</w:t>
      </w:r>
      <w:r>
        <w:rPr>
          <w:color w:val="333333"/>
          <w:spacing w:val="3"/>
          <w:w w:val="119"/>
          <w:sz w:val="21"/>
          <w:szCs w:val="21"/>
        </w:rPr>
        <w:t xml:space="preserve"> </w:t>
      </w:r>
      <w:r>
        <w:rPr>
          <w:color w:val="333333"/>
          <w:w w:val="119"/>
          <w:sz w:val="21"/>
          <w:szCs w:val="21"/>
        </w:rPr>
        <w:t>script</w:t>
      </w:r>
      <w:r>
        <w:rPr>
          <w:color w:val="333333"/>
          <w:spacing w:val="12"/>
          <w:w w:val="119"/>
          <w:sz w:val="21"/>
          <w:szCs w:val="21"/>
        </w:rPr>
        <w:t xml:space="preserve"> </w:t>
      </w:r>
      <w:r>
        <w:rPr>
          <w:color w:val="333333"/>
          <w:w w:val="119"/>
          <w:sz w:val="21"/>
          <w:szCs w:val="21"/>
        </w:rPr>
        <w:t>needs</w:t>
      </w:r>
      <w:r>
        <w:rPr>
          <w:color w:val="333333"/>
          <w:spacing w:val="17"/>
          <w:w w:val="119"/>
          <w:sz w:val="21"/>
          <w:szCs w:val="21"/>
        </w:rPr>
        <w:t xml:space="preserve"> </w:t>
      </w:r>
      <w:r>
        <w:rPr>
          <w:color w:val="333333"/>
          <w:w w:val="119"/>
          <w:sz w:val="21"/>
          <w:szCs w:val="21"/>
        </w:rPr>
        <w:t xml:space="preserve">to </w:t>
      </w:r>
      <w:r>
        <w:rPr>
          <w:color w:val="333333"/>
          <w:sz w:val="21"/>
          <w:szCs w:val="21"/>
        </w:rPr>
        <w:t>be</w:t>
      </w:r>
      <w:r>
        <w:rPr>
          <w:color w:val="333333"/>
          <w:spacing w:val="50"/>
          <w:sz w:val="21"/>
          <w:szCs w:val="21"/>
        </w:rPr>
        <w:t xml:space="preserve"> </w:t>
      </w:r>
      <w:r>
        <w:rPr>
          <w:color w:val="333333"/>
          <w:w w:val="121"/>
          <w:sz w:val="21"/>
          <w:szCs w:val="21"/>
        </w:rPr>
        <w:t>able</w:t>
      </w:r>
      <w:r>
        <w:rPr>
          <w:color w:val="333333"/>
          <w:spacing w:val="-3"/>
          <w:w w:val="121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to</w:t>
      </w:r>
      <w:r>
        <w:rPr>
          <w:color w:val="333333"/>
          <w:spacing w:val="39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be</w:t>
      </w:r>
      <w:r>
        <w:rPr>
          <w:color w:val="333333"/>
          <w:spacing w:val="50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to</w:t>
      </w:r>
      <w:r>
        <w:rPr>
          <w:color w:val="333333"/>
          <w:spacing w:val="39"/>
          <w:sz w:val="21"/>
          <w:szCs w:val="21"/>
        </w:rPr>
        <w:t xml:space="preserve"> </w:t>
      </w:r>
      <w:proofErr w:type="spellStart"/>
      <w:r>
        <w:rPr>
          <w:b/>
          <w:color w:val="333333"/>
          <w:w w:val="122"/>
          <w:sz w:val="21"/>
          <w:szCs w:val="21"/>
        </w:rPr>
        <w:t>sudo</w:t>
      </w:r>
      <w:proofErr w:type="spellEnd"/>
      <w:r>
        <w:rPr>
          <w:b/>
          <w:color w:val="333333"/>
          <w:spacing w:val="-12"/>
          <w:w w:val="122"/>
          <w:sz w:val="21"/>
          <w:szCs w:val="21"/>
        </w:rPr>
        <w:t xml:space="preserve"> </w:t>
      </w:r>
      <w:r>
        <w:rPr>
          <w:color w:val="333333"/>
          <w:w w:val="122"/>
          <w:sz w:val="21"/>
          <w:szCs w:val="21"/>
        </w:rPr>
        <w:t>without</w:t>
      </w:r>
      <w:r>
        <w:rPr>
          <w:color w:val="333333"/>
          <w:spacing w:val="-4"/>
          <w:w w:val="122"/>
          <w:sz w:val="21"/>
          <w:szCs w:val="21"/>
        </w:rPr>
        <w:t xml:space="preserve"> </w:t>
      </w:r>
      <w:r>
        <w:rPr>
          <w:color w:val="333333"/>
          <w:w w:val="122"/>
          <w:sz w:val="21"/>
          <w:szCs w:val="21"/>
        </w:rPr>
        <w:t>a</w:t>
      </w:r>
      <w:r>
        <w:rPr>
          <w:color w:val="333333"/>
          <w:spacing w:val="1"/>
          <w:w w:val="122"/>
          <w:sz w:val="21"/>
          <w:szCs w:val="21"/>
        </w:rPr>
        <w:t xml:space="preserve"> </w:t>
      </w:r>
      <w:r>
        <w:rPr>
          <w:color w:val="333333"/>
          <w:w w:val="122"/>
          <w:sz w:val="21"/>
          <w:szCs w:val="21"/>
        </w:rPr>
        <w:t>password</w:t>
      </w:r>
      <w:r>
        <w:rPr>
          <w:color w:val="333333"/>
          <w:spacing w:val="-12"/>
          <w:w w:val="12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to</w:t>
      </w:r>
      <w:r>
        <w:rPr>
          <w:color w:val="333333"/>
          <w:spacing w:val="39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the </w:t>
      </w:r>
      <w:r>
        <w:rPr>
          <w:color w:val="333333"/>
          <w:spacing w:val="17"/>
          <w:sz w:val="21"/>
          <w:szCs w:val="21"/>
        </w:rPr>
        <w:t xml:space="preserve"> </w:t>
      </w:r>
      <w:r>
        <w:rPr>
          <w:b/>
          <w:color w:val="333333"/>
          <w:w w:val="99"/>
          <w:sz w:val="21"/>
          <w:szCs w:val="21"/>
        </w:rPr>
        <w:t>OPENSHIFT_OR</w:t>
      </w:r>
      <w:r>
        <w:rPr>
          <w:b/>
          <w:color w:val="333333"/>
          <w:spacing w:val="-6"/>
          <w:w w:val="99"/>
          <w:sz w:val="21"/>
          <w:szCs w:val="21"/>
        </w:rPr>
        <w:t>A</w:t>
      </w:r>
      <w:r>
        <w:rPr>
          <w:b/>
          <w:color w:val="333333"/>
          <w:w w:val="99"/>
          <w:sz w:val="21"/>
          <w:szCs w:val="21"/>
        </w:rPr>
        <w:t>CLE_DB_SCRIPT_USE</w:t>
      </w:r>
      <w:r>
        <w:rPr>
          <w:b/>
          <w:color w:val="333333"/>
          <w:spacing w:val="-3"/>
          <w:w w:val="99"/>
          <w:sz w:val="21"/>
          <w:szCs w:val="21"/>
        </w:rPr>
        <w:t>R</w:t>
      </w:r>
      <w:r>
        <w:rPr>
          <w:color w:val="333333"/>
          <w:w w:val="99"/>
          <w:sz w:val="21"/>
          <w:szCs w:val="21"/>
        </w:rPr>
        <w:t>.</w:t>
      </w:r>
      <w:r>
        <w:rPr>
          <w:color w:val="333333"/>
          <w:spacing w:val="21"/>
          <w:w w:val="99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This </w:t>
      </w:r>
      <w:r>
        <w:rPr>
          <w:color w:val="333333"/>
          <w:spacing w:val="4"/>
          <w:sz w:val="21"/>
          <w:szCs w:val="21"/>
        </w:rPr>
        <w:t xml:space="preserve"> </w:t>
      </w:r>
      <w:r>
        <w:rPr>
          <w:color w:val="333333"/>
          <w:w w:val="116"/>
          <w:sz w:val="21"/>
          <w:szCs w:val="21"/>
        </w:rPr>
        <w:t xml:space="preserve">will </w:t>
      </w:r>
      <w:r>
        <w:rPr>
          <w:color w:val="333333"/>
          <w:w w:val="122"/>
          <w:sz w:val="21"/>
          <w:szCs w:val="21"/>
        </w:rPr>
        <w:t xml:space="preserve">require </w:t>
      </w:r>
      <w:r>
        <w:rPr>
          <w:color w:val="333333"/>
          <w:spacing w:val="22"/>
          <w:w w:val="122"/>
          <w:sz w:val="21"/>
          <w:szCs w:val="21"/>
        </w:rPr>
        <w:t xml:space="preserve"> </w:t>
      </w:r>
      <w:r>
        <w:rPr>
          <w:color w:val="333333"/>
          <w:w w:val="122"/>
          <w:sz w:val="21"/>
          <w:szCs w:val="21"/>
        </w:rPr>
        <w:t>changes</w:t>
      </w:r>
      <w:r>
        <w:rPr>
          <w:color w:val="333333"/>
          <w:spacing w:val="42"/>
          <w:w w:val="12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to   the  </w:t>
      </w:r>
      <w:r>
        <w:rPr>
          <w:color w:val="333333"/>
          <w:spacing w:val="30"/>
          <w:sz w:val="21"/>
          <w:szCs w:val="21"/>
        </w:rPr>
        <w:t xml:space="preserve"> </w:t>
      </w:r>
      <w:r w:rsidRPr="00DB4895">
        <w:rPr>
          <w:b/>
          <w:color w:val="333333"/>
          <w:w w:val="119"/>
          <w:sz w:val="21"/>
          <w:szCs w:val="21"/>
        </w:rPr>
        <w:t>/</w:t>
      </w:r>
      <w:proofErr w:type="spellStart"/>
      <w:r w:rsidRPr="00DB4895">
        <w:rPr>
          <w:b/>
          <w:color w:val="333333"/>
          <w:w w:val="119"/>
          <w:sz w:val="21"/>
          <w:szCs w:val="21"/>
        </w:rPr>
        <w:t>etc</w:t>
      </w:r>
      <w:proofErr w:type="spellEnd"/>
      <w:r w:rsidRPr="00DB4895">
        <w:rPr>
          <w:b/>
          <w:color w:val="333333"/>
          <w:w w:val="119"/>
          <w:sz w:val="21"/>
          <w:szCs w:val="21"/>
        </w:rPr>
        <w:t>/</w:t>
      </w:r>
      <w:proofErr w:type="spellStart"/>
      <w:r w:rsidRPr="00DB4895">
        <w:rPr>
          <w:b/>
          <w:color w:val="333333"/>
          <w:w w:val="119"/>
          <w:sz w:val="21"/>
          <w:szCs w:val="21"/>
        </w:rPr>
        <w:t>sudoers</w:t>
      </w:r>
      <w:proofErr w:type="spellEnd"/>
      <w:r>
        <w:rPr>
          <w:color w:val="333333"/>
          <w:w w:val="119"/>
          <w:sz w:val="21"/>
          <w:szCs w:val="21"/>
        </w:rPr>
        <w:t xml:space="preserve"> </w:t>
      </w:r>
      <w:r>
        <w:rPr>
          <w:color w:val="333333"/>
          <w:spacing w:val="2"/>
          <w:w w:val="119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file  </w:t>
      </w:r>
      <w:r>
        <w:rPr>
          <w:color w:val="333333"/>
          <w:spacing w:val="11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on  </w:t>
      </w:r>
      <w:r>
        <w:rPr>
          <w:color w:val="333333"/>
          <w:spacing w:val="15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the  </w:t>
      </w:r>
      <w:r>
        <w:rPr>
          <w:color w:val="333333"/>
          <w:spacing w:val="30"/>
          <w:sz w:val="21"/>
          <w:szCs w:val="21"/>
        </w:rPr>
        <w:t xml:space="preserve"> </w:t>
      </w:r>
      <w:r>
        <w:rPr>
          <w:b/>
          <w:color w:val="333333"/>
          <w:sz w:val="21"/>
          <w:szCs w:val="21"/>
        </w:rPr>
        <w:t>OPENSHIFT_OR</w:t>
      </w:r>
      <w:r>
        <w:rPr>
          <w:b/>
          <w:color w:val="333333"/>
          <w:spacing w:val="-6"/>
          <w:sz w:val="21"/>
          <w:szCs w:val="21"/>
        </w:rPr>
        <w:t>A</w:t>
      </w:r>
      <w:r>
        <w:rPr>
          <w:b/>
          <w:color w:val="333333"/>
          <w:sz w:val="21"/>
          <w:szCs w:val="21"/>
        </w:rPr>
        <w:t>CLE_DB_SCRIPT_HO</w:t>
      </w:r>
      <w:r>
        <w:rPr>
          <w:b/>
          <w:color w:val="333333"/>
          <w:spacing w:val="-7"/>
          <w:sz w:val="21"/>
          <w:szCs w:val="21"/>
        </w:rPr>
        <w:t>S</w:t>
      </w:r>
      <w:r>
        <w:rPr>
          <w:b/>
          <w:color w:val="333333"/>
          <w:sz w:val="21"/>
          <w:szCs w:val="21"/>
        </w:rPr>
        <w:t xml:space="preserve">T </w:t>
      </w:r>
      <w:r>
        <w:rPr>
          <w:b/>
          <w:color w:val="333333"/>
          <w:spacing w:val="14"/>
          <w:sz w:val="21"/>
          <w:szCs w:val="21"/>
        </w:rPr>
        <w:t xml:space="preserve"> </w:t>
      </w:r>
      <w:r>
        <w:rPr>
          <w:color w:val="333333"/>
          <w:w w:val="114"/>
          <w:sz w:val="21"/>
          <w:szCs w:val="21"/>
        </w:rPr>
        <w:t xml:space="preserve">The </w:t>
      </w:r>
      <w:r>
        <w:rPr>
          <w:color w:val="333333"/>
          <w:w w:val="120"/>
          <w:sz w:val="21"/>
          <w:szCs w:val="21"/>
        </w:rPr>
        <w:t>following</w:t>
      </w:r>
      <w:r>
        <w:rPr>
          <w:color w:val="333333"/>
          <w:spacing w:val="-26"/>
          <w:w w:val="120"/>
          <w:sz w:val="21"/>
          <w:szCs w:val="21"/>
        </w:rPr>
        <w:t xml:space="preserve"> </w:t>
      </w:r>
      <w:r>
        <w:rPr>
          <w:color w:val="333333"/>
          <w:w w:val="120"/>
          <w:sz w:val="21"/>
          <w:szCs w:val="21"/>
        </w:rPr>
        <w:t>shows</w:t>
      </w:r>
      <w:r>
        <w:rPr>
          <w:color w:val="333333"/>
          <w:spacing w:val="1"/>
          <w:w w:val="120"/>
          <w:sz w:val="21"/>
          <w:szCs w:val="21"/>
        </w:rPr>
        <w:t xml:space="preserve"> </w:t>
      </w:r>
      <w:r>
        <w:rPr>
          <w:color w:val="333333"/>
          <w:w w:val="120"/>
          <w:sz w:val="21"/>
          <w:szCs w:val="21"/>
        </w:rPr>
        <w:t>an</w:t>
      </w:r>
      <w:r>
        <w:rPr>
          <w:color w:val="333333"/>
          <w:spacing w:val="22"/>
          <w:w w:val="120"/>
          <w:sz w:val="21"/>
          <w:szCs w:val="21"/>
        </w:rPr>
        <w:t xml:space="preserve"> </w:t>
      </w:r>
      <w:r>
        <w:rPr>
          <w:color w:val="333333"/>
          <w:w w:val="120"/>
          <w:sz w:val="21"/>
          <w:szCs w:val="21"/>
        </w:rPr>
        <w:t>example</w:t>
      </w:r>
      <w:r>
        <w:rPr>
          <w:color w:val="333333"/>
          <w:spacing w:val="6"/>
          <w:w w:val="120"/>
          <w:sz w:val="21"/>
          <w:szCs w:val="21"/>
        </w:rPr>
        <w:t xml:space="preserve"> </w:t>
      </w:r>
      <w:r>
        <w:rPr>
          <w:color w:val="333333"/>
          <w:w w:val="120"/>
          <w:sz w:val="21"/>
          <w:szCs w:val="21"/>
        </w:rPr>
        <w:t>configu</w:t>
      </w:r>
      <w:r>
        <w:rPr>
          <w:color w:val="333333"/>
          <w:spacing w:val="-6"/>
          <w:w w:val="120"/>
          <w:sz w:val="21"/>
          <w:szCs w:val="21"/>
        </w:rPr>
        <w:t>r</w:t>
      </w:r>
      <w:r>
        <w:rPr>
          <w:color w:val="333333"/>
          <w:w w:val="120"/>
          <w:sz w:val="21"/>
          <w:szCs w:val="21"/>
        </w:rPr>
        <w:t>ation</w:t>
      </w:r>
      <w:r>
        <w:rPr>
          <w:color w:val="333333"/>
          <w:spacing w:val="13"/>
          <w:w w:val="120"/>
          <w:sz w:val="21"/>
          <w:szCs w:val="21"/>
        </w:rPr>
        <w:t xml:space="preserve"> </w:t>
      </w:r>
      <w:r>
        <w:rPr>
          <w:color w:val="333333"/>
          <w:w w:val="120"/>
          <w:sz w:val="21"/>
          <w:szCs w:val="21"/>
        </w:rPr>
        <w:t>that</w:t>
      </w:r>
      <w:r>
        <w:rPr>
          <w:color w:val="333333"/>
          <w:spacing w:val="28"/>
          <w:w w:val="120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will </w:t>
      </w:r>
      <w:r>
        <w:rPr>
          <w:color w:val="333333"/>
          <w:spacing w:val="17"/>
          <w:sz w:val="21"/>
          <w:szCs w:val="21"/>
        </w:rPr>
        <w:t xml:space="preserve"> </w:t>
      </w:r>
      <w:r>
        <w:rPr>
          <w:color w:val="333333"/>
          <w:w w:val="118"/>
          <w:sz w:val="21"/>
          <w:szCs w:val="21"/>
        </w:rPr>
        <w:t>allow</w:t>
      </w:r>
      <w:r>
        <w:rPr>
          <w:color w:val="333333"/>
          <w:spacing w:val="8"/>
          <w:w w:val="118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the </w:t>
      </w:r>
      <w:r>
        <w:rPr>
          <w:color w:val="333333"/>
          <w:spacing w:val="26"/>
          <w:sz w:val="21"/>
          <w:szCs w:val="21"/>
        </w:rPr>
        <w:t xml:space="preserve"> </w:t>
      </w:r>
      <w:proofErr w:type="spellStart"/>
      <w:r>
        <w:rPr>
          <w:b/>
          <w:color w:val="333333"/>
          <w:w w:val="123"/>
          <w:sz w:val="21"/>
          <w:szCs w:val="21"/>
        </w:rPr>
        <w:t>serviceaccountuser</w:t>
      </w:r>
      <w:proofErr w:type="spellEnd"/>
      <w:r>
        <w:rPr>
          <w:b/>
          <w:color w:val="333333"/>
          <w:spacing w:val="-15"/>
          <w:w w:val="123"/>
          <w:sz w:val="21"/>
          <w:szCs w:val="21"/>
        </w:rPr>
        <w:t xml:space="preserve"> </w:t>
      </w:r>
      <w:r>
        <w:rPr>
          <w:color w:val="333333"/>
          <w:w w:val="123"/>
          <w:sz w:val="21"/>
          <w:szCs w:val="21"/>
        </w:rPr>
        <w:t>user</w:t>
      </w:r>
      <w:r>
        <w:rPr>
          <w:color w:val="333333"/>
          <w:spacing w:val="12"/>
          <w:w w:val="123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to</w:t>
      </w:r>
      <w:r>
        <w:rPr>
          <w:color w:val="333333"/>
          <w:spacing w:val="48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call </w:t>
      </w:r>
      <w:r>
        <w:rPr>
          <w:color w:val="333333"/>
          <w:spacing w:val="13"/>
          <w:sz w:val="21"/>
          <w:szCs w:val="21"/>
        </w:rPr>
        <w:t xml:space="preserve"> </w:t>
      </w:r>
      <w:r>
        <w:rPr>
          <w:color w:val="333333"/>
          <w:w w:val="124"/>
          <w:sz w:val="21"/>
          <w:szCs w:val="21"/>
        </w:rPr>
        <w:t>the</w:t>
      </w:r>
    </w:p>
    <w:p w:rsidR="003B18A3" w:rsidRDefault="000011C4" w:rsidP="00DB4895">
      <w:pPr>
        <w:spacing w:before="2"/>
        <w:ind w:left="105" w:right="73"/>
        <w:rPr>
          <w:sz w:val="21"/>
          <w:szCs w:val="21"/>
        </w:rPr>
      </w:pPr>
      <w:r>
        <w:rPr>
          <w:b/>
          <w:color w:val="333333"/>
          <w:w w:val="116"/>
          <w:sz w:val="21"/>
          <w:szCs w:val="21"/>
        </w:rPr>
        <w:t>/u02/app/o</w:t>
      </w:r>
      <w:r>
        <w:rPr>
          <w:b/>
          <w:color w:val="333333"/>
          <w:spacing w:val="-6"/>
          <w:w w:val="116"/>
          <w:sz w:val="21"/>
          <w:szCs w:val="21"/>
        </w:rPr>
        <w:t>r</w:t>
      </w:r>
      <w:r>
        <w:rPr>
          <w:b/>
          <w:color w:val="333333"/>
          <w:w w:val="116"/>
          <w:sz w:val="21"/>
          <w:szCs w:val="21"/>
        </w:rPr>
        <w:t>acle/frit/bin/frit_dba_cdb.pl</w:t>
      </w:r>
      <w:r>
        <w:rPr>
          <w:b/>
          <w:color w:val="333333"/>
          <w:spacing w:val="-10"/>
          <w:w w:val="116"/>
          <w:sz w:val="21"/>
          <w:szCs w:val="21"/>
        </w:rPr>
        <w:t xml:space="preserve"> </w:t>
      </w:r>
      <w:r>
        <w:rPr>
          <w:color w:val="333333"/>
          <w:w w:val="116"/>
          <w:sz w:val="21"/>
          <w:szCs w:val="21"/>
        </w:rPr>
        <w:t>script</w:t>
      </w:r>
      <w:r>
        <w:rPr>
          <w:color w:val="333333"/>
          <w:spacing w:val="35"/>
          <w:w w:val="116"/>
          <w:sz w:val="21"/>
          <w:szCs w:val="21"/>
        </w:rPr>
        <w:t xml:space="preserve"> </w:t>
      </w:r>
      <w:r>
        <w:rPr>
          <w:color w:val="333333"/>
          <w:w w:val="116"/>
          <w:sz w:val="21"/>
          <w:szCs w:val="21"/>
        </w:rPr>
        <w:t>with</w:t>
      </w:r>
      <w:r>
        <w:rPr>
          <w:color w:val="333333"/>
          <w:spacing w:val="34"/>
          <w:w w:val="116"/>
          <w:sz w:val="21"/>
          <w:szCs w:val="21"/>
        </w:rPr>
        <w:t xml:space="preserve"> </w:t>
      </w:r>
      <w:r>
        <w:rPr>
          <w:color w:val="333333"/>
          <w:w w:val="116"/>
          <w:sz w:val="21"/>
          <w:szCs w:val="21"/>
        </w:rPr>
        <w:t>a</w:t>
      </w:r>
      <w:r>
        <w:rPr>
          <w:color w:val="333333"/>
          <w:spacing w:val="-5"/>
          <w:w w:val="116"/>
          <w:sz w:val="21"/>
          <w:szCs w:val="21"/>
        </w:rPr>
        <w:t>n</w:t>
      </w:r>
      <w:r>
        <w:rPr>
          <w:color w:val="333333"/>
          <w:w w:val="116"/>
          <w:sz w:val="21"/>
          <w:szCs w:val="21"/>
        </w:rPr>
        <w:t>y</w:t>
      </w:r>
      <w:r>
        <w:rPr>
          <w:color w:val="333333"/>
          <w:spacing w:val="33"/>
          <w:w w:val="116"/>
          <w:sz w:val="21"/>
          <w:szCs w:val="21"/>
        </w:rPr>
        <w:t xml:space="preserve"> </w:t>
      </w:r>
      <w:proofErr w:type="gramStart"/>
      <w:r>
        <w:rPr>
          <w:color w:val="333333"/>
          <w:w w:val="116"/>
          <w:sz w:val="21"/>
          <w:szCs w:val="21"/>
        </w:rPr>
        <w:t xml:space="preserve">arguments </w:t>
      </w:r>
      <w:r>
        <w:rPr>
          <w:color w:val="333333"/>
          <w:spacing w:val="12"/>
          <w:w w:val="116"/>
          <w:sz w:val="21"/>
          <w:szCs w:val="21"/>
        </w:rPr>
        <w:t xml:space="preserve"> </w:t>
      </w:r>
      <w:r>
        <w:rPr>
          <w:color w:val="333333"/>
          <w:w w:val="116"/>
          <w:sz w:val="21"/>
          <w:szCs w:val="21"/>
        </w:rPr>
        <w:t>(</w:t>
      </w:r>
      <w:proofErr w:type="gramEnd"/>
      <w:r>
        <w:rPr>
          <w:color w:val="333333"/>
          <w:w w:val="116"/>
          <w:sz w:val="21"/>
          <w:szCs w:val="21"/>
        </w:rPr>
        <w:t>the</w:t>
      </w:r>
      <w:r>
        <w:rPr>
          <w:color w:val="333333"/>
          <w:spacing w:val="26"/>
          <w:w w:val="116"/>
          <w:sz w:val="21"/>
          <w:szCs w:val="21"/>
        </w:rPr>
        <w:t xml:space="preserve"> </w:t>
      </w:r>
      <w:r>
        <w:rPr>
          <w:color w:val="333333"/>
          <w:spacing w:val="-25"/>
          <w:sz w:val="21"/>
          <w:szCs w:val="21"/>
        </w:rPr>
        <w:t>*</w:t>
      </w:r>
      <w:r>
        <w:rPr>
          <w:color w:val="333333"/>
          <w:sz w:val="21"/>
          <w:szCs w:val="21"/>
        </w:rPr>
        <w:t>,</w:t>
      </w:r>
      <w:r>
        <w:rPr>
          <w:color w:val="333333"/>
          <w:spacing w:val="21"/>
          <w:sz w:val="21"/>
          <w:szCs w:val="21"/>
        </w:rPr>
        <w:t xml:space="preserve"> </w:t>
      </w:r>
      <w:r>
        <w:rPr>
          <w:color w:val="333333"/>
          <w:w w:val="121"/>
          <w:sz w:val="21"/>
          <w:szCs w:val="21"/>
        </w:rPr>
        <w:t>wildcard</w:t>
      </w:r>
      <w:r>
        <w:rPr>
          <w:color w:val="333333"/>
          <w:spacing w:val="9"/>
          <w:w w:val="121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flag) </w:t>
      </w:r>
      <w:r>
        <w:rPr>
          <w:color w:val="333333"/>
          <w:spacing w:val="16"/>
          <w:sz w:val="21"/>
          <w:szCs w:val="21"/>
        </w:rPr>
        <w:t xml:space="preserve"> </w:t>
      </w:r>
      <w:r>
        <w:rPr>
          <w:color w:val="333333"/>
          <w:w w:val="124"/>
          <w:sz w:val="21"/>
          <w:szCs w:val="21"/>
        </w:rPr>
        <w:t>from</w:t>
      </w:r>
      <w:r>
        <w:rPr>
          <w:color w:val="333333"/>
          <w:spacing w:val="-4"/>
          <w:w w:val="124"/>
          <w:sz w:val="21"/>
          <w:szCs w:val="21"/>
        </w:rPr>
        <w:t xml:space="preserve"> </w:t>
      </w:r>
      <w:r>
        <w:rPr>
          <w:color w:val="333333"/>
          <w:w w:val="124"/>
          <w:sz w:val="21"/>
          <w:szCs w:val="21"/>
        </w:rPr>
        <w:t>the</w:t>
      </w:r>
    </w:p>
    <w:p w:rsidR="00DB4895" w:rsidRDefault="000011C4" w:rsidP="00DB4895">
      <w:pPr>
        <w:spacing w:before="74" w:line="240" w:lineRule="exact"/>
        <w:ind w:left="105" w:right="30"/>
        <w:rPr>
          <w:color w:val="333333"/>
          <w:w w:val="102"/>
          <w:sz w:val="21"/>
          <w:szCs w:val="21"/>
        </w:rPr>
      </w:pPr>
      <w:r w:rsidRPr="00DB4895">
        <w:rPr>
          <w:b/>
          <w:color w:val="333333"/>
          <w:w w:val="117"/>
          <w:sz w:val="21"/>
          <w:szCs w:val="21"/>
        </w:rPr>
        <w:t>*test.hosts.example.com*</w:t>
      </w:r>
      <w:r>
        <w:rPr>
          <w:color w:val="333333"/>
          <w:spacing w:val="-30"/>
          <w:w w:val="117"/>
          <w:sz w:val="21"/>
          <w:szCs w:val="21"/>
        </w:rPr>
        <w:t xml:space="preserve"> </w:t>
      </w:r>
      <w:r>
        <w:rPr>
          <w:color w:val="333333"/>
          <w:w w:val="117"/>
          <w:sz w:val="21"/>
          <w:szCs w:val="21"/>
        </w:rPr>
        <w:t>host</w:t>
      </w:r>
      <w:r>
        <w:rPr>
          <w:color w:val="333333"/>
          <w:spacing w:val="4"/>
          <w:w w:val="117"/>
          <w:sz w:val="21"/>
          <w:szCs w:val="21"/>
        </w:rPr>
        <w:t xml:space="preserve"> </w:t>
      </w:r>
      <w:r>
        <w:rPr>
          <w:color w:val="333333"/>
          <w:w w:val="117"/>
          <w:sz w:val="21"/>
          <w:szCs w:val="21"/>
        </w:rPr>
        <w:t>without</w:t>
      </w:r>
      <w:r>
        <w:rPr>
          <w:color w:val="333333"/>
          <w:spacing w:val="24"/>
          <w:w w:val="117"/>
          <w:sz w:val="21"/>
          <w:szCs w:val="21"/>
        </w:rPr>
        <w:t xml:space="preserve"> </w:t>
      </w:r>
      <w:r>
        <w:rPr>
          <w:color w:val="333333"/>
          <w:w w:val="117"/>
          <w:sz w:val="21"/>
          <w:szCs w:val="21"/>
        </w:rPr>
        <w:t>a</w:t>
      </w:r>
      <w:r>
        <w:rPr>
          <w:color w:val="333333"/>
          <w:spacing w:val="2"/>
          <w:w w:val="117"/>
          <w:sz w:val="21"/>
          <w:szCs w:val="21"/>
        </w:rPr>
        <w:t xml:space="preserve"> </w:t>
      </w:r>
      <w:r>
        <w:rPr>
          <w:color w:val="333333"/>
          <w:w w:val="117"/>
          <w:sz w:val="21"/>
          <w:szCs w:val="21"/>
        </w:rPr>
        <w:t>password</w:t>
      </w:r>
      <w:r>
        <w:rPr>
          <w:color w:val="333333"/>
          <w:spacing w:val="24"/>
          <w:w w:val="117"/>
          <w:sz w:val="21"/>
          <w:szCs w:val="21"/>
        </w:rPr>
        <w:t xml:space="preserve"> </w:t>
      </w:r>
      <w:r>
        <w:rPr>
          <w:color w:val="333333"/>
          <w:w w:val="117"/>
          <w:sz w:val="21"/>
          <w:szCs w:val="21"/>
        </w:rPr>
        <w:t>prompt</w:t>
      </w:r>
      <w:r w:rsidR="00DB4895">
        <w:rPr>
          <w:color w:val="333333"/>
          <w:spacing w:val="28"/>
          <w:w w:val="117"/>
          <w:sz w:val="21"/>
          <w:szCs w:val="21"/>
        </w:rPr>
        <w:t xml:space="preserve"> </w:t>
      </w:r>
      <w:r>
        <w:rPr>
          <w:color w:val="333333"/>
          <w:w w:val="103"/>
          <w:sz w:val="21"/>
          <w:szCs w:val="21"/>
        </w:rPr>
        <w:t>(</w:t>
      </w:r>
      <w:r>
        <w:rPr>
          <w:b/>
          <w:color w:val="333333"/>
          <w:w w:val="104"/>
          <w:sz w:val="21"/>
          <w:szCs w:val="21"/>
        </w:rPr>
        <w:t>NO</w:t>
      </w:r>
      <w:r>
        <w:rPr>
          <w:b/>
          <w:color w:val="333333"/>
          <w:spacing w:val="-11"/>
          <w:w w:val="104"/>
          <w:sz w:val="21"/>
          <w:szCs w:val="21"/>
        </w:rPr>
        <w:t>P</w:t>
      </w:r>
      <w:r>
        <w:rPr>
          <w:b/>
          <w:color w:val="333333"/>
          <w:w w:val="104"/>
          <w:sz w:val="21"/>
          <w:szCs w:val="21"/>
        </w:rPr>
        <w:t>AS</w:t>
      </w:r>
      <w:r>
        <w:rPr>
          <w:b/>
          <w:color w:val="333333"/>
          <w:spacing w:val="-5"/>
          <w:w w:val="104"/>
          <w:sz w:val="21"/>
          <w:szCs w:val="21"/>
        </w:rPr>
        <w:t>S</w:t>
      </w:r>
      <w:r>
        <w:rPr>
          <w:b/>
          <w:color w:val="333333"/>
          <w:w w:val="106"/>
          <w:sz w:val="21"/>
          <w:szCs w:val="21"/>
        </w:rPr>
        <w:t>WD</w:t>
      </w:r>
      <w:r>
        <w:rPr>
          <w:color w:val="333333"/>
          <w:w w:val="102"/>
          <w:sz w:val="21"/>
          <w:szCs w:val="21"/>
        </w:rPr>
        <w:t>).</w:t>
      </w:r>
    </w:p>
    <w:p w:rsidR="00DB4895" w:rsidRDefault="00DB4895" w:rsidP="00DB4895">
      <w:pPr>
        <w:spacing w:before="74" w:line="240" w:lineRule="exact"/>
        <w:ind w:left="105" w:right="30"/>
        <w:rPr>
          <w:color w:val="333333"/>
          <w:w w:val="102"/>
          <w:sz w:val="21"/>
          <w:szCs w:val="21"/>
        </w:rPr>
      </w:pPr>
    </w:p>
    <w:p w:rsidR="00DB4895" w:rsidRPr="00DB4895" w:rsidRDefault="00DB4895" w:rsidP="00DB4895">
      <w:pPr>
        <w:spacing w:before="74" w:line="240" w:lineRule="exact"/>
        <w:ind w:left="105" w:right="30"/>
        <w:rPr>
          <w:b/>
          <w:sz w:val="21"/>
          <w:szCs w:val="21"/>
        </w:rPr>
      </w:pPr>
      <w:proofErr w:type="spellStart"/>
      <w:r w:rsidRPr="00DB4895">
        <w:rPr>
          <w:b/>
          <w:sz w:val="21"/>
          <w:szCs w:val="21"/>
        </w:rPr>
        <w:t>User_Alias</w:t>
      </w:r>
      <w:proofErr w:type="spellEnd"/>
      <w:r w:rsidRPr="00DB4895">
        <w:rPr>
          <w:b/>
          <w:sz w:val="21"/>
          <w:szCs w:val="21"/>
        </w:rPr>
        <w:t xml:space="preserve">      OSEORAGRP = </w:t>
      </w:r>
      <w:proofErr w:type="spellStart"/>
      <w:r w:rsidRPr="00DB4895">
        <w:rPr>
          <w:b/>
          <w:sz w:val="21"/>
          <w:szCs w:val="21"/>
        </w:rPr>
        <w:t>serviceaccountuser</w:t>
      </w:r>
      <w:proofErr w:type="spellEnd"/>
    </w:p>
    <w:p w:rsidR="00DB4895" w:rsidRPr="00DB4895" w:rsidRDefault="00DB4895" w:rsidP="00DB4895">
      <w:pPr>
        <w:spacing w:before="74" w:line="240" w:lineRule="exact"/>
        <w:ind w:left="105" w:right="30"/>
        <w:rPr>
          <w:b/>
          <w:sz w:val="21"/>
          <w:szCs w:val="21"/>
        </w:rPr>
      </w:pPr>
      <w:proofErr w:type="spellStart"/>
      <w:r w:rsidRPr="00DB4895">
        <w:rPr>
          <w:b/>
          <w:sz w:val="21"/>
          <w:szCs w:val="21"/>
        </w:rPr>
        <w:t>Host_Alias</w:t>
      </w:r>
      <w:proofErr w:type="spellEnd"/>
      <w:r w:rsidRPr="00DB4895">
        <w:rPr>
          <w:b/>
          <w:sz w:val="21"/>
          <w:szCs w:val="21"/>
        </w:rPr>
        <w:t xml:space="preserve">      OSEORAGRP_HOSTS = test.hosts.example.com</w:t>
      </w:r>
    </w:p>
    <w:p w:rsidR="00DB4895" w:rsidRPr="00DB4895" w:rsidRDefault="00DB4895" w:rsidP="00DB4895">
      <w:pPr>
        <w:spacing w:before="74" w:line="240" w:lineRule="exact"/>
        <w:ind w:left="105" w:right="30"/>
        <w:rPr>
          <w:b/>
          <w:sz w:val="21"/>
          <w:szCs w:val="21"/>
        </w:rPr>
      </w:pPr>
      <w:proofErr w:type="spellStart"/>
      <w:r w:rsidRPr="00DB4895">
        <w:rPr>
          <w:b/>
          <w:sz w:val="21"/>
          <w:szCs w:val="21"/>
        </w:rPr>
        <w:t>Cmnd_Alias</w:t>
      </w:r>
      <w:proofErr w:type="spellEnd"/>
      <w:r w:rsidRPr="00DB4895">
        <w:rPr>
          <w:b/>
          <w:sz w:val="21"/>
          <w:szCs w:val="21"/>
        </w:rPr>
        <w:t xml:space="preserve">      OSEORAGRP_CMNDS = /u02/app/oracle/frit/bin/frit_dba_cdb.pl*</w:t>
      </w:r>
    </w:p>
    <w:p w:rsidR="00DB4895" w:rsidRPr="00DB4895" w:rsidRDefault="00DB4895" w:rsidP="00DB4895">
      <w:pPr>
        <w:spacing w:before="74" w:line="240" w:lineRule="exact"/>
        <w:ind w:left="105" w:right="30"/>
        <w:rPr>
          <w:b/>
          <w:sz w:val="21"/>
          <w:szCs w:val="21"/>
        </w:rPr>
      </w:pPr>
      <w:r w:rsidRPr="00DB4895">
        <w:rPr>
          <w:b/>
          <w:sz w:val="21"/>
          <w:szCs w:val="21"/>
        </w:rPr>
        <w:t>OSEORAGRP       OSEORAGRP_HOSTS = (oracle) NOPASSWD: OSEORAGRP_CMNDS</w:t>
      </w:r>
    </w:p>
    <w:p w:rsidR="00DB4895" w:rsidRPr="00DB4895" w:rsidRDefault="00DB4895" w:rsidP="00DB4895">
      <w:pPr>
        <w:spacing w:before="74" w:line="240" w:lineRule="exact"/>
        <w:ind w:left="105" w:right="30"/>
        <w:rPr>
          <w:sz w:val="21"/>
          <w:szCs w:val="21"/>
        </w:rPr>
      </w:pPr>
    </w:p>
    <w:p w:rsidR="00DB4895" w:rsidRDefault="00DB4895" w:rsidP="00DB4895">
      <w:pPr>
        <w:spacing w:before="74" w:line="240" w:lineRule="exact"/>
        <w:ind w:left="105" w:right="30"/>
        <w:rPr>
          <w:sz w:val="21"/>
          <w:szCs w:val="21"/>
        </w:rPr>
      </w:pPr>
    </w:p>
    <w:p w:rsidR="00DB4895" w:rsidRDefault="00DB4895" w:rsidP="00DB4895">
      <w:pPr>
        <w:spacing w:before="74" w:line="240" w:lineRule="exact"/>
        <w:ind w:left="105" w:right="2728"/>
        <w:rPr>
          <w:b/>
          <w:color w:val="333333"/>
          <w:sz w:val="44"/>
          <w:szCs w:val="44"/>
        </w:rPr>
      </w:pPr>
    </w:p>
    <w:p w:rsidR="00DB4895" w:rsidRPr="00DB4895" w:rsidRDefault="00DB4895" w:rsidP="00DB4895">
      <w:pPr>
        <w:spacing w:before="74" w:line="240" w:lineRule="exact"/>
        <w:ind w:left="105" w:right="2728"/>
        <w:rPr>
          <w:sz w:val="21"/>
          <w:szCs w:val="21"/>
        </w:rPr>
      </w:pPr>
      <w:r>
        <w:rPr>
          <w:b/>
          <w:color w:val="333333"/>
          <w:sz w:val="44"/>
          <w:szCs w:val="44"/>
        </w:rPr>
        <w:br w:type="page"/>
      </w:r>
    </w:p>
    <w:p w:rsidR="003B18A3" w:rsidRDefault="000011C4">
      <w:pPr>
        <w:spacing w:before="25"/>
        <w:ind w:left="105" w:right="4685"/>
        <w:jc w:val="both"/>
        <w:rPr>
          <w:sz w:val="44"/>
          <w:szCs w:val="44"/>
        </w:rPr>
      </w:pPr>
      <w:r>
        <w:rPr>
          <w:b/>
          <w:color w:val="333333"/>
          <w:sz w:val="44"/>
          <w:szCs w:val="44"/>
        </w:rPr>
        <w:t>3.</w:t>
      </w:r>
      <w:r>
        <w:rPr>
          <w:b/>
          <w:color w:val="333333"/>
          <w:spacing w:val="47"/>
          <w:sz w:val="44"/>
          <w:szCs w:val="44"/>
        </w:rPr>
        <w:t xml:space="preserve"> </w:t>
      </w:r>
      <w:r>
        <w:rPr>
          <w:b/>
          <w:color w:val="333333"/>
          <w:w w:val="115"/>
          <w:sz w:val="44"/>
          <w:szCs w:val="44"/>
        </w:rPr>
        <w:t>Cartridge</w:t>
      </w:r>
      <w:r>
        <w:rPr>
          <w:b/>
          <w:color w:val="333333"/>
          <w:spacing w:val="-15"/>
          <w:w w:val="115"/>
          <w:sz w:val="44"/>
          <w:szCs w:val="44"/>
        </w:rPr>
        <w:t xml:space="preserve"> </w:t>
      </w:r>
      <w:r>
        <w:rPr>
          <w:b/>
          <w:color w:val="333333"/>
          <w:w w:val="120"/>
          <w:sz w:val="44"/>
          <w:szCs w:val="44"/>
        </w:rPr>
        <w:t>Installation</w:t>
      </w:r>
    </w:p>
    <w:p w:rsidR="003B18A3" w:rsidRDefault="003B18A3">
      <w:pPr>
        <w:spacing w:before="3" w:line="100" w:lineRule="exact"/>
        <w:rPr>
          <w:sz w:val="11"/>
          <w:szCs w:val="11"/>
        </w:rPr>
      </w:pPr>
    </w:p>
    <w:p w:rsidR="003B18A3" w:rsidRDefault="003B18A3">
      <w:pPr>
        <w:spacing w:line="200" w:lineRule="exact"/>
      </w:pPr>
    </w:p>
    <w:p w:rsidR="003B18A3" w:rsidRDefault="000011C4">
      <w:pPr>
        <w:ind w:left="105" w:right="4271"/>
        <w:jc w:val="both"/>
        <w:rPr>
          <w:sz w:val="21"/>
          <w:szCs w:val="21"/>
        </w:rPr>
      </w:pPr>
      <w:r>
        <w:rPr>
          <w:color w:val="333333"/>
          <w:sz w:val="21"/>
          <w:szCs w:val="21"/>
        </w:rPr>
        <w:t>The</w:t>
      </w:r>
      <w:r>
        <w:rPr>
          <w:color w:val="333333"/>
          <w:spacing w:val="48"/>
          <w:sz w:val="21"/>
          <w:szCs w:val="21"/>
        </w:rPr>
        <w:t xml:space="preserve"> </w:t>
      </w:r>
      <w:r>
        <w:rPr>
          <w:color w:val="333333"/>
          <w:w w:val="122"/>
          <w:sz w:val="21"/>
          <w:szCs w:val="21"/>
        </w:rPr>
        <w:t>cartridge</w:t>
      </w:r>
      <w:r>
        <w:rPr>
          <w:color w:val="333333"/>
          <w:spacing w:val="-11"/>
          <w:w w:val="122"/>
          <w:sz w:val="21"/>
          <w:szCs w:val="21"/>
        </w:rPr>
        <w:t xml:space="preserve"> </w:t>
      </w:r>
      <w:r>
        <w:rPr>
          <w:color w:val="333333"/>
          <w:w w:val="122"/>
          <w:sz w:val="21"/>
          <w:szCs w:val="21"/>
        </w:rPr>
        <w:t>can</w:t>
      </w:r>
      <w:r>
        <w:rPr>
          <w:color w:val="333333"/>
          <w:spacing w:val="-10"/>
          <w:w w:val="12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be</w:t>
      </w:r>
      <w:r>
        <w:rPr>
          <w:color w:val="333333"/>
          <w:spacing w:val="44"/>
          <w:sz w:val="21"/>
          <w:szCs w:val="21"/>
        </w:rPr>
        <w:t xml:space="preserve"> </w:t>
      </w:r>
      <w:r>
        <w:rPr>
          <w:color w:val="333333"/>
          <w:w w:val="121"/>
          <w:sz w:val="21"/>
          <w:szCs w:val="21"/>
        </w:rPr>
        <w:t>installed</w:t>
      </w:r>
      <w:r>
        <w:rPr>
          <w:color w:val="333333"/>
          <w:spacing w:val="-10"/>
          <w:w w:val="121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as</w:t>
      </w:r>
      <w:r>
        <w:rPr>
          <w:color w:val="333333"/>
          <w:spacing w:val="39"/>
          <w:sz w:val="21"/>
          <w:szCs w:val="21"/>
        </w:rPr>
        <w:t xml:space="preserve"> </w:t>
      </w:r>
      <w:r>
        <w:rPr>
          <w:color w:val="333333"/>
          <w:w w:val="123"/>
          <w:sz w:val="21"/>
          <w:szCs w:val="21"/>
        </w:rPr>
        <w:t>a</w:t>
      </w:r>
      <w:r>
        <w:rPr>
          <w:color w:val="333333"/>
          <w:spacing w:val="-5"/>
          <w:w w:val="123"/>
          <w:sz w:val="21"/>
          <w:szCs w:val="21"/>
        </w:rPr>
        <w:t>n</w:t>
      </w:r>
      <w:r>
        <w:rPr>
          <w:color w:val="333333"/>
          <w:w w:val="123"/>
          <w:sz w:val="21"/>
          <w:szCs w:val="21"/>
        </w:rPr>
        <w:t>y</w:t>
      </w:r>
      <w:r>
        <w:rPr>
          <w:color w:val="333333"/>
          <w:spacing w:val="-11"/>
          <w:w w:val="123"/>
          <w:sz w:val="21"/>
          <w:szCs w:val="21"/>
        </w:rPr>
        <w:t xml:space="preserve"> </w:t>
      </w:r>
      <w:r>
        <w:rPr>
          <w:color w:val="333333"/>
          <w:w w:val="123"/>
          <w:sz w:val="21"/>
          <w:szCs w:val="21"/>
        </w:rPr>
        <w:t>other</w:t>
      </w:r>
      <w:r>
        <w:rPr>
          <w:color w:val="333333"/>
          <w:spacing w:val="53"/>
          <w:w w:val="123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OSE</w:t>
      </w:r>
      <w:r>
        <w:rPr>
          <w:color w:val="333333"/>
          <w:spacing w:val="6"/>
          <w:sz w:val="21"/>
          <w:szCs w:val="21"/>
        </w:rPr>
        <w:t xml:space="preserve"> </w:t>
      </w:r>
      <w:r>
        <w:rPr>
          <w:color w:val="333333"/>
          <w:w w:val="121"/>
          <w:sz w:val="21"/>
          <w:szCs w:val="21"/>
        </w:rPr>
        <w:t>cartridge.</w:t>
      </w:r>
    </w:p>
    <w:p w:rsidR="003B18A3" w:rsidRDefault="003B18A3">
      <w:pPr>
        <w:spacing w:line="200" w:lineRule="exact"/>
      </w:pPr>
    </w:p>
    <w:p w:rsidR="003B18A3" w:rsidRDefault="003B18A3">
      <w:pPr>
        <w:spacing w:before="3" w:line="200" w:lineRule="exact"/>
      </w:pPr>
    </w:p>
    <w:p w:rsidR="003B18A3" w:rsidRDefault="000011C4">
      <w:pPr>
        <w:ind w:left="105" w:right="5551"/>
        <w:jc w:val="both"/>
        <w:rPr>
          <w:sz w:val="36"/>
          <w:szCs w:val="36"/>
        </w:rPr>
      </w:pPr>
      <w:r>
        <w:rPr>
          <w:b/>
          <w:color w:val="333333"/>
          <w:sz w:val="36"/>
          <w:szCs w:val="36"/>
        </w:rPr>
        <w:t>3.1.</w:t>
      </w:r>
      <w:r>
        <w:rPr>
          <w:b/>
          <w:color w:val="333333"/>
          <w:spacing w:val="73"/>
          <w:sz w:val="36"/>
          <w:szCs w:val="36"/>
        </w:rPr>
        <w:t xml:space="preserve"> </w:t>
      </w:r>
      <w:r>
        <w:rPr>
          <w:b/>
          <w:color w:val="333333"/>
          <w:w w:val="115"/>
          <w:sz w:val="36"/>
          <w:szCs w:val="36"/>
        </w:rPr>
        <w:t>Cartridge</w:t>
      </w:r>
      <w:r>
        <w:rPr>
          <w:b/>
          <w:color w:val="333333"/>
          <w:spacing w:val="-13"/>
          <w:w w:val="115"/>
          <w:sz w:val="36"/>
          <w:szCs w:val="36"/>
        </w:rPr>
        <w:t xml:space="preserve"> </w:t>
      </w:r>
      <w:r>
        <w:rPr>
          <w:b/>
          <w:color w:val="333333"/>
          <w:w w:val="114"/>
          <w:sz w:val="36"/>
          <w:szCs w:val="36"/>
        </w:rPr>
        <w:t>Ext</w:t>
      </w:r>
      <w:r>
        <w:rPr>
          <w:b/>
          <w:color w:val="333333"/>
          <w:spacing w:val="-8"/>
          <w:w w:val="114"/>
          <w:sz w:val="36"/>
          <w:szCs w:val="36"/>
        </w:rPr>
        <w:t>r</w:t>
      </w:r>
      <w:r>
        <w:rPr>
          <w:b/>
          <w:color w:val="333333"/>
          <w:w w:val="121"/>
          <w:sz w:val="36"/>
          <w:szCs w:val="36"/>
        </w:rPr>
        <w:t>action</w:t>
      </w:r>
    </w:p>
    <w:p w:rsidR="003B18A3" w:rsidRDefault="003B18A3">
      <w:pPr>
        <w:spacing w:before="18" w:line="280" w:lineRule="exact"/>
        <w:rPr>
          <w:sz w:val="28"/>
          <w:szCs w:val="28"/>
        </w:rPr>
      </w:pPr>
    </w:p>
    <w:p w:rsidR="00DB4895" w:rsidRDefault="000011C4" w:rsidP="00DB4895">
      <w:pPr>
        <w:ind w:left="105" w:right="30"/>
        <w:jc w:val="both"/>
        <w:rPr>
          <w:w w:val="127"/>
          <w:sz w:val="21"/>
          <w:szCs w:val="21"/>
        </w:rPr>
      </w:pPr>
      <w:r w:rsidRPr="00DB4895">
        <w:rPr>
          <w:w w:val="118"/>
          <w:sz w:val="21"/>
          <w:szCs w:val="21"/>
        </w:rPr>
        <w:t>Ext</w:t>
      </w:r>
      <w:r w:rsidRPr="00DB4895">
        <w:rPr>
          <w:spacing w:val="-5"/>
          <w:w w:val="118"/>
          <w:sz w:val="21"/>
          <w:szCs w:val="21"/>
        </w:rPr>
        <w:t>r</w:t>
      </w:r>
      <w:r w:rsidRPr="00DB4895">
        <w:rPr>
          <w:w w:val="118"/>
          <w:sz w:val="21"/>
          <w:szCs w:val="21"/>
        </w:rPr>
        <w:t>act</w:t>
      </w:r>
      <w:r w:rsidRPr="00DB4895">
        <w:rPr>
          <w:spacing w:val="-5"/>
          <w:w w:val="118"/>
          <w:sz w:val="21"/>
          <w:szCs w:val="21"/>
        </w:rPr>
        <w:t xml:space="preserve"> </w:t>
      </w:r>
      <w:proofErr w:type="gramStart"/>
      <w:r w:rsidRPr="00DB4895">
        <w:rPr>
          <w:sz w:val="21"/>
          <w:szCs w:val="21"/>
        </w:rPr>
        <w:t xml:space="preserve">the </w:t>
      </w:r>
      <w:r w:rsidRPr="00DB4895">
        <w:rPr>
          <w:spacing w:val="11"/>
          <w:sz w:val="21"/>
          <w:szCs w:val="21"/>
        </w:rPr>
        <w:t xml:space="preserve"> </w:t>
      </w:r>
      <w:r w:rsidRPr="00DB4895">
        <w:rPr>
          <w:w w:val="119"/>
          <w:sz w:val="21"/>
          <w:szCs w:val="21"/>
        </w:rPr>
        <w:t>zipped</w:t>
      </w:r>
      <w:proofErr w:type="gramEnd"/>
      <w:r w:rsidRPr="00DB4895">
        <w:rPr>
          <w:spacing w:val="-3"/>
          <w:w w:val="119"/>
          <w:sz w:val="21"/>
          <w:szCs w:val="21"/>
        </w:rPr>
        <w:t xml:space="preserve"> </w:t>
      </w:r>
      <w:r w:rsidRPr="00DB4895">
        <w:rPr>
          <w:w w:val="119"/>
          <w:sz w:val="21"/>
          <w:szCs w:val="21"/>
        </w:rPr>
        <w:t>source</w:t>
      </w:r>
      <w:r w:rsidRPr="00DB4895">
        <w:rPr>
          <w:spacing w:val="3"/>
          <w:w w:val="119"/>
          <w:sz w:val="21"/>
          <w:szCs w:val="21"/>
        </w:rPr>
        <w:t xml:space="preserve"> </w:t>
      </w:r>
      <w:r w:rsidRPr="00DB4895">
        <w:rPr>
          <w:w w:val="119"/>
          <w:sz w:val="21"/>
          <w:szCs w:val="21"/>
        </w:rPr>
        <w:t>code</w:t>
      </w:r>
      <w:r w:rsidRPr="00DB4895">
        <w:rPr>
          <w:spacing w:val="-16"/>
          <w:w w:val="119"/>
          <w:sz w:val="21"/>
          <w:szCs w:val="21"/>
        </w:rPr>
        <w:t xml:space="preserve"> </w:t>
      </w:r>
      <w:r w:rsidRPr="00DB4895">
        <w:rPr>
          <w:sz w:val="21"/>
          <w:szCs w:val="21"/>
        </w:rPr>
        <w:t>of</w:t>
      </w:r>
      <w:r w:rsidRPr="00DB4895">
        <w:rPr>
          <w:spacing w:val="25"/>
          <w:sz w:val="21"/>
          <w:szCs w:val="21"/>
        </w:rPr>
        <w:t xml:space="preserve"> </w:t>
      </w:r>
      <w:r w:rsidRPr="00DB4895">
        <w:rPr>
          <w:sz w:val="21"/>
          <w:szCs w:val="21"/>
        </w:rPr>
        <w:t xml:space="preserve">the </w:t>
      </w:r>
      <w:r w:rsidRPr="00DB4895">
        <w:rPr>
          <w:spacing w:val="11"/>
          <w:sz w:val="21"/>
          <w:szCs w:val="21"/>
        </w:rPr>
        <w:t xml:space="preserve"> </w:t>
      </w:r>
      <w:r w:rsidRPr="00DB4895">
        <w:rPr>
          <w:w w:val="119"/>
          <w:sz w:val="21"/>
          <w:szCs w:val="21"/>
        </w:rPr>
        <w:t>O</w:t>
      </w:r>
      <w:r w:rsidRPr="00DB4895">
        <w:rPr>
          <w:spacing w:val="-5"/>
          <w:w w:val="119"/>
          <w:sz w:val="21"/>
          <w:szCs w:val="21"/>
        </w:rPr>
        <w:t>r</w:t>
      </w:r>
      <w:r w:rsidRPr="00DB4895">
        <w:rPr>
          <w:w w:val="119"/>
          <w:sz w:val="21"/>
          <w:szCs w:val="21"/>
        </w:rPr>
        <w:t>acle</w:t>
      </w:r>
      <w:r w:rsidRPr="00DB4895">
        <w:rPr>
          <w:spacing w:val="-19"/>
          <w:w w:val="119"/>
          <w:sz w:val="21"/>
          <w:szCs w:val="21"/>
        </w:rPr>
        <w:t xml:space="preserve"> </w:t>
      </w:r>
      <w:r w:rsidRPr="00DB4895">
        <w:rPr>
          <w:w w:val="119"/>
          <w:sz w:val="21"/>
          <w:szCs w:val="21"/>
        </w:rPr>
        <w:t>cartridge</w:t>
      </w:r>
      <w:r w:rsidRPr="00DB4895">
        <w:rPr>
          <w:spacing w:val="13"/>
          <w:w w:val="119"/>
          <w:sz w:val="21"/>
          <w:szCs w:val="21"/>
        </w:rPr>
        <w:t xml:space="preserve"> </w:t>
      </w:r>
      <w:r w:rsidRPr="00DB4895">
        <w:rPr>
          <w:w w:val="127"/>
          <w:sz w:val="21"/>
          <w:szCs w:val="21"/>
        </w:rPr>
        <w:t>under</w:t>
      </w:r>
    </w:p>
    <w:p w:rsidR="00DB4895" w:rsidRDefault="00DB4895" w:rsidP="00DB4895">
      <w:pPr>
        <w:ind w:left="105" w:right="30"/>
        <w:jc w:val="both"/>
        <w:rPr>
          <w:w w:val="127"/>
          <w:sz w:val="21"/>
          <w:szCs w:val="21"/>
        </w:rPr>
      </w:pPr>
    </w:p>
    <w:p w:rsidR="00DB4895" w:rsidRPr="00DB4895" w:rsidRDefault="00DB4895" w:rsidP="00DB4895">
      <w:pPr>
        <w:ind w:left="105" w:right="30"/>
        <w:jc w:val="both"/>
        <w:rPr>
          <w:b/>
          <w:sz w:val="21"/>
          <w:szCs w:val="21"/>
        </w:rPr>
      </w:pPr>
      <w:r w:rsidRPr="00DB4895">
        <w:rPr>
          <w:b/>
          <w:sz w:val="21"/>
          <w:szCs w:val="21"/>
        </w:rPr>
        <w:t>/</w:t>
      </w:r>
      <w:proofErr w:type="spellStart"/>
      <w:r w:rsidRPr="00DB4895">
        <w:rPr>
          <w:b/>
          <w:sz w:val="21"/>
          <w:szCs w:val="21"/>
        </w:rPr>
        <w:t>usr</w:t>
      </w:r>
      <w:proofErr w:type="spellEnd"/>
      <w:r w:rsidRPr="00DB4895">
        <w:rPr>
          <w:b/>
          <w:sz w:val="21"/>
          <w:szCs w:val="21"/>
        </w:rPr>
        <w:t>/</w:t>
      </w:r>
      <w:proofErr w:type="spellStart"/>
      <w:r w:rsidRPr="00DB4895">
        <w:rPr>
          <w:b/>
          <w:sz w:val="21"/>
          <w:szCs w:val="21"/>
        </w:rPr>
        <w:t>libexec</w:t>
      </w:r>
      <w:proofErr w:type="spellEnd"/>
      <w:r w:rsidRPr="00DB4895">
        <w:rPr>
          <w:b/>
          <w:sz w:val="21"/>
          <w:szCs w:val="21"/>
        </w:rPr>
        <w:t>/</w:t>
      </w:r>
      <w:proofErr w:type="spellStart"/>
      <w:r w:rsidRPr="00DB4895">
        <w:rPr>
          <w:b/>
          <w:sz w:val="21"/>
          <w:szCs w:val="21"/>
        </w:rPr>
        <w:t>openshift</w:t>
      </w:r>
      <w:proofErr w:type="spellEnd"/>
      <w:r w:rsidRPr="00DB4895">
        <w:rPr>
          <w:b/>
          <w:sz w:val="21"/>
          <w:szCs w:val="21"/>
        </w:rPr>
        <w:t>/cartridges</w:t>
      </w:r>
    </w:p>
    <w:p w:rsidR="00DB4895" w:rsidRDefault="00DB4895" w:rsidP="00DB4895">
      <w:pPr>
        <w:ind w:left="105" w:right="30"/>
        <w:jc w:val="both"/>
        <w:rPr>
          <w:sz w:val="21"/>
          <w:szCs w:val="21"/>
        </w:rPr>
      </w:pPr>
    </w:p>
    <w:p w:rsidR="00DB4895" w:rsidRDefault="000011C4" w:rsidP="00DB4895">
      <w:pPr>
        <w:ind w:left="105" w:right="30"/>
        <w:jc w:val="both"/>
        <w:rPr>
          <w:w w:val="116"/>
          <w:sz w:val="21"/>
          <w:szCs w:val="21"/>
        </w:rPr>
      </w:pPr>
      <w:r w:rsidRPr="00DB4895">
        <w:rPr>
          <w:spacing w:val="-15"/>
          <w:sz w:val="21"/>
          <w:szCs w:val="21"/>
        </w:rPr>
        <w:t>Y</w:t>
      </w:r>
      <w:r w:rsidRPr="00DB4895">
        <w:rPr>
          <w:sz w:val="21"/>
          <w:szCs w:val="21"/>
        </w:rPr>
        <w:t>ou</w:t>
      </w:r>
      <w:r w:rsidRPr="00DB4895">
        <w:rPr>
          <w:spacing w:val="25"/>
          <w:sz w:val="21"/>
          <w:szCs w:val="21"/>
        </w:rPr>
        <w:t xml:space="preserve"> </w:t>
      </w:r>
      <w:proofErr w:type="gramStart"/>
      <w:r w:rsidRPr="00DB4895">
        <w:rPr>
          <w:sz w:val="21"/>
          <w:szCs w:val="21"/>
        </w:rPr>
        <w:t xml:space="preserve">will </w:t>
      </w:r>
      <w:r w:rsidRPr="00DB4895">
        <w:rPr>
          <w:spacing w:val="2"/>
          <w:sz w:val="21"/>
          <w:szCs w:val="21"/>
        </w:rPr>
        <w:t xml:space="preserve"> </w:t>
      </w:r>
      <w:r w:rsidRPr="00DB4895">
        <w:rPr>
          <w:sz w:val="21"/>
          <w:szCs w:val="21"/>
        </w:rPr>
        <w:t>also</w:t>
      </w:r>
      <w:proofErr w:type="gramEnd"/>
      <w:r w:rsidRPr="00DB4895">
        <w:rPr>
          <w:sz w:val="21"/>
          <w:szCs w:val="21"/>
        </w:rPr>
        <w:t xml:space="preserve"> </w:t>
      </w:r>
      <w:r w:rsidRPr="00DB4895">
        <w:rPr>
          <w:spacing w:val="10"/>
          <w:sz w:val="21"/>
          <w:szCs w:val="21"/>
        </w:rPr>
        <w:t xml:space="preserve"> </w:t>
      </w:r>
      <w:r w:rsidRPr="00DB4895">
        <w:rPr>
          <w:w w:val="123"/>
          <w:sz w:val="21"/>
          <w:szCs w:val="21"/>
        </w:rPr>
        <w:t>need</w:t>
      </w:r>
      <w:r w:rsidRPr="00DB4895">
        <w:rPr>
          <w:spacing w:val="-10"/>
          <w:w w:val="123"/>
          <w:sz w:val="21"/>
          <w:szCs w:val="21"/>
        </w:rPr>
        <w:t xml:space="preserve"> </w:t>
      </w:r>
      <w:r w:rsidRPr="00DB4895">
        <w:rPr>
          <w:sz w:val="21"/>
          <w:szCs w:val="21"/>
        </w:rPr>
        <w:t>to</w:t>
      </w:r>
      <w:r w:rsidRPr="00DB4895">
        <w:rPr>
          <w:spacing w:val="33"/>
          <w:sz w:val="21"/>
          <w:szCs w:val="21"/>
        </w:rPr>
        <w:t xml:space="preserve"> </w:t>
      </w:r>
      <w:r w:rsidRPr="00DB4895">
        <w:rPr>
          <w:sz w:val="21"/>
          <w:szCs w:val="21"/>
        </w:rPr>
        <w:t>set</w:t>
      </w:r>
      <w:r w:rsidRPr="00DB4895">
        <w:rPr>
          <w:spacing w:val="49"/>
          <w:sz w:val="21"/>
          <w:szCs w:val="21"/>
        </w:rPr>
        <w:t xml:space="preserve"> </w:t>
      </w:r>
      <w:r w:rsidRPr="00DB4895">
        <w:rPr>
          <w:sz w:val="21"/>
          <w:szCs w:val="21"/>
        </w:rPr>
        <w:t xml:space="preserve">the </w:t>
      </w:r>
      <w:r w:rsidRPr="00DB4895">
        <w:rPr>
          <w:spacing w:val="11"/>
          <w:sz w:val="21"/>
          <w:szCs w:val="21"/>
        </w:rPr>
        <w:t xml:space="preserve"> </w:t>
      </w:r>
      <w:r w:rsidRPr="00DB4895">
        <w:rPr>
          <w:w w:val="114"/>
          <w:sz w:val="21"/>
          <w:szCs w:val="21"/>
        </w:rPr>
        <w:t>correct</w:t>
      </w:r>
      <w:r w:rsidRPr="00DB4895">
        <w:rPr>
          <w:spacing w:val="41"/>
          <w:w w:val="114"/>
          <w:sz w:val="21"/>
          <w:szCs w:val="21"/>
        </w:rPr>
        <w:t xml:space="preserve"> </w:t>
      </w:r>
      <w:proofErr w:type="spellStart"/>
      <w:r w:rsidRPr="00DB4895">
        <w:rPr>
          <w:w w:val="114"/>
          <w:sz w:val="21"/>
          <w:szCs w:val="21"/>
        </w:rPr>
        <w:t>SELinux</w:t>
      </w:r>
      <w:proofErr w:type="spellEnd"/>
      <w:r w:rsidRPr="00DB4895">
        <w:rPr>
          <w:spacing w:val="-28"/>
          <w:w w:val="114"/>
          <w:sz w:val="21"/>
          <w:szCs w:val="21"/>
        </w:rPr>
        <w:t xml:space="preserve"> </w:t>
      </w:r>
      <w:r w:rsidRPr="00DB4895">
        <w:rPr>
          <w:w w:val="114"/>
          <w:sz w:val="21"/>
          <w:szCs w:val="21"/>
        </w:rPr>
        <w:t>Context</w:t>
      </w:r>
      <w:r w:rsidRPr="00DB4895">
        <w:rPr>
          <w:spacing w:val="1"/>
          <w:w w:val="114"/>
          <w:sz w:val="21"/>
          <w:szCs w:val="21"/>
        </w:rPr>
        <w:t xml:space="preserve"> </w:t>
      </w:r>
      <w:r w:rsidRPr="00DB4895">
        <w:rPr>
          <w:sz w:val="21"/>
          <w:szCs w:val="21"/>
        </w:rPr>
        <w:t>on</w:t>
      </w:r>
      <w:r w:rsidRPr="00DB4895">
        <w:rPr>
          <w:spacing w:val="48"/>
          <w:sz w:val="21"/>
          <w:szCs w:val="21"/>
        </w:rPr>
        <w:t xml:space="preserve"> </w:t>
      </w:r>
      <w:r w:rsidRPr="00DB4895">
        <w:rPr>
          <w:sz w:val="21"/>
          <w:szCs w:val="21"/>
        </w:rPr>
        <w:t xml:space="preserve">the </w:t>
      </w:r>
      <w:r w:rsidRPr="00DB4895">
        <w:rPr>
          <w:spacing w:val="11"/>
          <w:sz w:val="21"/>
          <w:szCs w:val="21"/>
        </w:rPr>
        <w:t xml:space="preserve"> </w:t>
      </w:r>
      <w:r w:rsidRPr="00DB4895">
        <w:rPr>
          <w:w w:val="122"/>
          <w:sz w:val="21"/>
          <w:szCs w:val="21"/>
        </w:rPr>
        <w:t>cartridge</w:t>
      </w:r>
      <w:r w:rsidRPr="00DB4895">
        <w:rPr>
          <w:spacing w:val="-11"/>
          <w:w w:val="122"/>
          <w:sz w:val="21"/>
          <w:szCs w:val="21"/>
        </w:rPr>
        <w:t xml:space="preserve"> </w:t>
      </w:r>
      <w:r w:rsidRPr="00DB4895">
        <w:rPr>
          <w:sz w:val="21"/>
          <w:szCs w:val="21"/>
        </w:rPr>
        <w:t>so</w:t>
      </w:r>
      <w:r w:rsidRPr="00DB4895">
        <w:rPr>
          <w:spacing w:val="30"/>
          <w:sz w:val="21"/>
          <w:szCs w:val="21"/>
        </w:rPr>
        <w:t xml:space="preserve"> </w:t>
      </w:r>
      <w:r w:rsidRPr="00DB4895">
        <w:rPr>
          <w:w w:val="127"/>
          <w:sz w:val="21"/>
          <w:szCs w:val="21"/>
        </w:rPr>
        <w:t>that</w:t>
      </w:r>
      <w:r w:rsidRPr="00DB4895">
        <w:rPr>
          <w:spacing w:val="-12"/>
          <w:w w:val="127"/>
          <w:sz w:val="21"/>
          <w:szCs w:val="21"/>
        </w:rPr>
        <w:t xml:space="preserve"> </w:t>
      </w:r>
      <w:r w:rsidRPr="00DB4895">
        <w:rPr>
          <w:sz w:val="21"/>
          <w:szCs w:val="21"/>
        </w:rPr>
        <w:t>it</w:t>
      </w:r>
      <w:r w:rsidRPr="00DB4895">
        <w:rPr>
          <w:spacing w:val="26"/>
          <w:sz w:val="21"/>
          <w:szCs w:val="21"/>
        </w:rPr>
        <w:t xml:space="preserve"> </w:t>
      </w:r>
      <w:r w:rsidRPr="00DB4895">
        <w:rPr>
          <w:sz w:val="21"/>
          <w:szCs w:val="21"/>
        </w:rPr>
        <w:t>is</w:t>
      </w:r>
      <w:r w:rsidRPr="00DB4895">
        <w:rPr>
          <w:spacing w:val="23"/>
          <w:sz w:val="21"/>
          <w:szCs w:val="21"/>
        </w:rPr>
        <w:t xml:space="preserve"> </w:t>
      </w:r>
      <w:r w:rsidRPr="00DB4895">
        <w:rPr>
          <w:w w:val="121"/>
          <w:sz w:val="21"/>
          <w:szCs w:val="21"/>
        </w:rPr>
        <w:t>consistent</w:t>
      </w:r>
      <w:r w:rsidRPr="00DB4895">
        <w:rPr>
          <w:spacing w:val="-17"/>
          <w:w w:val="121"/>
          <w:sz w:val="21"/>
          <w:szCs w:val="21"/>
        </w:rPr>
        <w:t xml:space="preserve"> </w:t>
      </w:r>
      <w:r w:rsidRPr="00DB4895">
        <w:rPr>
          <w:w w:val="121"/>
          <w:sz w:val="21"/>
          <w:szCs w:val="21"/>
        </w:rPr>
        <w:t>with</w:t>
      </w:r>
      <w:r w:rsidRPr="00DB4895">
        <w:rPr>
          <w:spacing w:val="-5"/>
          <w:w w:val="121"/>
          <w:sz w:val="21"/>
          <w:szCs w:val="21"/>
        </w:rPr>
        <w:t xml:space="preserve"> </w:t>
      </w:r>
      <w:r w:rsidRPr="00DB4895">
        <w:rPr>
          <w:w w:val="124"/>
          <w:sz w:val="21"/>
          <w:szCs w:val="21"/>
        </w:rPr>
        <w:t xml:space="preserve">the </w:t>
      </w:r>
      <w:r w:rsidRPr="00DB4895">
        <w:rPr>
          <w:w w:val="125"/>
          <w:sz w:val="21"/>
          <w:szCs w:val="21"/>
        </w:rPr>
        <w:t>rest</w:t>
      </w:r>
      <w:r w:rsidRPr="00DB4895">
        <w:rPr>
          <w:spacing w:val="-11"/>
          <w:w w:val="125"/>
          <w:sz w:val="21"/>
          <w:szCs w:val="21"/>
        </w:rPr>
        <w:t xml:space="preserve"> </w:t>
      </w:r>
      <w:r w:rsidRPr="00DB4895">
        <w:rPr>
          <w:sz w:val="21"/>
          <w:szCs w:val="21"/>
        </w:rPr>
        <w:t>of</w:t>
      </w:r>
      <w:r w:rsidRPr="00DB4895">
        <w:rPr>
          <w:spacing w:val="25"/>
          <w:sz w:val="21"/>
          <w:szCs w:val="21"/>
        </w:rPr>
        <w:t xml:space="preserve"> </w:t>
      </w:r>
      <w:r w:rsidRPr="00DB4895">
        <w:rPr>
          <w:sz w:val="21"/>
          <w:szCs w:val="21"/>
        </w:rPr>
        <w:t xml:space="preserve">the </w:t>
      </w:r>
      <w:r w:rsidRPr="00DB4895">
        <w:rPr>
          <w:spacing w:val="11"/>
          <w:sz w:val="21"/>
          <w:szCs w:val="21"/>
        </w:rPr>
        <w:t xml:space="preserve"> </w:t>
      </w:r>
      <w:r w:rsidRPr="00DB4895">
        <w:rPr>
          <w:w w:val="122"/>
          <w:sz w:val="21"/>
          <w:szCs w:val="21"/>
        </w:rPr>
        <w:t>cartridges</w:t>
      </w:r>
      <w:r w:rsidRPr="00DB4895">
        <w:rPr>
          <w:spacing w:val="-11"/>
          <w:w w:val="122"/>
          <w:sz w:val="21"/>
          <w:szCs w:val="21"/>
        </w:rPr>
        <w:t xml:space="preserve"> </w:t>
      </w:r>
      <w:r w:rsidRPr="00DB4895">
        <w:rPr>
          <w:sz w:val="21"/>
          <w:szCs w:val="21"/>
        </w:rPr>
        <w:t>on</w:t>
      </w:r>
      <w:r w:rsidRPr="00DB4895">
        <w:rPr>
          <w:spacing w:val="48"/>
          <w:sz w:val="21"/>
          <w:szCs w:val="21"/>
        </w:rPr>
        <w:t xml:space="preserve"> </w:t>
      </w:r>
      <w:r w:rsidRPr="00DB4895">
        <w:rPr>
          <w:w w:val="120"/>
          <w:sz w:val="21"/>
          <w:szCs w:val="21"/>
        </w:rPr>
        <w:t>each</w:t>
      </w:r>
      <w:r w:rsidRPr="00DB4895">
        <w:rPr>
          <w:spacing w:val="-6"/>
          <w:w w:val="120"/>
          <w:sz w:val="21"/>
          <w:szCs w:val="21"/>
        </w:rPr>
        <w:t xml:space="preserve"> </w:t>
      </w:r>
      <w:r w:rsidRPr="00DB4895">
        <w:rPr>
          <w:w w:val="120"/>
          <w:sz w:val="21"/>
          <w:szCs w:val="21"/>
        </w:rPr>
        <w:t>node.</w:t>
      </w:r>
      <w:r w:rsidRPr="00DB4895">
        <w:rPr>
          <w:spacing w:val="-13"/>
          <w:w w:val="120"/>
          <w:sz w:val="21"/>
          <w:szCs w:val="21"/>
        </w:rPr>
        <w:t xml:space="preserve"> </w:t>
      </w:r>
      <w:r w:rsidRPr="00DB4895">
        <w:rPr>
          <w:sz w:val="21"/>
          <w:szCs w:val="21"/>
        </w:rPr>
        <w:t>This</w:t>
      </w:r>
      <w:r w:rsidRPr="00DB4895">
        <w:rPr>
          <w:spacing w:val="49"/>
          <w:sz w:val="21"/>
          <w:szCs w:val="21"/>
        </w:rPr>
        <w:t xml:space="preserve"> </w:t>
      </w:r>
      <w:r w:rsidRPr="00DB4895">
        <w:rPr>
          <w:sz w:val="21"/>
          <w:szCs w:val="21"/>
        </w:rPr>
        <w:t>file</w:t>
      </w:r>
      <w:r w:rsidRPr="00DB4895">
        <w:rPr>
          <w:spacing w:val="44"/>
          <w:sz w:val="21"/>
          <w:szCs w:val="21"/>
        </w:rPr>
        <w:t xml:space="preserve"> </w:t>
      </w:r>
      <w:r w:rsidRPr="00DB4895">
        <w:rPr>
          <w:w w:val="116"/>
          <w:sz w:val="21"/>
          <w:szCs w:val="21"/>
        </w:rPr>
        <w:t>context</w:t>
      </w:r>
      <w:r w:rsidRPr="00DB4895">
        <w:rPr>
          <w:spacing w:val="18"/>
          <w:w w:val="116"/>
          <w:sz w:val="21"/>
          <w:szCs w:val="21"/>
        </w:rPr>
        <w:t xml:space="preserve"> </w:t>
      </w:r>
      <w:r w:rsidRPr="00DB4895">
        <w:rPr>
          <w:w w:val="116"/>
          <w:sz w:val="21"/>
          <w:szCs w:val="21"/>
        </w:rPr>
        <w:t>is:</w:t>
      </w:r>
    </w:p>
    <w:p w:rsidR="00DB4895" w:rsidRDefault="00DB4895" w:rsidP="00DB4895">
      <w:pPr>
        <w:ind w:left="105" w:right="30"/>
        <w:jc w:val="both"/>
        <w:rPr>
          <w:w w:val="116"/>
          <w:sz w:val="21"/>
          <w:szCs w:val="21"/>
        </w:rPr>
      </w:pPr>
    </w:p>
    <w:p w:rsidR="00DB4895" w:rsidRPr="00DB4895" w:rsidRDefault="00DB4895" w:rsidP="00DB4895">
      <w:pPr>
        <w:ind w:left="105" w:right="30"/>
        <w:jc w:val="both"/>
        <w:rPr>
          <w:b/>
          <w:sz w:val="21"/>
          <w:szCs w:val="21"/>
        </w:rPr>
      </w:pPr>
      <w:r w:rsidRPr="00DB4895">
        <w:rPr>
          <w:b/>
          <w:sz w:val="21"/>
          <w:szCs w:val="21"/>
        </w:rPr>
        <w:t>system_u:object_r:bin_t:s0</w:t>
      </w:r>
    </w:p>
    <w:p w:rsidR="00DB4895" w:rsidRDefault="00DB4895" w:rsidP="00DB4895">
      <w:pPr>
        <w:ind w:left="105" w:right="30"/>
        <w:jc w:val="both"/>
        <w:rPr>
          <w:sz w:val="21"/>
          <w:szCs w:val="21"/>
        </w:rPr>
      </w:pPr>
    </w:p>
    <w:p w:rsidR="003B18A3" w:rsidRDefault="000011C4" w:rsidP="00DB4895">
      <w:pPr>
        <w:ind w:left="105" w:right="30"/>
        <w:jc w:val="both"/>
        <w:rPr>
          <w:w w:val="120"/>
          <w:sz w:val="21"/>
          <w:szCs w:val="21"/>
        </w:rPr>
      </w:pPr>
      <w:r w:rsidRPr="00DB4895">
        <w:rPr>
          <w:spacing w:val="-6"/>
          <w:sz w:val="21"/>
          <w:szCs w:val="21"/>
        </w:rPr>
        <w:t>T</w:t>
      </w:r>
      <w:r w:rsidRPr="00DB4895">
        <w:rPr>
          <w:sz w:val="21"/>
          <w:szCs w:val="21"/>
        </w:rPr>
        <w:t>o</w:t>
      </w:r>
      <w:r w:rsidRPr="00DB4895">
        <w:rPr>
          <w:spacing w:val="18"/>
          <w:sz w:val="21"/>
          <w:szCs w:val="21"/>
        </w:rPr>
        <w:t xml:space="preserve"> </w:t>
      </w:r>
      <w:r w:rsidRPr="00DB4895">
        <w:rPr>
          <w:sz w:val="21"/>
          <w:szCs w:val="21"/>
        </w:rPr>
        <w:t>set</w:t>
      </w:r>
      <w:r w:rsidRPr="00DB4895">
        <w:rPr>
          <w:spacing w:val="49"/>
          <w:sz w:val="21"/>
          <w:szCs w:val="21"/>
        </w:rPr>
        <w:t xml:space="preserve"> </w:t>
      </w:r>
      <w:r w:rsidRPr="00DB4895">
        <w:rPr>
          <w:w w:val="123"/>
          <w:sz w:val="21"/>
          <w:szCs w:val="21"/>
        </w:rPr>
        <w:t>this</w:t>
      </w:r>
      <w:r w:rsidRPr="00DB4895">
        <w:rPr>
          <w:spacing w:val="-16"/>
          <w:w w:val="123"/>
          <w:sz w:val="21"/>
          <w:szCs w:val="21"/>
        </w:rPr>
        <w:t xml:space="preserve"> </w:t>
      </w:r>
      <w:r w:rsidRPr="00DB4895">
        <w:rPr>
          <w:w w:val="123"/>
          <w:sz w:val="21"/>
          <w:szCs w:val="21"/>
        </w:rPr>
        <w:t>context</w:t>
      </w:r>
      <w:r w:rsidRPr="00DB4895">
        <w:rPr>
          <w:spacing w:val="-29"/>
          <w:w w:val="123"/>
          <w:sz w:val="21"/>
          <w:szCs w:val="21"/>
        </w:rPr>
        <w:t xml:space="preserve"> </w:t>
      </w:r>
      <w:r w:rsidRPr="00DB4895">
        <w:rPr>
          <w:w w:val="123"/>
          <w:sz w:val="21"/>
          <w:szCs w:val="21"/>
        </w:rPr>
        <w:t>run</w:t>
      </w:r>
      <w:r w:rsidRPr="00DB4895">
        <w:rPr>
          <w:spacing w:val="12"/>
          <w:w w:val="123"/>
          <w:sz w:val="21"/>
          <w:szCs w:val="21"/>
        </w:rPr>
        <w:t xml:space="preserve"> </w:t>
      </w:r>
      <w:proofErr w:type="gramStart"/>
      <w:r w:rsidRPr="00DB4895">
        <w:rPr>
          <w:sz w:val="21"/>
          <w:szCs w:val="21"/>
        </w:rPr>
        <w:t xml:space="preserve">the </w:t>
      </w:r>
      <w:r w:rsidRPr="00DB4895">
        <w:rPr>
          <w:spacing w:val="11"/>
          <w:sz w:val="21"/>
          <w:szCs w:val="21"/>
        </w:rPr>
        <w:t xml:space="preserve"> </w:t>
      </w:r>
      <w:r w:rsidRPr="00DB4895">
        <w:rPr>
          <w:w w:val="116"/>
          <w:sz w:val="21"/>
          <w:szCs w:val="21"/>
        </w:rPr>
        <w:t>following</w:t>
      </w:r>
      <w:proofErr w:type="gramEnd"/>
      <w:r w:rsidRPr="00DB4895">
        <w:rPr>
          <w:spacing w:val="-7"/>
          <w:w w:val="116"/>
          <w:sz w:val="21"/>
          <w:szCs w:val="21"/>
        </w:rPr>
        <w:t xml:space="preserve"> </w:t>
      </w:r>
      <w:r w:rsidRPr="00DB4895">
        <w:rPr>
          <w:w w:val="120"/>
          <w:sz w:val="21"/>
          <w:szCs w:val="21"/>
        </w:rPr>
        <w:t>command:</w:t>
      </w:r>
    </w:p>
    <w:p w:rsidR="00DB4895" w:rsidRDefault="00DB4895" w:rsidP="00DB4895">
      <w:pPr>
        <w:ind w:left="105" w:right="30"/>
        <w:jc w:val="both"/>
        <w:rPr>
          <w:w w:val="120"/>
          <w:sz w:val="21"/>
          <w:szCs w:val="21"/>
        </w:rPr>
      </w:pPr>
    </w:p>
    <w:p w:rsidR="00DB4895" w:rsidRPr="00DB4895" w:rsidRDefault="00DB4895" w:rsidP="00DB4895">
      <w:pPr>
        <w:ind w:left="105" w:right="30"/>
        <w:jc w:val="both"/>
        <w:rPr>
          <w:b/>
          <w:sz w:val="21"/>
          <w:szCs w:val="21"/>
        </w:rPr>
      </w:pPr>
      <w:proofErr w:type="spellStart"/>
      <w:proofErr w:type="gramStart"/>
      <w:r w:rsidRPr="00DB4895">
        <w:rPr>
          <w:b/>
          <w:sz w:val="21"/>
          <w:szCs w:val="21"/>
        </w:rPr>
        <w:t>chcon</w:t>
      </w:r>
      <w:proofErr w:type="spellEnd"/>
      <w:proofErr w:type="gramEnd"/>
      <w:r w:rsidRPr="00DB4895">
        <w:rPr>
          <w:b/>
          <w:sz w:val="21"/>
          <w:szCs w:val="21"/>
        </w:rPr>
        <w:t xml:space="preserve"> -R -u </w:t>
      </w:r>
      <w:proofErr w:type="spellStart"/>
      <w:r w:rsidRPr="00DB4895">
        <w:rPr>
          <w:b/>
          <w:sz w:val="21"/>
          <w:szCs w:val="21"/>
        </w:rPr>
        <w:t>system_u</w:t>
      </w:r>
      <w:proofErr w:type="spellEnd"/>
      <w:r w:rsidRPr="00DB4895">
        <w:rPr>
          <w:b/>
          <w:sz w:val="21"/>
          <w:szCs w:val="21"/>
        </w:rPr>
        <w:t xml:space="preserve"> /</w:t>
      </w:r>
      <w:proofErr w:type="spellStart"/>
      <w:r w:rsidRPr="00DB4895">
        <w:rPr>
          <w:b/>
          <w:sz w:val="21"/>
          <w:szCs w:val="21"/>
        </w:rPr>
        <w:t>usr</w:t>
      </w:r>
      <w:proofErr w:type="spellEnd"/>
      <w:r w:rsidRPr="00DB4895">
        <w:rPr>
          <w:b/>
          <w:sz w:val="21"/>
          <w:szCs w:val="21"/>
        </w:rPr>
        <w:t>/</w:t>
      </w:r>
      <w:proofErr w:type="spellStart"/>
      <w:r w:rsidRPr="00DB4895">
        <w:rPr>
          <w:b/>
          <w:sz w:val="21"/>
          <w:szCs w:val="21"/>
        </w:rPr>
        <w:t>libexec</w:t>
      </w:r>
      <w:proofErr w:type="spellEnd"/>
      <w:r w:rsidRPr="00DB4895">
        <w:rPr>
          <w:b/>
          <w:sz w:val="21"/>
          <w:szCs w:val="21"/>
        </w:rPr>
        <w:t>/</w:t>
      </w:r>
      <w:proofErr w:type="spellStart"/>
      <w:r w:rsidRPr="00DB4895">
        <w:rPr>
          <w:b/>
          <w:sz w:val="21"/>
          <w:szCs w:val="21"/>
        </w:rPr>
        <w:t>openshift</w:t>
      </w:r>
      <w:proofErr w:type="spellEnd"/>
      <w:r w:rsidRPr="00DB4895">
        <w:rPr>
          <w:b/>
          <w:sz w:val="21"/>
          <w:szCs w:val="21"/>
        </w:rPr>
        <w:t>/cartridges/ose2-oracle-frb-cart-frb-was*/</w:t>
      </w:r>
    </w:p>
    <w:p w:rsidR="003B18A3" w:rsidRDefault="003B18A3">
      <w:pPr>
        <w:spacing w:line="200" w:lineRule="exact"/>
      </w:pPr>
    </w:p>
    <w:p w:rsidR="003B18A3" w:rsidRDefault="000011C4">
      <w:pPr>
        <w:ind w:left="105" w:right="3260"/>
        <w:jc w:val="both"/>
        <w:rPr>
          <w:sz w:val="36"/>
          <w:szCs w:val="36"/>
        </w:rPr>
      </w:pPr>
      <w:r>
        <w:rPr>
          <w:b/>
          <w:color w:val="333333"/>
          <w:sz w:val="36"/>
          <w:szCs w:val="36"/>
        </w:rPr>
        <w:t>3.2.</w:t>
      </w:r>
      <w:r>
        <w:rPr>
          <w:b/>
          <w:color w:val="333333"/>
          <w:spacing w:val="73"/>
          <w:sz w:val="36"/>
          <w:szCs w:val="36"/>
        </w:rPr>
        <w:t xml:space="preserve"> </w:t>
      </w:r>
      <w:r>
        <w:rPr>
          <w:b/>
          <w:color w:val="333333"/>
          <w:w w:val="116"/>
          <w:sz w:val="36"/>
          <w:szCs w:val="36"/>
        </w:rPr>
        <w:t>Cartridge</w:t>
      </w:r>
      <w:r>
        <w:rPr>
          <w:b/>
          <w:color w:val="333333"/>
          <w:spacing w:val="-29"/>
          <w:w w:val="116"/>
          <w:sz w:val="36"/>
          <w:szCs w:val="36"/>
        </w:rPr>
        <w:t xml:space="preserve"> </w:t>
      </w:r>
      <w:r>
        <w:rPr>
          <w:b/>
          <w:color w:val="333333"/>
          <w:w w:val="116"/>
          <w:sz w:val="36"/>
          <w:szCs w:val="36"/>
        </w:rPr>
        <w:t>Environment</w:t>
      </w:r>
      <w:r>
        <w:rPr>
          <w:b/>
          <w:color w:val="333333"/>
          <w:spacing w:val="26"/>
          <w:w w:val="116"/>
          <w:sz w:val="36"/>
          <w:szCs w:val="36"/>
        </w:rPr>
        <w:t xml:space="preserve"> </w:t>
      </w:r>
      <w:r>
        <w:rPr>
          <w:b/>
          <w:color w:val="333333"/>
          <w:spacing w:val="-22"/>
          <w:w w:val="96"/>
          <w:sz w:val="36"/>
          <w:szCs w:val="36"/>
        </w:rPr>
        <w:t>V</w:t>
      </w:r>
      <w:r>
        <w:rPr>
          <w:b/>
          <w:color w:val="333333"/>
          <w:w w:val="122"/>
          <w:sz w:val="36"/>
          <w:szCs w:val="36"/>
        </w:rPr>
        <w:t>ariables</w:t>
      </w:r>
    </w:p>
    <w:p w:rsidR="003B18A3" w:rsidRDefault="003B18A3">
      <w:pPr>
        <w:spacing w:before="2" w:line="240" w:lineRule="exact"/>
        <w:rPr>
          <w:sz w:val="24"/>
          <w:szCs w:val="24"/>
        </w:rPr>
      </w:pPr>
    </w:p>
    <w:p w:rsidR="003B18A3" w:rsidRDefault="000011C4" w:rsidP="00D72F1B">
      <w:pPr>
        <w:spacing w:line="300" w:lineRule="exact"/>
        <w:ind w:left="105" w:right="68"/>
        <w:rPr>
          <w:color w:val="333333"/>
          <w:w w:val="121"/>
          <w:sz w:val="21"/>
          <w:szCs w:val="21"/>
        </w:rPr>
      </w:pPr>
      <w:proofErr w:type="gramStart"/>
      <w:r>
        <w:rPr>
          <w:color w:val="333333"/>
          <w:spacing w:val="-15"/>
          <w:sz w:val="21"/>
          <w:szCs w:val="21"/>
        </w:rPr>
        <w:t>Y</w:t>
      </w:r>
      <w:r>
        <w:rPr>
          <w:color w:val="333333"/>
          <w:sz w:val="21"/>
          <w:szCs w:val="21"/>
        </w:rPr>
        <w:t xml:space="preserve">ou </w:t>
      </w:r>
      <w:r>
        <w:rPr>
          <w:color w:val="333333"/>
          <w:spacing w:val="14"/>
          <w:sz w:val="21"/>
          <w:szCs w:val="21"/>
        </w:rPr>
        <w:t xml:space="preserve"> </w:t>
      </w:r>
      <w:r>
        <w:rPr>
          <w:color w:val="333333"/>
          <w:w w:val="122"/>
          <w:sz w:val="21"/>
          <w:szCs w:val="21"/>
        </w:rPr>
        <w:t>now</w:t>
      </w:r>
      <w:proofErr w:type="gramEnd"/>
      <w:r>
        <w:rPr>
          <w:color w:val="333333"/>
          <w:spacing w:val="28"/>
          <w:w w:val="122"/>
          <w:sz w:val="21"/>
          <w:szCs w:val="21"/>
        </w:rPr>
        <w:t xml:space="preserve"> </w:t>
      </w:r>
      <w:r>
        <w:rPr>
          <w:color w:val="333333"/>
          <w:w w:val="122"/>
          <w:sz w:val="21"/>
          <w:szCs w:val="21"/>
        </w:rPr>
        <w:t>need</w:t>
      </w:r>
      <w:r>
        <w:rPr>
          <w:color w:val="333333"/>
          <w:spacing w:val="36"/>
          <w:w w:val="12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to </w:t>
      </w:r>
      <w:r>
        <w:rPr>
          <w:color w:val="333333"/>
          <w:spacing w:val="2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set </w:t>
      </w:r>
      <w:r>
        <w:rPr>
          <w:color w:val="333333"/>
          <w:spacing w:val="38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the   </w:t>
      </w:r>
      <w:r>
        <w:rPr>
          <w:color w:val="333333"/>
          <w:w w:val="122"/>
          <w:sz w:val="21"/>
          <w:szCs w:val="21"/>
        </w:rPr>
        <w:t>environment</w:t>
      </w:r>
      <w:r>
        <w:rPr>
          <w:color w:val="333333"/>
          <w:spacing w:val="42"/>
          <w:w w:val="122"/>
          <w:sz w:val="21"/>
          <w:szCs w:val="21"/>
        </w:rPr>
        <w:t xml:space="preserve"> </w:t>
      </w:r>
      <w:r>
        <w:rPr>
          <w:color w:val="333333"/>
          <w:w w:val="122"/>
          <w:sz w:val="21"/>
          <w:szCs w:val="21"/>
        </w:rPr>
        <w:t>variables</w:t>
      </w:r>
      <w:r>
        <w:rPr>
          <w:color w:val="333333"/>
          <w:spacing w:val="31"/>
          <w:w w:val="12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on </w:t>
      </w:r>
      <w:r>
        <w:rPr>
          <w:color w:val="333333"/>
          <w:spacing w:val="37"/>
          <w:sz w:val="21"/>
          <w:szCs w:val="21"/>
        </w:rPr>
        <w:t xml:space="preserve"> </w:t>
      </w:r>
      <w:r>
        <w:rPr>
          <w:color w:val="333333"/>
          <w:w w:val="120"/>
          <w:sz w:val="21"/>
          <w:szCs w:val="21"/>
        </w:rPr>
        <w:t>each</w:t>
      </w:r>
      <w:r>
        <w:rPr>
          <w:color w:val="333333"/>
          <w:spacing w:val="36"/>
          <w:w w:val="120"/>
          <w:sz w:val="21"/>
          <w:szCs w:val="21"/>
        </w:rPr>
        <w:t xml:space="preserve"> </w:t>
      </w:r>
      <w:r>
        <w:rPr>
          <w:color w:val="333333"/>
          <w:w w:val="120"/>
          <w:sz w:val="21"/>
          <w:szCs w:val="21"/>
        </w:rPr>
        <w:t>Node.</w:t>
      </w:r>
      <w:r>
        <w:rPr>
          <w:color w:val="333333"/>
          <w:spacing w:val="-2"/>
          <w:w w:val="120"/>
          <w:sz w:val="21"/>
          <w:szCs w:val="21"/>
        </w:rPr>
        <w:t xml:space="preserve"> </w:t>
      </w:r>
      <w:r>
        <w:rPr>
          <w:color w:val="333333"/>
          <w:w w:val="120"/>
          <w:sz w:val="21"/>
          <w:szCs w:val="21"/>
        </w:rPr>
        <w:t>Please</w:t>
      </w:r>
      <w:r>
        <w:rPr>
          <w:color w:val="333333"/>
          <w:spacing w:val="17"/>
          <w:w w:val="120"/>
          <w:sz w:val="21"/>
          <w:szCs w:val="21"/>
        </w:rPr>
        <w:t xml:space="preserve"> </w:t>
      </w:r>
      <w:r>
        <w:rPr>
          <w:color w:val="333333"/>
          <w:w w:val="120"/>
          <w:sz w:val="21"/>
          <w:szCs w:val="21"/>
        </w:rPr>
        <w:t>note</w:t>
      </w:r>
      <w:r>
        <w:rPr>
          <w:color w:val="333333"/>
          <w:spacing w:val="40"/>
          <w:w w:val="120"/>
          <w:sz w:val="21"/>
          <w:szCs w:val="21"/>
        </w:rPr>
        <w:t xml:space="preserve"> </w:t>
      </w:r>
      <w:r>
        <w:rPr>
          <w:color w:val="333333"/>
          <w:w w:val="120"/>
          <w:sz w:val="21"/>
          <w:szCs w:val="21"/>
        </w:rPr>
        <w:t>that</w:t>
      </w:r>
      <w:r>
        <w:rPr>
          <w:color w:val="333333"/>
          <w:spacing w:val="55"/>
          <w:w w:val="120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the   </w:t>
      </w:r>
      <w:r>
        <w:rPr>
          <w:color w:val="333333"/>
          <w:w w:val="119"/>
          <w:sz w:val="21"/>
          <w:szCs w:val="21"/>
        </w:rPr>
        <w:t>script</w:t>
      </w:r>
      <w:r>
        <w:rPr>
          <w:color w:val="333333"/>
          <w:spacing w:val="42"/>
          <w:w w:val="119"/>
          <w:sz w:val="21"/>
          <w:szCs w:val="21"/>
        </w:rPr>
        <w:t xml:space="preserve"> </w:t>
      </w:r>
      <w:r>
        <w:rPr>
          <w:color w:val="333333"/>
          <w:w w:val="119"/>
          <w:sz w:val="21"/>
          <w:szCs w:val="21"/>
        </w:rPr>
        <w:t>does expect</w:t>
      </w:r>
      <w:r>
        <w:rPr>
          <w:color w:val="333333"/>
          <w:spacing w:val="43"/>
          <w:w w:val="119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the  </w:t>
      </w:r>
      <w:r>
        <w:rPr>
          <w:color w:val="333333"/>
          <w:spacing w:val="9"/>
          <w:sz w:val="21"/>
          <w:szCs w:val="21"/>
        </w:rPr>
        <w:t xml:space="preserve"> </w:t>
      </w:r>
      <w:r>
        <w:rPr>
          <w:color w:val="333333"/>
          <w:w w:val="121"/>
          <w:sz w:val="21"/>
          <w:szCs w:val="21"/>
        </w:rPr>
        <w:t>password</w:t>
      </w:r>
      <w:r>
        <w:rPr>
          <w:color w:val="333333"/>
          <w:spacing w:val="41"/>
          <w:w w:val="121"/>
          <w:sz w:val="21"/>
          <w:szCs w:val="21"/>
        </w:rPr>
        <w:t xml:space="preserve"> </w:t>
      </w:r>
      <w:r>
        <w:rPr>
          <w:color w:val="333333"/>
          <w:w w:val="121"/>
          <w:sz w:val="21"/>
          <w:szCs w:val="21"/>
        </w:rPr>
        <w:t>variable</w:t>
      </w:r>
      <w:r>
        <w:rPr>
          <w:color w:val="333333"/>
          <w:spacing w:val="48"/>
          <w:w w:val="121"/>
          <w:sz w:val="21"/>
          <w:szCs w:val="21"/>
        </w:rPr>
        <w:t xml:space="preserve"> </w:t>
      </w:r>
      <w:r>
        <w:rPr>
          <w:color w:val="333333"/>
          <w:w w:val="121"/>
          <w:sz w:val="21"/>
          <w:szCs w:val="21"/>
        </w:rPr>
        <w:t>value</w:t>
      </w:r>
      <w:r>
        <w:rPr>
          <w:color w:val="333333"/>
          <w:spacing w:val="41"/>
          <w:w w:val="121"/>
          <w:sz w:val="21"/>
          <w:szCs w:val="21"/>
        </w:rPr>
        <w:t xml:space="preserve"> </w:t>
      </w:r>
      <w:proofErr w:type="gramStart"/>
      <w:r>
        <w:rPr>
          <w:color w:val="333333"/>
          <w:sz w:val="21"/>
          <w:szCs w:val="21"/>
        </w:rPr>
        <w:t xml:space="preserve">to </w:t>
      </w:r>
      <w:r>
        <w:rPr>
          <w:color w:val="333333"/>
          <w:spacing w:val="31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be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color w:val="333333"/>
          <w:spacing w:val="42"/>
          <w:sz w:val="21"/>
          <w:szCs w:val="21"/>
        </w:rPr>
        <w:t xml:space="preserve"> </w:t>
      </w:r>
      <w:r>
        <w:rPr>
          <w:color w:val="333333"/>
          <w:w w:val="123"/>
          <w:sz w:val="21"/>
          <w:szCs w:val="21"/>
        </w:rPr>
        <w:t>a</w:t>
      </w:r>
      <w:r>
        <w:rPr>
          <w:color w:val="333333"/>
          <w:spacing w:val="44"/>
          <w:w w:val="123"/>
          <w:sz w:val="21"/>
          <w:szCs w:val="21"/>
        </w:rPr>
        <w:t xml:space="preserve"> </w:t>
      </w:r>
      <w:r>
        <w:rPr>
          <w:color w:val="333333"/>
          <w:w w:val="123"/>
          <w:sz w:val="21"/>
          <w:szCs w:val="21"/>
        </w:rPr>
        <w:t>base64</w:t>
      </w:r>
      <w:r>
        <w:rPr>
          <w:color w:val="333333"/>
          <w:spacing w:val="11"/>
          <w:w w:val="123"/>
          <w:sz w:val="21"/>
          <w:szCs w:val="21"/>
        </w:rPr>
        <w:t xml:space="preserve"> </w:t>
      </w:r>
      <w:r>
        <w:rPr>
          <w:color w:val="333333"/>
          <w:w w:val="123"/>
          <w:sz w:val="21"/>
          <w:szCs w:val="21"/>
        </w:rPr>
        <w:t>hash</w:t>
      </w:r>
      <w:r>
        <w:rPr>
          <w:color w:val="333333"/>
          <w:spacing w:val="44"/>
          <w:w w:val="123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of </w:t>
      </w:r>
      <w:r>
        <w:rPr>
          <w:color w:val="333333"/>
          <w:spacing w:val="23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the  </w:t>
      </w:r>
      <w:r>
        <w:rPr>
          <w:color w:val="333333"/>
          <w:spacing w:val="9"/>
          <w:sz w:val="21"/>
          <w:szCs w:val="21"/>
        </w:rPr>
        <w:t xml:space="preserve"> </w:t>
      </w:r>
      <w:r>
        <w:rPr>
          <w:color w:val="333333"/>
          <w:w w:val="121"/>
          <w:sz w:val="21"/>
          <w:szCs w:val="21"/>
        </w:rPr>
        <w:t>plaintext</w:t>
      </w:r>
      <w:r>
        <w:rPr>
          <w:color w:val="333333"/>
          <w:spacing w:val="49"/>
          <w:w w:val="121"/>
          <w:sz w:val="21"/>
          <w:szCs w:val="21"/>
        </w:rPr>
        <w:t xml:space="preserve"> </w:t>
      </w:r>
      <w:r>
        <w:rPr>
          <w:color w:val="333333"/>
          <w:w w:val="121"/>
          <w:sz w:val="21"/>
          <w:szCs w:val="21"/>
        </w:rPr>
        <w:t>password.</w:t>
      </w:r>
      <w:r>
        <w:rPr>
          <w:color w:val="333333"/>
          <w:spacing w:val="33"/>
          <w:w w:val="121"/>
          <w:sz w:val="21"/>
          <w:szCs w:val="21"/>
        </w:rPr>
        <w:t xml:space="preserve"> </w:t>
      </w:r>
      <w:r>
        <w:rPr>
          <w:color w:val="333333"/>
          <w:w w:val="121"/>
          <w:sz w:val="21"/>
          <w:szCs w:val="21"/>
        </w:rPr>
        <w:t>Modify</w:t>
      </w:r>
      <w:r>
        <w:rPr>
          <w:color w:val="333333"/>
          <w:spacing w:val="-15"/>
          <w:w w:val="121"/>
          <w:sz w:val="21"/>
          <w:szCs w:val="21"/>
        </w:rPr>
        <w:t xml:space="preserve"> </w:t>
      </w:r>
      <w:r>
        <w:rPr>
          <w:color w:val="333333"/>
          <w:w w:val="121"/>
          <w:sz w:val="21"/>
          <w:szCs w:val="21"/>
        </w:rPr>
        <w:t>as needed:</w:t>
      </w:r>
    </w:p>
    <w:p w:rsidR="00D72F1B" w:rsidRDefault="00D72F1B" w:rsidP="00D72F1B">
      <w:pPr>
        <w:spacing w:line="300" w:lineRule="exact"/>
        <w:ind w:left="105" w:right="68"/>
        <w:rPr>
          <w:sz w:val="21"/>
          <w:szCs w:val="21"/>
        </w:rPr>
      </w:pPr>
    </w:p>
    <w:p w:rsidR="00D72F1B" w:rsidRPr="00D72F1B" w:rsidRDefault="00D72F1B" w:rsidP="00D72F1B">
      <w:pPr>
        <w:spacing w:line="300" w:lineRule="exact"/>
        <w:ind w:left="105" w:right="68"/>
        <w:rPr>
          <w:b/>
          <w:sz w:val="21"/>
          <w:szCs w:val="21"/>
        </w:rPr>
      </w:pPr>
      <w:proofErr w:type="gramStart"/>
      <w:r w:rsidRPr="00D72F1B">
        <w:rPr>
          <w:b/>
          <w:sz w:val="21"/>
          <w:szCs w:val="21"/>
        </w:rPr>
        <w:t>echo</w:t>
      </w:r>
      <w:proofErr w:type="gramEnd"/>
      <w:r w:rsidRPr="00D72F1B">
        <w:rPr>
          <w:b/>
          <w:sz w:val="21"/>
          <w:szCs w:val="21"/>
        </w:rPr>
        <w:t xml:space="preserve"> "oraclescripthost.example.com" &gt; /</w:t>
      </w:r>
      <w:proofErr w:type="spellStart"/>
      <w:r w:rsidRPr="00D72F1B">
        <w:rPr>
          <w:b/>
          <w:sz w:val="21"/>
          <w:szCs w:val="21"/>
        </w:rPr>
        <w:t>etc</w:t>
      </w:r>
      <w:proofErr w:type="spellEnd"/>
      <w:r w:rsidRPr="00D72F1B">
        <w:rPr>
          <w:b/>
          <w:sz w:val="21"/>
          <w:szCs w:val="21"/>
        </w:rPr>
        <w:t>/</w:t>
      </w:r>
      <w:proofErr w:type="spellStart"/>
      <w:r w:rsidRPr="00D72F1B">
        <w:rPr>
          <w:b/>
          <w:sz w:val="21"/>
          <w:szCs w:val="21"/>
        </w:rPr>
        <w:t>openshift</w:t>
      </w:r>
      <w:proofErr w:type="spellEnd"/>
      <w:r w:rsidRPr="00D72F1B">
        <w:rPr>
          <w:b/>
          <w:sz w:val="21"/>
          <w:szCs w:val="21"/>
        </w:rPr>
        <w:t>/</w:t>
      </w:r>
      <w:proofErr w:type="spellStart"/>
      <w:r w:rsidRPr="00D72F1B">
        <w:rPr>
          <w:b/>
          <w:sz w:val="21"/>
          <w:szCs w:val="21"/>
        </w:rPr>
        <w:t>env</w:t>
      </w:r>
      <w:proofErr w:type="spellEnd"/>
      <w:r w:rsidRPr="00D72F1B">
        <w:rPr>
          <w:b/>
          <w:sz w:val="21"/>
          <w:szCs w:val="21"/>
        </w:rPr>
        <w:t>/OPENSHIFT_ORACLE_DB_SCRIPT_HOST</w:t>
      </w:r>
    </w:p>
    <w:p w:rsidR="00D72F1B" w:rsidRPr="00D72F1B" w:rsidRDefault="00D72F1B" w:rsidP="00D72F1B">
      <w:pPr>
        <w:spacing w:line="300" w:lineRule="exact"/>
        <w:ind w:left="105" w:right="68"/>
        <w:rPr>
          <w:b/>
          <w:sz w:val="21"/>
          <w:szCs w:val="21"/>
        </w:rPr>
      </w:pPr>
      <w:proofErr w:type="gramStart"/>
      <w:r w:rsidRPr="00D72F1B">
        <w:rPr>
          <w:b/>
          <w:sz w:val="21"/>
          <w:szCs w:val="21"/>
        </w:rPr>
        <w:t>echo</w:t>
      </w:r>
      <w:proofErr w:type="gramEnd"/>
      <w:r w:rsidRPr="00D72F1B">
        <w:rPr>
          <w:b/>
          <w:sz w:val="21"/>
          <w:szCs w:val="21"/>
        </w:rPr>
        <w:t xml:space="preserve"> "</w:t>
      </w:r>
      <w:proofErr w:type="spellStart"/>
      <w:r w:rsidRPr="00D72F1B">
        <w:rPr>
          <w:b/>
          <w:sz w:val="21"/>
          <w:szCs w:val="21"/>
        </w:rPr>
        <w:t>serviceaccountuser</w:t>
      </w:r>
      <w:proofErr w:type="spellEnd"/>
      <w:r w:rsidRPr="00D72F1B">
        <w:rPr>
          <w:b/>
          <w:sz w:val="21"/>
          <w:szCs w:val="21"/>
        </w:rPr>
        <w:t>" &gt; /etc/openshift/env/OPENSHIFT_ORACLE_DB_SCRIPT_HOST_SERVICE_ACCOUNT</w:t>
      </w:r>
    </w:p>
    <w:p w:rsidR="00D72F1B" w:rsidRPr="00D72F1B" w:rsidRDefault="00D72F1B" w:rsidP="00D72F1B">
      <w:pPr>
        <w:spacing w:line="300" w:lineRule="exact"/>
        <w:ind w:left="105" w:right="68"/>
        <w:rPr>
          <w:b/>
          <w:sz w:val="21"/>
          <w:szCs w:val="21"/>
        </w:rPr>
      </w:pPr>
      <w:proofErr w:type="gramStart"/>
      <w:r w:rsidRPr="00D72F1B">
        <w:rPr>
          <w:b/>
          <w:sz w:val="21"/>
          <w:szCs w:val="21"/>
        </w:rPr>
        <w:t>echo</w:t>
      </w:r>
      <w:proofErr w:type="gramEnd"/>
      <w:r w:rsidRPr="00D72F1B">
        <w:rPr>
          <w:b/>
          <w:sz w:val="21"/>
          <w:szCs w:val="21"/>
        </w:rPr>
        <w:t xml:space="preserve"> "oracle" &gt; /</w:t>
      </w:r>
      <w:proofErr w:type="spellStart"/>
      <w:r w:rsidRPr="00D72F1B">
        <w:rPr>
          <w:b/>
          <w:sz w:val="21"/>
          <w:szCs w:val="21"/>
        </w:rPr>
        <w:t>etc</w:t>
      </w:r>
      <w:proofErr w:type="spellEnd"/>
      <w:r w:rsidRPr="00D72F1B">
        <w:rPr>
          <w:b/>
          <w:sz w:val="21"/>
          <w:szCs w:val="21"/>
        </w:rPr>
        <w:t>/</w:t>
      </w:r>
      <w:proofErr w:type="spellStart"/>
      <w:r w:rsidRPr="00D72F1B">
        <w:rPr>
          <w:b/>
          <w:sz w:val="21"/>
          <w:szCs w:val="21"/>
        </w:rPr>
        <w:t>openshift</w:t>
      </w:r>
      <w:proofErr w:type="spellEnd"/>
      <w:r w:rsidRPr="00D72F1B">
        <w:rPr>
          <w:b/>
          <w:sz w:val="21"/>
          <w:szCs w:val="21"/>
        </w:rPr>
        <w:t>/</w:t>
      </w:r>
      <w:proofErr w:type="spellStart"/>
      <w:r w:rsidRPr="00D72F1B">
        <w:rPr>
          <w:b/>
          <w:sz w:val="21"/>
          <w:szCs w:val="21"/>
        </w:rPr>
        <w:t>env</w:t>
      </w:r>
      <w:proofErr w:type="spellEnd"/>
      <w:r w:rsidRPr="00D72F1B">
        <w:rPr>
          <w:b/>
          <w:sz w:val="21"/>
          <w:szCs w:val="21"/>
        </w:rPr>
        <w:t>/OPENSHIFT_ORACLE_DB_SCRIPT_USER</w:t>
      </w:r>
    </w:p>
    <w:p w:rsidR="00D72F1B" w:rsidRPr="00D72F1B" w:rsidRDefault="00D72F1B" w:rsidP="00D72F1B">
      <w:pPr>
        <w:spacing w:line="300" w:lineRule="exact"/>
        <w:ind w:left="105" w:right="68"/>
        <w:rPr>
          <w:b/>
          <w:sz w:val="21"/>
          <w:szCs w:val="21"/>
        </w:rPr>
      </w:pPr>
      <w:proofErr w:type="gramStart"/>
      <w:r w:rsidRPr="00D72F1B">
        <w:rPr>
          <w:b/>
          <w:sz w:val="21"/>
          <w:szCs w:val="21"/>
        </w:rPr>
        <w:t>echo</w:t>
      </w:r>
      <w:proofErr w:type="gramEnd"/>
      <w:r w:rsidRPr="00D72F1B">
        <w:rPr>
          <w:b/>
          <w:sz w:val="21"/>
          <w:szCs w:val="21"/>
        </w:rPr>
        <w:t xml:space="preserve"> "/OracleProvisioningScript.sh" &gt; /</w:t>
      </w:r>
      <w:proofErr w:type="spellStart"/>
      <w:r w:rsidRPr="00D72F1B">
        <w:rPr>
          <w:b/>
          <w:sz w:val="21"/>
          <w:szCs w:val="21"/>
        </w:rPr>
        <w:t>etc</w:t>
      </w:r>
      <w:proofErr w:type="spellEnd"/>
      <w:r w:rsidRPr="00D72F1B">
        <w:rPr>
          <w:b/>
          <w:sz w:val="21"/>
          <w:szCs w:val="21"/>
        </w:rPr>
        <w:t>/</w:t>
      </w:r>
      <w:proofErr w:type="spellStart"/>
      <w:r w:rsidRPr="00D72F1B">
        <w:rPr>
          <w:b/>
          <w:sz w:val="21"/>
          <w:szCs w:val="21"/>
        </w:rPr>
        <w:t>openshift</w:t>
      </w:r>
      <w:proofErr w:type="spellEnd"/>
      <w:r w:rsidRPr="00D72F1B">
        <w:rPr>
          <w:b/>
          <w:sz w:val="21"/>
          <w:szCs w:val="21"/>
        </w:rPr>
        <w:t>/</w:t>
      </w:r>
      <w:proofErr w:type="spellStart"/>
      <w:r w:rsidRPr="00D72F1B">
        <w:rPr>
          <w:b/>
          <w:sz w:val="21"/>
          <w:szCs w:val="21"/>
        </w:rPr>
        <w:t>env</w:t>
      </w:r>
      <w:proofErr w:type="spellEnd"/>
      <w:r w:rsidRPr="00D72F1B">
        <w:rPr>
          <w:b/>
          <w:sz w:val="21"/>
          <w:szCs w:val="21"/>
        </w:rPr>
        <w:t>/OPENSHIFT_ORACLE_DB_SCRIPT_LOC</w:t>
      </w:r>
    </w:p>
    <w:p w:rsidR="00D72F1B" w:rsidRPr="00D72F1B" w:rsidRDefault="00D72F1B" w:rsidP="00D72F1B">
      <w:pPr>
        <w:spacing w:line="300" w:lineRule="exact"/>
        <w:ind w:left="105" w:right="68"/>
        <w:rPr>
          <w:b/>
          <w:sz w:val="21"/>
          <w:szCs w:val="21"/>
        </w:rPr>
      </w:pPr>
      <w:proofErr w:type="gramStart"/>
      <w:r w:rsidRPr="00D72F1B">
        <w:rPr>
          <w:b/>
          <w:sz w:val="21"/>
          <w:szCs w:val="21"/>
        </w:rPr>
        <w:t>echo</w:t>
      </w:r>
      <w:proofErr w:type="gramEnd"/>
      <w:r w:rsidRPr="00D72F1B">
        <w:rPr>
          <w:b/>
          <w:sz w:val="21"/>
          <w:szCs w:val="21"/>
        </w:rPr>
        <w:t xml:space="preserve"> "@@" &gt; /</w:t>
      </w:r>
      <w:proofErr w:type="spellStart"/>
      <w:r w:rsidRPr="00D72F1B">
        <w:rPr>
          <w:b/>
          <w:sz w:val="21"/>
          <w:szCs w:val="21"/>
        </w:rPr>
        <w:t>etc</w:t>
      </w:r>
      <w:proofErr w:type="spellEnd"/>
      <w:r w:rsidRPr="00D72F1B">
        <w:rPr>
          <w:b/>
          <w:sz w:val="21"/>
          <w:szCs w:val="21"/>
        </w:rPr>
        <w:t>/</w:t>
      </w:r>
      <w:proofErr w:type="spellStart"/>
      <w:r w:rsidRPr="00D72F1B">
        <w:rPr>
          <w:b/>
          <w:sz w:val="21"/>
          <w:szCs w:val="21"/>
        </w:rPr>
        <w:t>openshift</w:t>
      </w:r>
      <w:proofErr w:type="spellEnd"/>
      <w:r w:rsidRPr="00D72F1B">
        <w:rPr>
          <w:b/>
          <w:sz w:val="21"/>
          <w:szCs w:val="21"/>
        </w:rPr>
        <w:t>/</w:t>
      </w:r>
      <w:proofErr w:type="spellStart"/>
      <w:r w:rsidRPr="00D72F1B">
        <w:rPr>
          <w:b/>
          <w:sz w:val="21"/>
          <w:szCs w:val="21"/>
        </w:rPr>
        <w:t>env</w:t>
      </w:r>
      <w:proofErr w:type="spellEnd"/>
      <w:r w:rsidRPr="00D72F1B">
        <w:rPr>
          <w:b/>
          <w:sz w:val="21"/>
          <w:szCs w:val="21"/>
        </w:rPr>
        <w:t>/OPENSHIFT_ORACLE_DB_SCRIPT_DELIMINATOR</w:t>
      </w:r>
    </w:p>
    <w:p w:rsidR="00D72F1B" w:rsidRPr="00D72F1B" w:rsidRDefault="00D72F1B" w:rsidP="00D72F1B">
      <w:pPr>
        <w:spacing w:line="300" w:lineRule="exact"/>
        <w:ind w:left="105" w:right="68"/>
        <w:rPr>
          <w:b/>
          <w:sz w:val="21"/>
          <w:szCs w:val="21"/>
        </w:rPr>
      </w:pPr>
      <w:proofErr w:type="gramStart"/>
      <w:r w:rsidRPr="00D72F1B">
        <w:rPr>
          <w:b/>
          <w:sz w:val="21"/>
          <w:szCs w:val="21"/>
        </w:rPr>
        <w:t>echo</w:t>
      </w:r>
      <w:proofErr w:type="gramEnd"/>
      <w:r w:rsidRPr="00D72F1B">
        <w:rPr>
          <w:b/>
          <w:sz w:val="21"/>
          <w:szCs w:val="21"/>
        </w:rPr>
        <w:t xml:space="preserve"> "/</w:t>
      </w:r>
      <w:proofErr w:type="spellStart"/>
      <w:r w:rsidRPr="00D72F1B">
        <w:rPr>
          <w:b/>
          <w:sz w:val="21"/>
          <w:szCs w:val="21"/>
        </w:rPr>
        <w:t>usr</w:t>
      </w:r>
      <w:proofErr w:type="spellEnd"/>
      <w:r w:rsidRPr="00D72F1B">
        <w:rPr>
          <w:b/>
          <w:sz w:val="21"/>
          <w:szCs w:val="21"/>
        </w:rPr>
        <w:t>/</w:t>
      </w:r>
      <w:proofErr w:type="spellStart"/>
      <w:r w:rsidRPr="00D72F1B">
        <w:rPr>
          <w:b/>
          <w:sz w:val="21"/>
          <w:szCs w:val="21"/>
        </w:rPr>
        <w:t>libexec</w:t>
      </w:r>
      <w:proofErr w:type="spellEnd"/>
      <w:r w:rsidRPr="00D72F1B">
        <w:rPr>
          <w:b/>
          <w:sz w:val="21"/>
          <w:szCs w:val="21"/>
        </w:rPr>
        <w:t>/</w:t>
      </w:r>
      <w:proofErr w:type="spellStart"/>
      <w:r w:rsidRPr="00D72F1B">
        <w:rPr>
          <w:b/>
          <w:sz w:val="21"/>
          <w:szCs w:val="21"/>
        </w:rPr>
        <w:t>openshift</w:t>
      </w:r>
      <w:proofErr w:type="spellEnd"/>
      <w:r w:rsidRPr="00D72F1B">
        <w:rPr>
          <w:b/>
          <w:sz w:val="21"/>
          <w:szCs w:val="21"/>
        </w:rPr>
        <w:t>/cartridges/ose2-oracle-frb-cart/</w:t>
      </w:r>
      <w:proofErr w:type="spellStart"/>
      <w:r w:rsidRPr="00D72F1B">
        <w:rPr>
          <w:b/>
          <w:sz w:val="21"/>
          <w:szCs w:val="21"/>
        </w:rPr>
        <w:t>id_rsa</w:t>
      </w:r>
      <w:proofErr w:type="spellEnd"/>
      <w:r w:rsidRPr="00D72F1B">
        <w:rPr>
          <w:b/>
          <w:sz w:val="21"/>
          <w:szCs w:val="21"/>
        </w:rPr>
        <w:t>" &gt; /</w:t>
      </w:r>
      <w:proofErr w:type="spellStart"/>
      <w:r w:rsidRPr="00D72F1B">
        <w:rPr>
          <w:b/>
          <w:sz w:val="21"/>
          <w:szCs w:val="21"/>
        </w:rPr>
        <w:t>etc</w:t>
      </w:r>
      <w:proofErr w:type="spellEnd"/>
      <w:r w:rsidRPr="00D72F1B">
        <w:rPr>
          <w:b/>
          <w:sz w:val="21"/>
          <w:szCs w:val="21"/>
        </w:rPr>
        <w:t>/</w:t>
      </w:r>
      <w:proofErr w:type="spellStart"/>
      <w:r w:rsidRPr="00D72F1B">
        <w:rPr>
          <w:b/>
          <w:sz w:val="21"/>
          <w:szCs w:val="21"/>
        </w:rPr>
        <w:t>openshift</w:t>
      </w:r>
      <w:proofErr w:type="spellEnd"/>
      <w:r w:rsidRPr="00D72F1B">
        <w:rPr>
          <w:b/>
          <w:sz w:val="21"/>
          <w:szCs w:val="21"/>
        </w:rPr>
        <w:t>/</w:t>
      </w:r>
      <w:proofErr w:type="spellStart"/>
      <w:r w:rsidRPr="00D72F1B">
        <w:rPr>
          <w:b/>
          <w:sz w:val="21"/>
          <w:szCs w:val="21"/>
        </w:rPr>
        <w:t>env</w:t>
      </w:r>
      <w:proofErr w:type="spellEnd"/>
      <w:r w:rsidRPr="00D72F1B">
        <w:rPr>
          <w:b/>
          <w:sz w:val="21"/>
          <w:szCs w:val="21"/>
        </w:rPr>
        <w:t>/OPENSHIFT_ORACLE_DB_SSH_IDENTITY_PRIVATE</w:t>
      </w:r>
    </w:p>
    <w:p w:rsidR="00D72F1B" w:rsidRPr="00D72F1B" w:rsidRDefault="00D72F1B" w:rsidP="00D72F1B">
      <w:pPr>
        <w:spacing w:line="300" w:lineRule="exact"/>
        <w:ind w:left="105" w:right="68"/>
        <w:rPr>
          <w:b/>
          <w:sz w:val="21"/>
          <w:szCs w:val="21"/>
        </w:rPr>
      </w:pPr>
      <w:proofErr w:type="gramStart"/>
      <w:r w:rsidRPr="00D72F1B">
        <w:rPr>
          <w:b/>
          <w:sz w:val="21"/>
          <w:szCs w:val="21"/>
        </w:rPr>
        <w:t>echo</w:t>
      </w:r>
      <w:proofErr w:type="gramEnd"/>
      <w:r w:rsidRPr="00D72F1B">
        <w:rPr>
          <w:b/>
          <w:sz w:val="21"/>
          <w:szCs w:val="21"/>
        </w:rPr>
        <w:t xml:space="preserve"> "/usr/libexec/openshift/cartridges/ose2-oracle-frb-cart/id_rsa.pub" &gt; /</w:t>
      </w:r>
      <w:proofErr w:type="spellStart"/>
      <w:r w:rsidRPr="00D72F1B">
        <w:rPr>
          <w:b/>
          <w:sz w:val="21"/>
          <w:szCs w:val="21"/>
        </w:rPr>
        <w:t>etc</w:t>
      </w:r>
      <w:proofErr w:type="spellEnd"/>
      <w:r w:rsidRPr="00D72F1B">
        <w:rPr>
          <w:b/>
          <w:sz w:val="21"/>
          <w:szCs w:val="21"/>
        </w:rPr>
        <w:t>/</w:t>
      </w:r>
      <w:proofErr w:type="spellStart"/>
      <w:r w:rsidRPr="00D72F1B">
        <w:rPr>
          <w:b/>
          <w:sz w:val="21"/>
          <w:szCs w:val="21"/>
        </w:rPr>
        <w:t>openshift</w:t>
      </w:r>
      <w:proofErr w:type="spellEnd"/>
      <w:r w:rsidRPr="00D72F1B">
        <w:rPr>
          <w:b/>
          <w:sz w:val="21"/>
          <w:szCs w:val="21"/>
        </w:rPr>
        <w:t>/</w:t>
      </w:r>
      <w:proofErr w:type="spellStart"/>
      <w:r w:rsidRPr="00D72F1B">
        <w:rPr>
          <w:b/>
          <w:sz w:val="21"/>
          <w:szCs w:val="21"/>
        </w:rPr>
        <w:t>env</w:t>
      </w:r>
      <w:proofErr w:type="spellEnd"/>
      <w:r w:rsidRPr="00D72F1B">
        <w:rPr>
          <w:b/>
          <w:sz w:val="21"/>
          <w:szCs w:val="21"/>
        </w:rPr>
        <w:t>/OPENSHIFT_ORACLE_DB_SSH_IDENTITY_PUBLIC</w:t>
      </w:r>
    </w:p>
    <w:p w:rsidR="00D72F1B" w:rsidRPr="00D72F1B" w:rsidRDefault="00D72F1B" w:rsidP="00D72F1B">
      <w:pPr>
        <w:spacing w:line="300" w:lineRule="exact"/>
        <w:ind w:left="105" w:right="68"/>
        <w:jc w:val="both"/>
        <w:rPr>
          <w:sz w:val="21"/>
          <w:szCs w:val="21"/>
        </w:rPr>
      </w:pPr>
    </w:p>
    <w:p w:rsidR="003B18A3" w:rsidRDefault="003B18A3">
      <w:pPr>
        <w:spacing w:before="1" w:line="260" w:lineRule="exact"/>
        <w:rPr>
          <w:sz w:val="26"/>
          <w:szCs w:val="26"/>
        </w:rPr>
      </w:pPr>
    </w:p>
    <w:tbl>
      <w:tblPr>
        <w:tblW w:w="9976" w:type="dxa"/>
        <w:tblInd w:w="99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4989"/>
        <w:gridCol w:w="4987"/>
      </w:tblGrid>
      <w:tr w:rsidR="003B18A3">
        <w:trPr>
          <w:trHeight w:hRule="exact" w:val="751"/>
        </w:trPr>
        <w:tc>
          <w:tcPr>
            <w:tcW w:w="498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left w:w="-5" w:type="dxa"/>
            </w:tcMar>
          </w:tcPr>
          <w:p w:rsidR="003B18A3" w:rsidRDefault="003B18A3">
            <w:pPr>
              <w:spacing w:before="4" w:line="100" w:lineRule="exact"/>
              <w:rPr>
                <w:sz w:val="11"/>
                <w:szCs w:val="11"/>
              </w:rPr>
            </w:pPr>
          </w:p>
          <w:p w:rsidR="003B18A3" w:rsidRDefault="000011C4">
            <w:pPr>
              <w:ind w:left="55"/>
              <w:rPr>
                <w:sz w:val="21"/>
                <w:szCs w:val="21"/>
              </w:rPr>
            </w:pPr>
            <w:r>
              <w:rPr>
                <w:b/>
                <w:color w:val="333333"/>
                <w:sz w:val="21"/>
                <w:szCs w:val="21"/>
              </w:rPr>
              <w:t>OPENSHIFT_OR</w:t>
            </w:r>
            <w:r>
              <w:rPr>
                <w:b/>
                <w:color w:val="333333"/>
                <w:spacing w:val="-6"/>
                <w:sz w:val="21"/>
                <w:szCs w:val="21"/>
              </w:rPr>
              <w:t>A</w:t>
            </w:r>
            <w:r>
              <w:rPr>
                <w:b/>
                <w:color w:val="333333"/>
                <w:sz w:val="21"/>
                <w:szCs w:val="21"/>
              </w:rPr>
              <w:t>CLE_DB_SCRIPT_HO</w:t>
            </w:r>
            <w:r>
              <w:rPr>
                <w:b/>
                <w:color w:val="333333"/>
                <w:spacing w:val="-7"/>
                <w:sz w:val="21"/>
                <w:szCs w:val="21"/>
              </w:rPr>
              <w:t>S</w:t>
            </w:r>
            <w:r>
              <w:rPr>
                <w:b/>
                <w:color w:val="333333"/>
                <w:sz w:val="21"/>
                <w:szCs w:val="21"/>
              </w:rPr>
              <w:t>T</w:t>
            </w:r>
          </w:p>
        </w:tc>
        <w:tc>
          <w:tcPr>
            <w:tcW w:w="498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left w:w="-5" w:type="dxa"/>
            </w:tcMar>
          </w:tcPr>
          <w:p w:rsidR="003B18A3" w:rsidRDefault="003B18A3">
            <w:pPr>
              <w:spacing w:before="4" w:line="100" w:lineRule="exact"/>
              <w:rPr>
                <w:sz w:val="11"/>
                <w:szCs w:val="11"/>
              </w:rPr>
            </w:pPr>
          </w:p>
          <w:p w:rsidR="003B18A3" w:rsidRDefault="000011C4">
            <w:pPr>
              <w:spacing w:line="280" w:lineRule="auto"/>
              <w:ind w:left="55" w:right="530"/>
              <w:rPr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This</w:t>
            </w:r>
            <w:r>
              <w:rPr>
                <w:color w:val="333333"/>
                <w:spacing w:val="49"/>
                <w:sz w:val="21"/>
                <w:szCs w:val="21"/>
              </w:rPr>
              <w:t xml:space="preserve"> </w:t>
            </w:r>
            <w:r>
              <w:rPr>
                <w:color w:val="333333"/>
                <w:sz w:val="21"/>
                <w:szCs w:val="21"/>
              </w:rPr>
              <w:t>is</w:t>
            </w:r>
            <w:r>
              <w:rPr>
                <w:color w:val="333333"/>
                <w:spacing w:val="23"/>
                <w:sz w:val="21"/>
                <w:szCs w:val="21"/>
              </w:rPr>
              <w:t xml:space="preserve"> </w:t>
            </w:r>
            <w:proofErr w:type="gramStart"/>
            <w:r>
              <w:rPr>
                <w:color w:val="333333"/>
                <w:sz w:val="21"/>
                <w:szCs w:val="21"/>
              </w:rPr>
              <w:t xml:space="preserve">the </w:t>
            </w:r>
            <w:r>
              <w:rPr>
                <w:color w:val="333333"/>
                <w:spacing w:val="11"/>
                <w:sz w:val="21"/>
                <w:szCs w:val="21"/>
              </w:rPr>
              <w:t xml:space="preserve"> </w:t>
            </w:r>
            <w:r>
              <w:rPr>
                <w:color w:val="333333"/>
                <w:w w:val="124"/>
                <w:sz w:val="21"/>
                <w:szCs w:val="21"/>
              </w:rPr>
              <w:t>hostname</w:t>
            </w:r>
            <w:proofErr w:type="gramEnd"/>
            <w:r>
              <w:rPr>
                <w:color w:val="333333"/>
                <w:spacing w:val="-28"/>
                <w:w w:val="124"/>
                <w:sz w:val="21"/>
                <w:szCs w:val="21"/>
              </w:rPr>
              <w:t xml:space="preserve"> </w:t>
            </w:r>
            <w:r>
              <w:rPr>
                <w:color w:val="333333"/>
                <w:w w:val="124"/>
                <w:sz w:val="21"/>
                <w:szCs w:val="21"/>
              </w:rPr>
              <w:t>that</w:t>
            </w:r>
            <w:r>
              <w:rPr>
                <w:color w:val="333333"/>
                <w:spacing w:val="-1"/>
                <w:w w:val="124"/>
                <w:sz w:val="21"/>
                <w:szCs w:val="21"/>
              </w:rPr>
              <w:t xml:space="preserve"> </w:t>
            </w:r>
            <w:r>
              <w:rPr>
                <w:color w:val="333333"/>
                <w:sz w:val="21"/>
                <w:szCs w:val="21"/>
              </w:rPr>
              <w:t xml:space="preserve">the </w:t>
            </w:r>
            <w:r>
              <w:rPr>
                <w:color w:val="333333"/>
                <w:spacing w:val="11"/>
                <w:sz w:val="21"/>
                <w:szCs w:val="21"/>
              </w:rPr>
              <w:t xml:space="preserve"> </w:t>
            </w:r>
            <w:r>
              <w:rPr>
                <w:color w:val="333333"/>
                <w:w w:val="123"/>
                <w:sz w:val="21"/>
                <w:szCs w:val="21"/>
              </w:rPr>
              <w:t>remote</w:t>
            </w:r>
            <w:r>
              <w:rPr>
                <w:color w:val="333333"/>
                <w:spacing w:val="-10"/>
                <w:w w:val="123"/>
                <w:sz w:val="21"/>
                <w:szCs w:val="21"/>
              </w:rPr>
              <w:t xml:space="preserve"> </w:t>
            </w:r>
            <w:r>
              <w:rPr>
                <w:color w:val="333333"/>
                <w:w w:val="115"/>
                <w:sz w:val="21"/>
                <w:szCs w:val="21"/>
              </w:rPr>
              <w:t>O</w:t>
            </w:r>
            <w:r>
              <w:rPr>
                <w:color w:val="333333"/>
                <w:spacing w:val="-4"/>
                <w:w w:val="115"/>
                <w:sz w:val="21"/>
                <w:szCs w:val="21"/>
              </w:rPr>
              <w:t>r</w:t>
            </w:r>
            <w:r>
              <w:rPr>
                <w:color w:val="333333"/>
                <w:w w:val="118"/>
                <w:sz w:val="21"/>
                <w:szCs w:val="21"/>
              </w:rPr>
              <w:t xml:space="preserve">acle </w:t>
            </w:r>
            <w:r>
              <w:rPr>
                <w:color w:val="333333"/>
                <w:w w:val="119"/>
                <w:sz w:val="21"/>
                <w:szCs w:val="21"/>
              </w:rPr>
              <w:t>configu</w:t>
            </w:r>
            <w:r>
              <w:rPr>
                <w:color w:val="333333"/>
                <w:spacing w:val="-6"/>
                <w:w w:val="119"/>
                <w:sz w:val="21"/>
                <w:szCs w:val="21"/>
              </w:rPr>
              <w:t>r</w:t>
            </w:r>
            <w:r>
              <w:rPr>
                <w:color w:val="333333"/>
                <w:w w:val="119"/>
                <w:sz w:val="21"/>
                <w:szCs w:val="21"/>
              </w:rPr>
              <w:t>ation</w:t>
            </w:r>
            <w:r>
              <w:rPr>
                <w:color w:val="333333"/>
                <w:spacing w:val="9"/>
                <w:w w:val="119"/>
                <w:sz w:val="21"/>
                <w:szCs w:val="21"/>
              </w:rPr>
              <w:t xml:space="preserve"> </w:t>
            </w:r>
            <w:r>
              <w:rPr>
                <w:color w:val="333333"/>
                <w:w w:val="119"/>
                <w:sz w:val="21"/>
                <w:szCs w:val="21"/>
              </w:rPr>
              <w:t>script resides</w:t>
            </w:r>
            <w:r>
              <w:rPr>
                <w:color w:val="333333"/>
                <w:spacing w:val="3"/>
                <w:w w:val="119"/>
                <w:sz w:val="21"/>
                <w:szCs w:val="21"/>
              </w:rPr>
              <w:t xml:space="preserve"> </w:t>
            </w:r>
            <w:r>
              <w:rPr>
                <w:color w:val="333333"/>
                <w:w w:val="119"/>
                <w:sz w:val="21"/>
                <w:szCs w:val="21"/>
              </w:rPr>
              <w:t>on.</w:t>
            </w:r>
          </w:p>
        </w:tc>
      </w:tr>
      <w:tr w:rsidR="003B18A3">
        <w:trPr>
          <w:trHeight w:hRule="exact" w:val="1037"/>
        </w:trPr>
        <w:tc>
          <w:tcPr>
            <w:tcW w:w="498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left w:w="-5" w:type="dxa"/>
            </w:tcMar>
          </w:tcPr>
          <w:p w:rsidR="003B18A3" w:rsidRDefault="003B18A3">
            <w:pPr>
              <w:spacing w:before="4" w:line="100" w:lineRule="exact"/>
              <w:rPr>
                <w:sz w:val="11"/>
                <w:szCs w:val="11"/>
              </w:rPr>
            </w:pPr>
          </w:p>
          <w:p w:rsidR="003B18A3" w:rsidRDefault="000011C4">
            <w:pPr>
              <w:spacing w:line="280" w:lineRule="auto"/>
              <w:ind w:left="55" w:right="67"/>
              <w:rPr>
                <w:sz w:val="21"/>
                <w:szCs w:val="21"/>
              </w:rPr>
            </w:pPr>
            <w:r>
              <w:rPr>
                <w:b/>
                <w:color w:val="333333"/>
                <w:sz w:val="21"/>
                <w:szCs w:val="21"/>
              </w:rPr>
              <w:t>OPENSHIFT_OR</w:t>
            </w:r>
            <w:r>
              <w:rPr>
                <w:b/>
                <w:color w:val="333333"/>
                <w:spacing w:val="-6"/>
                <w:sz w:val="21"/>
                <w:szCs w:val="21"/>
              </w:rPr>
              <w:t>A</w:t>
            </w:r>
            <w:r>
              <w:rPr>
                <w:b/>
                <w:color w:val="333333"/>
                <w:sz w:val="21"/>
                <w:szCs w:val="21"/>
              </w:rPr>
              <w:t>CLE_DB_SCRIPT_HO</w:t>
            </w:r>
            <w:r>
              <w:rPr>
                <w:b/>
                <w:color w:val="333333"/>
                <w:spacing w:val="-7"/>
                <w:sz w:val="21"/>
                <w:szCs w:val="21"/>
              </w:rPr>
              <w:t>S</w:t>
            </w:r>
            <w:r>
              <w:rPr>
                <w:b/>
                <w:color w:val="333333"/>
                <w:sz w:val="21"/>
                <w:szCs w:val="21"/>
              </w:rPr>
              <w:t>T_SE</w:t>
            </w:r>
            <w:r>
              <w:rPr>
                <w:b/>
                <w:color w:val="333333"/>
                <w:spacing w:val="-7"/>
                <w:sz w:val="21"/>
                <w:szCs w:val="21"/>
              </w:rPr>
              <w:t>R</w:t>
            </w:r>
            <w:r>
              <w:rPr>
                <w:b/>
                <w:color w:val="333333"/>
                <w:sz w:val="21"/>
                <w:szCs w:val="21"/>
              </w:rPr>
              <w:t>V ICE_</w:t>
            </w:r>
            <w:r>
              <w:rPr>
                <w:b/>
                <w:color w:val="333333"/>
                <w:spacing w:val="-5"/>
                <w:sz w:val="21"/>
                <w:szCs w:val="21"/>
              </w:rPr>
              <w:t>A</w:t>
            </w:r>
            <w:r>
              <w:rPr>
                <w:b/>
                <w:color w:val="333333"/>
                <w:sz w:val="21"/>
                <w:szCs w:val="21"/>
              </w:rPr>
              <w:t>CCOUNT</w:t>
            </w:r>
          </w:p>
        </w:tc>
        <w:tc>
          <w:tcPr>
            <w:tcW w:w="498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left w:w="-5" w:type="dxa"/>
            </w:tcMar>
          </w:tcPr>
          <w:p w:rsidR="003B18A3" w:rsidRDefault="003B18A3">
            <w:pPr>
              <w:spacing w:before="4" w:line="100" w:lineRule="exact"/>
              <w:rPr>
                <w:sz w:val="11"/>
                <w:szCs w:val="11"/>
              </w:rPr>
            </w:pPr>
          </w:p>
          <w:p w:rsidR="003B18A3" w:rsidRDefault="000011C4">
            <w:pPr>
              <w:spacing w:line="280" w:lineRule="auto"/>
              <w:ind w:left="55" w:right="268"/>
              <w:rPr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This</w:t>
            </w:r>
            <w:r>
              <w:rPr>
                <w:color w:val="333333"/>
                <w:spacing w:val="49"/>
                <w:sz w:val="21"/>
                <w:szCs w:val="21"/>
              </w:rPr>
              <w:t xml:space="preserve"> </w:t>
            </w:r>
            <w:r>
              <w:rPr>
                <w:color w:val="333333"/>
                <w:sz w:val="21"/>
                <w:szCs w:val="21"/>
              </w:rPr>
              <w:t>is</w:t>
            </w:r>
            <w:r>
              <w:rPr>
                <w:color w:val="333333"/>
                <w:spacing w:val="23"/>
                <w:sz w:val="21"/>
                <w:szCs w:val="21"/>
              </w:rPr>
              <w:t xml:space="preserve"> </w:t>
            </w:r>
            <w:proofErr w:type="gramStart"/>
            <w:r>
              <w:rPr>
                <w:color w:val="333333"/>
                <w:sz w:val="21"/>
                <w:szCs w:val="21"/>
              </w:rPr>
              <w:t xml:space="preserve">the </w:t>
            </w:r>
            <w:r>
              <w:rPr>
                <w:color w:val="333333"/>
                <w:spacing w:val="11"/>
                <w:sz w:val="21"/>
                <w:szCs w:val="21"/>
              </w:rPr>
              <w:t xml:space="preserve"> </w:t>
            </w:r>
            <w:r>
              <w:rPr>
                <w:color w:val="333333"/>
                <w:w w:val="121"/>
                <w:sz w:val="21"/>
                <w:szCs w:val="21"/>
              </w:rPr>
              <w:t>service</w:t>
            </w:r>
            <w:proofErr w:type="gramEnd"/>
            <w:r>
              <w:rPr>
                <w:color w:val="333333"/>
                <w:spacing w:val="-21"/>
                <w:w w:val="121"/>
                <w:sz w:val="21"/>
                <w:szCs w:val="21"/>
              </w:rPr>
              <w:t xml:space="preserve"> </w:t>
            </w:r>
            <w:r>
              <w:rPr>
                <w:color w:val="333333"/>
                <w:w w:val="121"/>
                <w:sz w:val="21"/>
                <w:szCs w:val="21"/>
              </w:rPr>
              <w:t>account</w:t>
            </w:r>
            <w:r>
              <w:rPr>
                <w:color w:val="333333"/>
                <w:spacing w:val="-17"/>
                <w:w w:val="121"/>
                <w:sz w:val="21"/>
                <w:szCs w:val="21"/>
              </w:rPr>
              <w:t xml:space="preserve"> </w:t>
            </w:r>
            <w:r>
              <w:rPr>
                <w:color w:val="333333"/>
                <w:w w:val="121"/>
                <w:sz w:val="21"/>
                <w:szCs w:val="21"/>
              </w:rPr>
              <w:t>user</w:t>
            </w:r>
            <w:r>
              <w:rPr>
                <w:color w:val="333333"/>
                <w:spacing w:val="5"/>
                <w:w w:val="121"/>
                <w:sz w:val="21"/>
                <w:szCs w:val="21"/>
              </w:rPr>
              <w:t xml:space="preserve"> </w:t>
            </w:r>
            <w:r>
              <w:rPr>
                <w:color w:val="333333"/>
                <w:w w:val="121"/>
                <w:sz w:val="21"/>
                <w:szCs w:val="21"/>
              </w:rPr>
              <w:t>name</w:t>
            </w:r>
            <w:r>
              <w:rPr>
                <w:color w:val="333333"/>
                <w:spacing w:val="4"/>
                <w:w w:val="121"/>
                <w:sz w:val="21"/>
                <w:szCs w:val="21"/>
              </w:rPr>
              <w:t xml:space="preserve"> </w:t>
            </w:r>
            <w:r>
              <w:rPr>
                <w:color w:val="333333"/>
                <w:w w:val="121"/>
                <w:sz w:val="21"/>
                <w:szCs w:val="21"/>
              </w:rPr>
              <w:t>that</w:t>
            </w:r>
            <w:r>
              <w:rPr>
                <w:color w:val="333333"/>
                <w:spacing w:val="10"/>
                <w:w w:val="121"/>
                <w:sz w:val="21"/>
                <w:szCs w:val="21"/>
              </w:rPr>
              <w:t xml:space="preserve"> </w:t>
            </w:r>
            <w:r>
              <w:rPr>
                <w:color w:val="333333"/>
                <w:w w:val="121"/>
                <w:sz w:val="21"/>
                <w:szCs w:val="21"/>
              </w:rPr>
              <w:t xml:space="preserve">will </w:t>
            </w:r>
            <w:r>
              <w:rPr>
                <w:color w:val="333333"/>
                <w:sz w:val="21"/>
                <w:szCs w:val="21"/>
              </w:rPr>
              <w:t>be</w:t>
            </w:r>
            <w:r>
              <w:rPr>
                <w:color w:val="333333"/>
                <w:spacing w:val="44"/>
                <w:sz w:val="21"/>
                <w:szCs w:val="21"/>
              </w:rPr>
              <w:t xml:space="preserve"> </w:t>
            </w:r>
            <w:r>
              <w:rPr>
                <w:color w:val="333333"/>
                <w:w w:val="121"/>
                <w:sz w:val="21"/>
                <w:szCs w:val="21"/>
              </w:rPr>
              <w:t>used</w:t>
            </w:r>
            <w:r>
              <w:rPr>
                <w:color w:val="333333"/>
                <w:spacing w:val="-10"/>
                <w:w w:val="121"/>
                <w:sz w:val="21"/>
                <w:szCs w:val="21"/>
              </w:rPr>
              <w:t xml:space="preserve"> </w:t>
            </w:r>
            <w:r>
              <w:rPr>
                <w:color w:val="333333"/>
                <w:sz w:val="21"/>
                <w:szCs w:val="21"/>
              </w:rPr>
              <w:t xml:space="preserve">for </w:t>
            </w:r>
            <w:r>
              <w:rPr>
                <w:color w:val="333333"/>
                <w:spacing w:val="1"/>
                <w:sz w:val="21"/>
                <w:szCs w:val="21"/>
              </w:rPr>
              <w:t xml:space="preserve"> </w:t>
            </w:r>
            <w:r>
              <w:rPr>
                <w:color w:val="333333"/>
                <w:sz w:val="21"/>
                <w:szCs w:val="21"/>
              </w:rPr>
              <w:t xml:space="preserve">the </w:t>
            </w:r>
            <w:r>
              <w:rPr>
                <w:color w:val="333333"/>
                <w:spacing w:val="11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333333"/>
                <w:sz w:val="21"/>
                <w:szCs w:val="21"/>
              </w:rPr>
              <w:t>ssh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color w:val="333333"/>
                <w:spacing w:val="3"/>
                <w:sz w:val="21"/>
                <w:szCs w:val="21"/>
              </w:rPr>
              <w:t xml:space="preserve"> </w:t>
            </w:r>
            <w:r>
              <w:rPr>
                <w:color w:val="333333"/>
                <w:sz w:val="21"/>
                <w:szCs w:val="21"/>
              </w:rPr>
              <w:t>call</w:t>
            </w:r>
            <w:r>
              <w:rPr>
                <w:color w:val="333333"/>
                <w:spacing w:val="50"/>
                <w:sz w:val="21"/>
                <w:szCs w:val="21"/>
              </w:rPr>
              <w:t xml:space="preserve"> </w:t>
            </w:r>
            <w:r>
              <w:rPr>
                <w:color w:val="333333"/>
                <w:sz w:val="21"/>
                <w:szCs w:val="21"/>
              </w:rPr>
              <w:t>to</w:t>
            </w:r>
            <w:r>
              <w:rPr>
                <w:color w:val="333333"/>
                <w:spacing w:val="33"/>
                <w:sz w:val="21"/>
                <w:szCs w:val="21"/>
              </w:rPr>
              <w:t xml:space="preserve"> </w:t>
            </w:r>
            <w:r>
              <w:rPr>
                <w:color w:val="333333"/>
                <w:w w:val="124"/>
                <w:sz w:val="21"/>
                <w:szCs w:val="21"/>
              </w:rPr>
              <w:t xml:space="preserve">the </w:t>
            </w:r>
            <w:r>
              <w:rPr>
                <w:b/>
                <w:color w:val="333333"/>
                <w:sz w:val="21"/>
                <w:szCs w:val="21"/>
              </w:rPr>
              <w:t>OPENSHIFT_OR</w:t>
            </w:r>
            <w:r>
              <w:rPr>
                <w:b/>
                <w:color w:val="333333"/>
                <w:spacing w:val="-6"/>
                <w:sz w:val="21"/>
                <w:szCs w:val="21"/>
              </w:rPr>
              <w:t>A</w:t>
            </w:r>
            <w:r>
              <w:rPr>
                <w:b/>
                <w:color w:val="333333"/>
                <w:sz w:val="21"/>
                <w:szCs w:val="21"/>
              </w:rPr>
              <w:t>CLE_DB_SCRIPT_HO</w:t>
            </w:r>
            <w:r>
              <w:rPr>
                <w:b/>
                <w:color w:val="333333"/>
                <w:spacing w:val="-7"/>
                <w:sz w:val="21"/>
                <w:szCs w:val="21"/>
              </w:rPr>
              <w:t>S</w:t>
            </w:r>
            <w:r>
              <w:rPr>
                <w:b/>
                <w:color w:val="333333"/>
                <w:sz w:val="21"/>
                <w:szCs w:val="21"/>
              </w:rPr>
              <w:t>T</w:t>
            </w:r>
            <w:r>
              <w:rPr>
                <w:color w:val="333333"/>
                <w:sz w:val="21"/>
                <w:szCs w:val="21"/>
              </w:rPr>
              <w:t>.</w:t>
            </w:r>
          </w:p>
        </w:tc>
      </w:tr>
      <w:tr w:rsidR="003B18A3">
        <w:trPr>
          <w:trHeight w:hRule="exact" w:val="1322"/>
        </w:trPr>
        <w:tc>
          <w:tcPr>
            <w:tcW w:w="498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left w:w="-5" w:type="dxa"/>
            </w:tcMar>
          </w:tcPr>
          <w:p w:rsidR="003B18A3" w:rsidRDefault="003B18A3">
            <w:pPr>
              <w:spacing w:before="4" w:line="100" w:lineRule="exact"/>
              <w:rPr>
                <w:sz w:val="11"/>
                <w:szCs w:val="11"/>
              </w:rPr>
            </w:pPr>
          </w:p>
          <w:p w:rsidR="003B18A3" w:rsidRDefault="000011C4">
            <w:pPr>
              <w:ind w:left="55"/>
              <w:rPr>
                <w:sz w:val="21"/>
                <w:szCs w:val="21"/>
              </w:rPr>
            </w:pPr>
            <w:r>
              <w:rPr>
                <w:b/>
                <w:color w:val="333333"/>
                <w:sz w:val="21"/>
                <w:szCs w:val="21"/>
              </w:rPr>
              <w:t>OPENSHIFT_OR</w:t>
            </w:r>
            <w:r>
              <w:rPr>
                <w:b/>
                <w:color w:val="333333"/>
                <w:spacing w:val="-6"/>
                <w:sz w:val="21"/>
                <w:szCs w:val="21"/>
              </w:rPr>
              <w:t>A</w:t>
            </w:r>
            <w:r>
              <w:rPr>
                <w:b/>
                <w:color w:val="333333"/>
                <w:sz w:val="21"/>
                <w:szCs w:val="21"/>
              </w:rPr>
              <w:t>CLE_DB_SCRIPT_USER</w:t>
            </w:r>
          </w:p>
        </w:tc>
        <w:tc>
          <w:tcPr>
            <w:tcW w:w="498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left w:w="-5" w:type="dxa"/>
            </w:tcMar>
          </w:tcPr>
          <w:p w:rsidR="003B18A3" w:rsidRDefault="003B18A3">
            <w:pPr>
              <w:spacing w:before="4" w:line="100" w:lineRule="exact"/>
              <w:rPr>
                <w:sz w:val="11"/>
                <w:szCs w:val="11"/>
              </w:rPr>
            </w:pPr>
          </w:p>
          <w:p w:rsidR="003B18A3" w:rsidRDefault="000011C4">
            <w:pPr>
              <w:spacing w:line="280" w:lineRule="auto"/>
              <w:ind w:left="55" w:right="67"/>
              <w:rPr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This</w:t>
            </w:r>
            <w:r>
              <w:rPr>
                <w:color w:val="333333"/>
                <w:spacing w:val="49"/>
                <w:sz w:val="21"/>
                <w:szCs w:val="21"/>
              </w:rPr>
              <w:t xml:space="preserve"> </w:t>
            </w:r>
            <w:r>
              <w:rPr>
                <w:color w:val="333333"/>
                <w:sz w:val="21"/>
                <w:szCs w:val="21"/>
              </w:rPr>
              <w:t>is</w:t>
            </w:r>
            <w:r>
              <w:rPr>
                <w:color w:val="333333"/>
                <w:spacing w:val="23"/>
                <w:sz w:val="21"/>
                <w:szCs w:val="21"/>
              </w:rPr>
              <w:t xml:space="preserve"> </w:t>
            </w:r>
            <w:r>
              <w:rPr>
                <w:color w:val="333333"/>
                <w:sz w:val="21"/>
                <w:szCs w:val="21"/>
              </w:rPr>
              <w:t xml:space="preserve">the </w:t>
            </w:r>
            <w:r>
              <w:rPr>
                <w:color w:val="333333"/>
                <w:spacing w:val="11"/>
                <w:sz w:val="21"/>
                <w:szCs w:val="21"/>
              </w:rPr>
              <w:t xml:space="preserve"> </w:t>
            </w:r>
            <w:r>
              <w:rPr>
                <w:color w:val="333333"/>
                <w:w w:val="125"/>
                <w:sz w:val="21"/>
                <w:szCs w:val="21"/>
              </w:rPr>
              <w:t>user</w:t>
            </w:r>
            <w:r>
              <w:rPr>
                <w:color w:val="333333"/>
                <w:spacing w:val="-11"/>
                <w:w w:val="125"/>
                <w:sz w:val="21"/>
                <w:szCs w:val="21"/>
              </w:rPr>
              <w:t xml:space="preserve"> </w:t>
            </w:r>
            <w:r>
              <w:rPr>
                <w:color w:val="333333"/>
                <w:w w:val="125"/>
                <w:sz w:val="21"/>
                <w:szCs w:val="21"/>
              </w:rPr>
              <w:t>that</w:t>
            </w:r>
            <w:r>
              <w:rPr>
                <w:color w:val="333333"/>
                <w:spacing w:val="-5"/>
                <w:w w:val="125"/>
                <w:sz w:val="21"/>
                <w:szCs w:val="21"/>
              </w:rPr>
              <w:t xml:space="preserve"> </w:t>
            </w:r>
            <w:r>
              <w:rPr>
                <w:color w:val="333333"/>
                <w:w w:val="125"/>
                <w:sz w:val="21"/>
                <w:szCs w:val="21"/>
              </w:rPr>
              <w:t xml:space="preserve">the </w:t>
            </w:r>
            <w:r>
              <w:rPr>
                <w:b/>
                <w:color w:val="333333"/>
                <w:sz w:val="21"/>
                <w:szCs w:val="21"/>
              </w:rPr>
              <w:t>OPENSHIFT_OR</w:t>
            </w:r>
            <w:r>
              <w:rPr>
                <w:b/>
                <w:color w:val="333333"/>
                <w:spacing w:val="-6"/>
                <w:sz w:val="21"/>
                <w:szCs w:val="21"/>
              </w:rPr>
              <w:t>A</w:t>
            </w:r>
            <w:r>
              <w:rPr>
                <w:b/>
                <w:color w:val="333333"/>
                <w:sz w:val="21"/>
                <w:szCs w:val="21"/>
              </w:rPr>
              <w:t>CLE_DB_SCRIPT_HO</w:t>
            </w:r>
            <w:r>
              <w:rPr>
                <w:b/>
                <w:color w:val="333333"/>
                <w:spacing w:val="-7"/>
                <w:sz w:val="21"/>
                <w:szCs w:val="21"/>
              </w:rPr>
              <w:t>S</w:t>
            </w:r>
            <w:r>
              <w:rPr>
                <w:b/>
                <w:color w:val="333333"/>
                <w:sz w:val="21"/>
                <w:szCs w:val="21"/>
              </w:rPr>
              <w:t>T_SE</w:t>
            </w:r>
            <w:r>
              <w:rPr>
                <w:b/>
                <w:color w:val="333333"/>
                <w:spacing w:val="-7"/>
                <w:sz w:val="21"/>
                <w:szCs w:val="21"/>
              </w:rPr>
              <w:t>R</w:t>
            </w:r>
            <w:r>
              <w:rPr>
                <w:b/>
                <w:color w:val="333333"/>
                <w:sz w:val="21"/>
                <w:szCs w:val="21"/>
              </w:rPr>
              <w:t xml:space="preserve">V </w:t>
            </w:r>
            <w:r>
              <w:rPr>
                <w:b/>
                <w:color w:val="333333"/>
                <w:w w:val="98"/>
                <w:sz w:val="21"/>
                <w:szCs w:val="21"/>
              </w:rPr>
              <w:t>ICE_</w:t>
            </w:r>
            <w:r>
              <w:rPr>
                <w:b/>
                <w:color w:val="333333"/>
                <w:spacing w:val="-5"/>
                <w:w w:val="98"/>
                <w:sz w:val="21"/>
                <w:szCs w:val="21"/>
              </w:rPr>
              <w:t>A</w:t>
            </w:r>
            <w:r>
              <w:rPr>
                <w:b/>
                <w:color w:val="333333"/>
                <w:w w:val="98"/>
                <w:sz w:val="21"/>
                <w:szCs w:val="21"/>
              </w:rPr>
              <w:t>CCOUNT</w:t>
            </w:r>
            <w:r>
              <w:rPr>
                <w:b/>
                <w:color w:val="333333"/>
                <w:spacing w:val="5"/>
                <w:w w:val="98"/>
                <w:sz w:val="21"/>
                <w:szCs w:val="21"/>
              </w:rPr>
              <w:t xml:space="preserve"> </w:t>
            </w:r>
            <w:r>
              <w:rPr>
                <w:color w:val="333333"/>
                <w:sz w:val="21"/>
                <w:szCs w:val="21"/>
              </w:rPr>
              <w:t xml:space="preserve">will </w:t>
            </w:r>
            <w:r>
              <w:rPr>
                <w:color w:val="333333"/>
                <w:spacing w:val="2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333333"/>
                <w:w w:val="120"/>
                <w:sz w:val="21"/>
                <w:szCs w:val="21"/>
              </w:rPr>
              <w:t>sudo</w:t>
            </w:r>
            <w:proofErr w:type="spellEnd"/>
            <w:r>
              <w:rPr>
                <w:color w:val="333333"/>
                <w:spacing w:val="-8"/>
                <w:w w:val="120"/>
                <w:sz w:val="21"/>
                <w:szCs w:val="21"/>
              </w:rPr>
              <w:t xml:space="preserve"> </w:t>
            </w:r>
            <w:r>
              <w:rPr>
                <w:color w:val="333333"/>
                <w:sz w:val="21"/>
                <w:szCs w:val="21"/>
              </w:rPr>
              <w:t>to</w:t>
            </w:r>
            <w:r>
              <w:rPr>
                <w:color w:val="333333"/>
                <w:spacing w:val="33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333333"/>
                <w:sz w:val="21"/>
                <w:szCs w:val="21"/>
              </w:rPr>
              <w:t>to</w:t>
            </w:r>
            <w:proofErr w:type="spellEnd"/>
            <w:r>
              <w:rPr>
                <w:color w:val="333333"/>
                <w:spacing w:val="33"/>
                <w:sz w:val="21"/>
                <w:szCs w:val="21"/>
              </w:rPr>
              <w:t xml:space="preserve"> </w:t>
            </w:r>
            <w:r>
              <w:rPr>
                <w:color w:val="333333"/>
                <w:w w:val="127"/>
                <w:sz w:val="21"/>
                <w:szCs w:val="21"/>
              </w:rPr>
              <w:t>run</w:t>
            </w:r>
            <w:r>
              <w:rPr>
                <w:color w:val="333333"/>
                <w:spacing w:val="-1"/>
                <w:w w:val="127"/>
                <w:sz w:val="21"/>
                <w:szCs w:val="21"/>
              </w:rPr>
              <w:t xml:space="preserve"> </w:t>
            </w:r>
            <w:r>
              <w:rPr>
                <w:color w:val="333333"/>
                <w:w w:val="127"/>
                <w:sz w:val="21"/>
                <w:szCs w:val="21"/>
              </w:rPr>
              <w:t xml:space="preserve">the </w:t>
            </w:r>
            <w:r>
              <w:rPr>
                <w:b/>
                <w:color w:val="333333"/>
                <w:sz w:val="21"/>
                <w:szCs w:val="21"/>
              </w:rPr>
              <w:t>OPENSHIFT_OR</w:t>
            </w:r>
            <w:r>
              <w:rPr>
                <w:b/>
                <w:color w:val="333333"/>
                <w:spacing w:val="-6"/>
                <w:sz w:val="21"/>
                <w:szCs w:val="21"/>
              </w:rPr>
              <w:t>A</w:t>
            </w:r>
            <w:r>
              <w:rPr>
                <w:b/>
                <w:color w:val="333333"/>
                <w:sz w:val="21"/>
                <w:szCs w:val="21"/>
              </w:rPr>
              <w:t>CLE_DB_SCRIPT_LO</w:t>
            </w:r>
            <w:r>
              <w:rPr>
                <w:b/>
                <w:color w:val="333333"/>
                <w:spacing w:val="-3"/>
                <w:sz w:val="21"/>
                <w:szCs w:val="21"/>
              </w:rPr>
              <w:t>C</w:t>
            </w:r>
            <w:r>
              <w:rPr>
                <w:color w:val="333333"/>
                <w:sz w:val="21"/>
                <w:szCs w:val="21"/>
              </w:rPr>
              <w:t>.</w:t>
            </w:r>
          </w:p>
        </w:tc>
      </w:tr>
    </w:tbl>
    <w:p w:rsidR="003B18A3" w:rsidRDefault="003B18A3">
      <w:pPr>
        <w:spacing w:before="2" w:line="80" w:lineRule="exact"/>
        <w:rPr>
          <w:sz w:val="9"/>
          <w:szCs w:val="9"/>
        </w:rPr>
      </w:pPr>
    </w:p>
    <w:tbl>
      <w:tblPr>
        <w:tblW w:w="9976" w:type="dxa"/>
        <w:tblInd w:w="99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4989"/>
        <w:gridCol w:w="4987"/>
      </w:tblGrid>
      <w:tr w:rsidR="003B18A3">
        <w:trPr>
          <w:trHeight w:hRule="exact" w:val="1037"/>
        </w:trPr>
        <w:tc>
          <w:tcPr>
            <w:tcW w:w="498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left w:w="-5" w:type="dxa"/>
            </w:tcMar>
          </w:tcPr>
          <w:p w:rsidR="003B18A3" w:rsidRDefault="003B18A3">
            <w:pPr>
              <w:spacing w:before="4" w:line="100" w:lineRule="exact"/>
              <w:rPr>
                <w:sz w:val="11"/>
                <w:szCs w:val="11"/>
              </w:rPr>
            </w:pPr>
          </w:p>
          <w:p w:rsidR="003B18A3" w:rsidRDefault="000011C4">
            <w:pPr>
              <w:ind w:left="55"/>
              <w:rPr>
                <w:sz w:val="21"/>
                <w:szCs w:val="21"/>
              </w:rPr>
            </w:pPr>
            <w:r>
              <w:rPr>
                <w:b/>
                <w:color w:val="333333"/>
                <w:sz w:val="21"/>
                <w:szCs w:val="21"/>
              </w:rPr>
              <w:t>OPENSHIFT_OR</w:t>
            </w:r>
            <w:r>
              <w:rPr>
                <w:b/>
                <w:color w:val="333333"/>
                <w:spacing w:val="-6"/>
                <w:sz w:val="21"/>
                <w:szCs w:val="21"/>
              </w:rPr>
              <w:t>A</w:t>
            </w:r>
            <w:r>
              <w:rPr>
                <w:b/>
                <w:color w:val="333333"/>
                <w:sz w:val="21"/>
                <w:szCs w:val="21"/>
              </w:rPr>
              <w:t>CLE_DB_SCRIPT_LOC</w:t>
            </w:r>
          </w:p>
        </w:tc>
        <w:tc>
          <w:tcPr>
            <w:tcW w:w="498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left w:w="-5" w:type="dxa"/>
            </w:tcMar>
          </w:tcPr>
          <w:p w:rsidR="003B18A3" w:rsidRDefault="003B18A3">
            <w:pPr>
              <w:spacing w:before="4" w:line="100" w:lineRule="exact"/>
              <w:rPr>
                <w:sz w:val="11"/>
                <w:szCs w:val="11"/>
              </w:rPr>
            </w:pPr>
          </w:p>
          <w:p w:rsidR="003B18A3" w:rsidRDefault="000011C4">
            <w:pPr>
              <w:spacing w:line="280" w:lineRule="auto"/>
              <w:ind w:left="55" w:right="20"/>
              <w:rPr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This</w:t>
            </w:r>
            <w:r>
              <w:rPr>
                <w:color w:val="333333"/>
                <w:spacing w:val="49"/>
                <w:sz w:val="21"/>
                <w:szCs w:val="21"/>
              </w:rPr>
              <w:t xml:space="preserve"> </w:t>
            </w:r>
            <w:r>
              <w:rPr>
                <w:color w:val="333333"/>
                <w:sz w:val="21"/>
                <w:szCs w:val="21"/>
              </w:rPr>
              <w:t>is</w:t>
            </w:r>
            <w:r>
              <w:rPr>
                <w:color w:val="333333"/>
                <w:spacing w:val="23"/>
                <w:sz w:val="21"/>
                <w:szCs w:val="21"/>
              </w:rPr>
              <w:t xml:space="preserve"> </w:t>
            </w:r>
            <w:proofErr w:type="gramStart"/>
            <w:r>
              <w:rPr>
                <w:color w:val="333333"/>
                <w:sz w:val="21"/>
                <w:szCs w:val="21"/>
              </w:rPr>
              <w:t xml:space="preserve">the </w:t>
            </w:r>
            <w:r>
              <w:rPr>
                <w:color w:val="333333"/>
                <w:spacing w:val="11"/>
                <w:sz w:val="21"/>
                <w:szCs w:val="21"/>
              </w:rPr>
              <w:t xml:space="preserve"> </w:t>
            </w:r>
            <w:r>
              <w:rPr>
                <w:color w:val="333333"/>
                <w:w w:val="122"/>
                <w:sz w:val="21"/>
                <w:szCs w:val="21"/>
              </w:rPr>
              <w:t>location</w:t>
            </w:r>
            <w:proofErr w:type="gramEnd"/>
            <w:r>
              <w:rPr>
                <w:color w:val="333333"/>
                <w:spacing w:val="-31"/>
                <w:w w:val="122"/>
                <w:sz w:val="21"/>
                <w:szCs w:val="21"/>
              </w:rPr>
              <w:t xml:space="preserve"> </w:t>
            </w:r>
            <w:r>
              <w:rPr>
                <w:color w:val="333333"/>
                <w:w w:val="122"/>
                <w:sz w:val="21"/>
                <w:szCs w:val="21"/>
              </w:rPr>
              <w:t xml:space="preserve">on </w:t>
            </w:r>
            <w:r>
              <w:rPr>
                <w:b/>
                <w:color w:val="333333"/>
                <w:sz w:val="21"/>
                <w:szCs w:val="21"/>
              </w:rPr>
              <w:t>OPENSHIFT_OR</w:t>
            </w:r>
            <w:r>
              <w:rPr>
                <w:b/>
                <w:color w:val="333333"/>
                <w:spacing w:val="-6"/>
                <w:sz w:val="21"/>
                <w:szCs w:val="21"/>
              </w:rPr>
              <w:t>A</w:t>
            </w:r>
            <w:r>
              <w:rPr>
                <w:b/>
                <w:color w:val="333333"/>
                <w:sz w:val="21"/>
                <w:szCs w:val="21"/>
              </w:rPr>
              <w:t>CLE_DB_SCRIPT_HO</w:t>
            </w:r>
            <w:r>
              <w:rPr>
                <w:b/>
                <w:color w:val="333333"/>
                <w:spacing w:val="-7"/>
                <w:sz w:val="21"/>
                <w:szCs w:val="21"/>
              </w:rPr>
              <w:t>S</w:t>
            </w:r>
            <w:r>
              <w:rPr>
                <w:b/>
                <w:color w:val="333333"/>
                <w:sz w:val="21"/>
                <w:szCs w:val="21"/>
              </w:rPr>
              <w:t>T</w:t>
            </w:r>
            <w:r>
              <w:rPr>
                <w:b/>
                <w:color w:val="333333"/>
                <w:spacing w:val="-5"/>
                <w:sz w:val="21"/>
                <w:szCs w:val="21"/>
              </w:rPr>
              <w:t xml:space="preserve"> </w:t>
            </w:r>
            <w:r>
              <w:rPr>
                <w:color w:val="333333"/>
                <w:w w:val="124"/>
                <w:sz w:val="21"/>
                <w:szCs w:val="21"/>
              </w:rPr>
              <w:t xml:space="preserve">where </w:t>
            </w:r>
            <w:r>
              <w:rPr>
                <w:color w:val="333333"/>
                <w:sz w:val="21"/>
                <w:szCs w:val="21"/>
              </w:rPr>
              <w:t xml:space="preserve">the </w:t>
            </w:r>
            <w:r>
              <w:rPr>
                <w:color w:val="333333"/>
                <w:spacing w:val="11"/>
                <w:sz w:val="21"/>
                <w:szCs w:val="21"/>
              </w:rPr>
              <w:t xml:space="preserve"> </w:t>
            </w:r>
            <w:r>
              <w:rPr>
                <w:color w:val="333333"/>
                <w:w w:val="120"/>
                <w:sz w:val="21"/>
                <w:szCs w:val="21"/>
              </w:rPr>
              <w:t>remote</w:t>
            </w:r>
            <w:r>
              <w:rPr>
                <w:color w:val="333333"/>
                <w:spacing w:val="9"/>
                <w:w w:val="120"/>
                <w:sz w:val="21"/>
                <w:szCs w:val="21"/>
              </w:rPr>
              <w:t xml:space="preserve"> </w:t>
            </w:r>
            <w:r>
              <w:rPr>
                <w:color w:val="333333"/>
                <w:w w:val="120"/>
                <w:sz w:val="21"/>
                <w:szCs w:val="21"/>
              </w:rPr>
              <w:t>configu</w:t>
            </w:r>
            <w:r>
              <w:rPr>
                <w:color w:val="333333"/>
                <w:spacing w:val="-6"/>
                <w:w w:val="120"/>
                <w:sz w:val="21"/>
                <w:szCs w:val="21"/>
              </w:rPr>
              <w:t>r</w:t>
            </w:r>
            <w:r>
              <w:rPr>
                <w:color w:val="333333"/>
                <w:w w:val="120"/>
                <w:sz w:val="21"/>
                <w:szCs w:val="21"/>
              </w:rPr>
              <w:t>ation</w:t>
            </w:r>
            <w:r>
              <w:rPr>
                <w:color w:val="333333"/>
                <w:spacing w:val="-3"/>
                <w:w w:val="120"/>
                <w:sz w:val="21"/>
                <w:szCs w:val="21"/>
              </w:rPr>
              <w:t xml:space="preserve"> </w:t>
            </w:r>
            <w:r>
              <w:rPr>
                <w:color w:val="333333"/>
                <w:w w:val="120"/>
                <w:sz w:val="21"/>
                <w:szCs w:val="21"/>
              </w:rPr>
              <w:t>script</w:t>
            </w:r>
            <w:r>
              <w:rPr>
                <w:color w:val="333333"/>
                <w:spacing w:val="-5"/>
                <w:w w:val="120"/>
                <w:sz w:val="21"/>
                <w:szCs w:val="21"/>
              </w:rPr>
              <w:t xml:space="preserve"> </w:t>
            </w:r>
            <w:r>
              <w:rPr>
                <w:color w:val="333333"/>
                <w:w w:val="120"/>
                <w:sz w:val="21"/>
                <w:szCs w:val="21"/>
              </w:rPr>
              <w:t>resides.</w:t>
            </w:r>
          </w:p>
        </w:tc>
      </w:tr>
      <w:tr w:rsidR="003B18A3">
        <w:trPr>
          <w:trHeight w:hRule="exact" w:val="1037"/>
        </w:trPr>
        <w:tc>
          <w:tcPr>
            <w:tcW w:w="498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left w:w="-5" w:type="dxa"/>
            </w:tcMar>
          </w:tcPr>
          <w:p w:rsidR="003B18A3" w:rsidRDefault="003B18A3">
            <w:pPr>
              <w:spacing w:before="4" w:line="100" w:lineRule="exact"/>
              <w:rPr>
                <w:sz w:val="11"/>
                <w:szCs w:val="11"/>
              </w:rPr>
            </w:pPr>
          </w:p>
          <w:p w:rsidR="003B18A3" w:rsidRDefault="000011C4">
            <w:pPr>
              <w:spacing w:line="280" w:lineRule="auto"/>
              <w:ind w:left="55" w:right="54"/>
              <w:rPr>
                <w:sz w:val="21"/>
                <w:szCs w:val="21"/>
              </w:rPr>
            </w:pPr>
            <w:r>
              <w:rPr>
                <w:b/>
                <w:color w:val="333333"/>
                <w:sz w:val="21"/>
                <w:szCs w:val="21"/>
              </w:rPr>
              <w:t>OPENSHIFT_OR</w:t>
            </w:r>
            <w:r>
              <w:rPr>
                <w:b/>
                <w:color w:val="333333"/>
                <w:spacing w:val="-6"/>
                <w:sz w:val="21"/>
                <w:szCs w:val="21"/>
              </w:rPr>
              <w:t>A</w:t>
            </w:r>
            <w:r>
              <w:rPr>
                <w:b/>
                <w:color w:val="333333"/>
                <w:sz w:val="21"/>
                <w:szCs w:val="21"/>
              </w:rPr>
              <w:t>CLE_DB_SCRIPT_DELIMIN</w:t>
            </w:r>
            <w:r>
              <w:rPr>
                <w:b/>
                <w:color w:val="333333"/>
                <w:spacing w:val="-16"/>
                <w:sz w:val="21"/>
                <w:szCs w:val="21"/>
              </w:rPr>
              <w:t>A</w:t>
            </w:r>
            <w:r>
              <w:rPr>
                <w:b/>
                <w:color w:val="333333"/>
                <w:sz w:val="21"/>
                <w:szCs w:val="21"/>
              </w:rPr>
              <w:t>T OR</w:t>
            </w:r>
          </w:p>
        </w:tc>
        <w:tc>
          <w:tcPr>
            <w:tcW w:w="498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left w:w="-5" w:type="dxa"/>
            </w:tcMar>
          </w:tcPr>
          <w:p w:rsidR="003B18A3" w:rsidRDefault="003B18A3">
            <w:pPr>
              <w:spacing w:before="4" w:line="100" w:lineRule="exact"/>
              <w:rPr>
                <w:sz w:val="11"/>
                <w:szCs w:val="11"/>
              </w:rPr>
            </w:pPr>
          </w:p>
          <w:p w:rsidR="003B18A3" w:rsidRDefault="000011C4">
            <w:pPr>
              <w:spacing w:line="280" w:lineRule="auto"/>
              <w:ind w:left="55" w:right="167"/>
              <w:rPr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This</w:t>
            </w:r>
            <w:r>
              <w:rPr>
                <w:color w:val="333333"/>
                <w:spacing w:val="49"/>
                <w:sz w:val="21"/>
                <w:szCs w:val="21"/>
              </w:rPr>
              <w:t xml:space="preserve"> </w:t>
            </w:r>
            <w:r>
              <w:rPr>
                <w:color w:val="333333"/>
                <w:sz w:val="21"/>
                <w:szCs w:val="21"/>
              </w:rPr>
              <w:t>is</w:t>
            </w:r>
            <w:r>
              <w:rPr>
                <w:color w:val="333333"/>
                <w:spacing w:val="23"/>
                <w:sz w:val="21"/>
                <w:szCs w:val="21"/>
              </w:rPr>
              <w:t xml:space="preserve"> </w:t>
            </w:r>
            <w:proofErr w:type="gramStart"/>
            <w:r>
              <w:rPr>
                <w:color w:val="333333"/>
                <w:sz w:val="21"/>
                <w:szCs w:val="21"/>
              </w:rPr>
              <w:t xml:space="preserve">the </w:t>
            </w:r>
            <w:r>
              <w:rPr>
                <w:color w:val="333333"/>
                <w:spacing w:val="11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333333"/>
                <w:w w:val="121"/>
                <w:sz w:val="21"/>
                <w:szCs w:val="21"/>
              </w:rPr>
              <w:t>deliminator</w:t>
            </w:r>
            <w:proofErr w:type="spellEnd"/>
            <w:proofErr w:type="gramEnd"/>
            <w:r>
              <w:rPr>
                <w:color w:val="333333"/>
                <w:w w:val="121"/>
                <w:sz w:val="21"/>
                <w:szCs w:val="21"/>
              </w:rPr>
              <w:t xml:space="preserve"> used</w:t>
            </w:r>
            <w:r>
              <w:rPr>
                <w:color w:val="333333"/>
                <w:spacing w:val="-10"/>
                <w:w w:val="121"/>
                <w:sz w:val="21"/>
                <w:szCs w:val="21"/>
              </w:rPr>
              <w:t xml:space="preserve"> </w:t>
            </w:r>
            <w:r>
              <w:rPr>
                <w:color w:val="333333"/>
                <w:sz w:val="21"/>
                <w:szCs w:val="21"/>
              </w:rPr>
              <w:t>in</w:t>
            </w:r>
            <w:r>
              <w:rPr>
                <w:color w:val="333333"/>
                <w:spacing w:val="41"/>
                <w:sz w:val="21"/>
                <w:szCs w:val="21"/>
              </w:rPr>
              <w:t xml:space="preserve"> </w:t>
            </w:r>
            <w:r>
              <w:rPr>
                <w:color w:val="333333"/>
                <w:sz w:val="21"/>
                <w:szCs w:val="21"/>
              </w:rPr>
              <w:t xml:space="preserve">the </w:t>
            </w:r>
            <w:r>
              <w:rPr>
                <w:color w:val="333333"/>
                <w:spacing w:val="11"/>
                <w:sz w:val="21"/>
                <w:szCs w:val="21"/>
              </w:rPr>
              <w:t xml:space="preserve"> </w:t>
            </w:r>
            <w:r>
              <w:rPr>
                <w:color w:val="333333"/>
                <w:w w:val="125"/>
                <w:sz w:val="21"/>
                <w:szCs w:val="21"/>
              </w:rPr>
              <w:t>return</w:t>
            </w:r>
            <w:r>
              <w:rPr>
                <w:color w:val="333333"/>
                <w:spacing w:val="14"/>
                <w:w w:val="125"/>
                <w:sz w:val="21"/>
                <w:szCs w:val="21"/>
              </w:rPr>
              <w:t xml:space="preserve"> </w:t>
            </w:r>
            <w:r>
              <w:rPr>
                <w:color w:val="333333"/>
                <w:w w:val="125"/>
                <w:sz w:val="21"/>
                <w:szCs w:val="21"/>
              </w:rPr>
              <w:t xml:space="preserve">value </w:t>
            </w:r>
            <w:r>
              <w:rPr>
                <w:color w:val="333333"/>
                <w:w w:val="119"/>
                <w:sz w:val="21"/>
                <w:szCs w:val="21"/>
              </w:rPr>
              <w:t>coming</w:t>
            </w:r>
            <w:r>
              <w:rPr>
                <w:color w:val="333333"/>
                <w:spacing w:val="-22"/>
                <w:w w:val="119"/>
                <w:sz w:val="21"/>
                <w:szCs w:val="21"/>
              </w:rPr>
              <w:t xml:space="preserve"> </w:t>
            </w:r>
            <w:r>
              <w:rPr>
                <w:color w:val="333333"/>
                <w:w w:val="119"/>
                <w:sz w:val="21"/>
                <w:szCs w:val="21"/>
              </w:rPr>
              <w:t xml:space="preserve">from </w:t>
            </w:r>
            <w:r>
              <w:rPr>
                <w:color w:val="333333"/>
                <w:sz w:val="21"/>
                <w:szCs w:val="21"/>
              </w:rPr>
              <w:t xml:space="preserve">the </w:t>
            </w:r>
            <w:r>
              <w:rPr>
                <w:color w:val="333333"/>
                <w:spacing w:val="11"/>
                <w:sz w:val="21"/>
                <w:szCs w:val="21"/>
              </w:rPr>
              <w:t xml:space="preserve"> </w:t>
            </w:r>
            <w:r>
              <w:rPr>
                <w:color w:val="333333"/>
                <w:w w:val="120"/>
                <w:sz w:val="21"/>
                <w:szCs w:val="21"/>
              </w:rPr>
              <w:t>remote</w:t>
            </w:r>
            <w:r>
              <w:rPr>
                <w:color w:val="333333"/>
                <w:spacing w:val="9"/>
                <w:w w:val="120"/>
                <w:sz w:val="21"/>
                <w:szCs w:val="21"/>
              </w:rPr>
              <w:t xml:space="preserve"> </w:t>
            </w:r>
            <w:r>
              <w:rPr>
                <w:color w:val="333333"/>
                <w:w w:val="120"/>
                <w:sz w:val="21"/>
                <w:szCs w:val="21"/>
              </w:rPr>
              <w:t>configu</w:t>
            </w:r>
            <w:r>
              <w:rPr>
                <w:color w:val="333333"/>
                <w:spacing w:val="-6"/>
                <w:w w:val="120"/>
                <w:sz w:val="21"/>
                <w:szCs w:val="21"/>
              </w:rPr>
              <w:t>r</w:t>
            </w:r>
            <w:r>
              <w:rPr>
                <w:color w:val="333333"/>
                <w:w w:val="120"/>
                <w:sz w:val="21"/>
                <w:szCs w:val="21"/>
              </w:rPr>
              <w:t>ation</w:t>
            </w:r>
            <w:r>
              <w:rPr>
                <w:color w:val="333333"/>
                <w:spacing w:val="-3"/>
                <w:w w:val="120"/>
                <w:sz w:val="21"/>
                <w:szCs w:val="21"/>
              </w:rPr>
              <w:t xml:space="preserve"> </w:t>
            </w:r>
            <w:r>
              <w:rPr>
                <w:color w:val="333333"/>
                <w:w w:val="120"/>
                <w:sz w:val="21"/>
                <w:szCs w:val="21"/>
              </w:rPr>
              <w:t xml:space="preserve">script. </w:t>
            </w:r>
            <w:r>
              <w:rPr>
                <w:color w:val="333333"/>
                <w:sz w:val="21"/>
                <w:szCs w:val="21"/>
              </w:rPr>
              <w:t>This</w:t>
            </w:r>
            <w:r>
              <w:rPr>
                <w:color w:val="333333"/>
                <w:spacing w:val="49"/>
                <w:sz w:val="21"/>
                <w:szCs w:val="21"/>
              </w:rPr>
              <w:t xml:space="preserve"> </w:t>
            </w:r>
            <w:r>
              <w:rPr>
                <w:color w:val="333333"/>
                <w:w w:val="120"/>
                <w:sz w:val="21"/>
                <w:szCs w:val="21"/>
              </w:rPr>
              <w:t>should</w:t>
            </w:r>
            <w:r>
              <w:rPr>
                <w:color w:val="333333"/>
                <w:spacing w:val="-9"/>
                <w:w w:val="120"/>
                <w:sz w:val="21"/>
                <w:szCs w:val="21"/>
              </w:rPr>
              <w:t xml:space="preserve"> </w:t>
            </w:r>
            <w:r>
              <w:rPr>
                <w:color w:val="333333"/>
                <w:sz w:val="21"/>
                <w:szCs w:val="21"/>
              </w:rPr>
              <w:t>be</w:t>
            </w:r>
            <w:r>
              <w:rPr>
                <w:color w:val="333333"/>
                <w:spacing w:val="44"/>
                <w:sz w:val="21"/>
                <w:szCs w:val="21"/>
              </w:rPr>
              <w:t xml:space="preserve"> </w:t>
            </w:r>
            <w:r>
              <w:rPr>
                <w:color w:val="333333"/>
                <w:sz w:val="21"/>
                <w:szCs w:val="21"/>
              </w:rPr>
              <w:t>set</w:t>
            </w:r>
            <w:r>
              <w:rPr>
                <w:color w:val="333333"/>
                <w:spacing w:val="49"/>
                <w:sz w:val="21"/>
                <w:szCs w:val="21"/>
              </w:rPr>
              <w:t xml:space="preserve"> </w:t>
            </w:r>
            <w:r>
              <w:rPr>
                <w:color w:val="333333"/>
                <w:sz w:val="21"/>
                <w:szCs w:val="21"/>
              </w:rPr>
              <w:t>to</w:t>
            </w:r>
            <w:r>
              <w:rPr>
                <w:color w:val="333333"/>
                <w:spacing w:val="33"/>
                <w:sz w:val="21"/>
                <w:szCs w:val="21"/>
              </w:rPr>
              <w:t xml:space="preserve"> </w:t>
            </w:r>
            <w:r>
              <w:rPr>
                <w:color w:val="333333"/>
                <w:w w:val="122"/>
                <w:sz w:val="21"/>
                <w:szCs w:val="21"/>
              </w:rPr>
              <w:t>'</w:t>
            </w:r>
            <w:r>
              <w:rPr>
                <w:b/>
                <w:color w:val="333333"/>
                <w:w w:val="99"/>
                <w:sz w:val="21"/>
                <w:szCs w:val="21"/>
              </w:rPr>
              <w:t>@@</w:t>
            </w:r>
            <w:r>
              <w:rPr>
                <w:color w:val="333333"/>
                <w:w w:val="122"/>
                <w:sz w:val="21"/>
                <w:szCs w:val="21"/>
              </w:rPr>
              <w:t>'</w:t>
            </w:r>
          </w:p>
        </w:tc>
      </w:tr>
      <w:tr w:rsidR="003B18A3">
        <w:trPr>
          <w:trHeight w:hRule="exact" w:val="1608"/>
        </w:trPr>
        <w:tc>
          <w:tcPr>
            <w:tcW w:w="498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left w:w="-5" w:type="dxa"/>
            </w:tcMar>
          </w:tcPr>
          <w:p w:rsidR="003B18A3" w:rsidRDefault="003B18A3">
            <w:pPr>
              <w:spacing w:before="4" w:line="100" w:lineRule="exact"/>
              <w:rPr>
                <w:sz w:val="11"/>
                <w:szCs w:val="11"/>
              </w:rPr>
            </w:pPr>
          </w:p>
          <w:p w:rsidR="003B18A3" w:rsidRDefault="000011C4">
            <w:pPr>
              <w:spacing w:line="280" w:lineRule="auto"/>
              <w:ind w:left="55" w:right="137"/>
              <w:rPr>
                <w:sz w:val="21"/>
                <w:szCs w:val="21"/>
              </w:rPr>
            </w:pPr>
            <w:r>
              <w:rPr>
                <w:b/>
                <w:color w:val="333333"/>
                <w:w w:val="101"/>
                <w:sz w:val="21"/>
                <w:szCs w:val="21"/>
              </w:rPr>
              <w:t>OPENSHIFT_OR</w:t>
            </w:r>
            <w:r>
              <w:rPr>
                <w:b/>
                <w:color w:val="333333"/>
                <w:spacing w:val="-6"/>
                <w:w w:val="101"/>
                <w:sz w:val="21"/>
                <w:szCs w:val="21"/>
              </w:rPr>
              <w:t>A</w:t>
            </w:r>
            <w:r>
              <w:rPr>
                <w:b/>
                <w:color w:val="333333"/>
                <w:sz w:val="21"/>
                <w:szCs w:val="21"/>
              </w:rPr>
              <w:t xml:space="preserve">CLE_DB_SSH_IDENTITY_PRI </w:t>
            </w:r>
            <w:r>
              <w:rPr>
                <w:b/>
                <w:color w:val="333333"/>
                <w:spacing w:val="-17"/>
                <w:sz w:val="21"/>
                <w:szCs w:val="21"/>
              </w:rPr>
              <w:t>V</w:t>
            </w:r>
            <w:r>
              <w:rPr>
                <w:b/>
                <w:color w:val="333333"/>
                <w:spacing w:val="-13"/>
                <w:sz w:val="21"/>
                <w:szCs w:val="21"/>
              </w:rPr>
              <w:t>A</w:t>
            </w:r>
            <w:r>
              <w:rPr>
                <w:b/>
                <w:color w:val="333333"/>
                <w:sz w:val="21"/>
                <w:szCs w:val="21"/>
              </w:rPr>
              <w:t>TE</w:t>
            </w:r>
          </w:p>
        </w:tc>
        <w:tc>
          <w:tcPr>
            <w:tcW w:w="498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left w:w="-5" w:type="dxa"/>
            </w:tcMar>
          </w:tcPr>
          <w:p w:rsidR="003B18A3" w:rsidRDefault="003B18A3">
            <w:pPr>
              <w:spacing w:before="4" w:line="100" w:lineRule="exact"/>
              <w:rPr>
                <w:sz w:val="11"/>
                <w:szCs w:val="11"/>
              </w:rPr>
            </w:pPr>
          </w:p>
          <w:p w:rsidR="003B18A3" w:rsidRDefault="000011C4">
            <w:pPr>
              <w:spacing w:line="280" w:lineRule="auto"/>
              <w:ind w:left="55" w:right="279"/>
              <w:rPr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This</w:t>
            </w:r>
            <w:r>
              <w:rPr>
                <w:color w:val="333333"/>
                <w:spacing w:val="49"/>
                <w:sz w:val="21"/>
                <w:szCs w:val="21"/>
              </w:rPr>
              <w:t xml:space="preserve"> </w:t>
            </w:r>
            <w:r>
              <w:rPr>
                <w:color w:val="333333"/>
                <w:w w:val="121"/>
                <w:sz w:val="21"/>
                <w:szCs w:val="21"/>
              </w:rPr>
              <w:t>points</w:t>
            </w:r>
            <w:r>
              <w:rPr>
                <w:color w:val="333333"/>
                <w:spacing w:val="-10"/>
                <w:w w:val="121"/>
                <w:sz w:val="21"/>
                <w:szCs w:val="21"/>
              </w:rPr>
              <w:t xml:space="preserve"> </w:t>
            </w:r>
            <w:r>
              <w:rPr>
                <w:color w:val="333333"/>
                <w:sz w:val="21"/>
                <w:szCs w:val="21"/>
              </w:rPr>
              <w:t>to</w:t>
            </w:r>
            <w:r>
              <w:rPr>
                <w:color w:val="333333"/>
                <w:spacing w:val="33"/>
                <w:sz w:val="21"/>
                <w:szCs w:val="21"/>
              </w:rPr>
              <w:t xml:space="preserve"> </w:t>
            </w:r>
            <w:proofErr w:type="gramStart"/>
            <w:r>
              <w:rPr>
                <w:color w:val="333333"/>
                <w:sz w:val="21"/>
                <w:szCs w:val="21"/>
              </w:rPr>
              <w:t xml:space="preserve">the </w:t>
            </w:r>
            <w:r>
              <w:rPr>
                <w:color w:val="333333"/>
                <w:spacing w:val="11"/>
                <w:sz w:val="21"/>
                <w:szCs w:val="21"/>
              </w:rPr>
              <w:t xml:space="preserve"> </w:t>
            </w:r>
            <w:r>
              <w:rPr>
                <w:color w:val="333333"/>
                <w:w w:val="119"/>
                <w:sz w:val="21"/>
                <w:szCs w:val="21"/>
              </w:rPr>
              <w:t>location</w:t>
            </w:r>
            <w:proofErr w:type="gramEnd"/>
            <w:r>
              <w:rPr>
                <w:color w:val="333333"/>
                <w:spacing w:val="-9"/>
                <w:w w:val="119"/>
                <w:sz w:val="21"/>
                <w:szCs w:val="21"/>
              </w:rPr>
              <w:t xml:space="preserve"> </w:t>
            </w:r>
            <w:r>
              <w:rPr>
                <w:color w:val="333333"/>
                <w:sz w:val="21"/>
                <w:szCs w:val="21"/>
              </w:rPr>
              <w:t>on</w:t>
            </w:r>
            <w:r>
              <w:rPr>
                <w:color w:val="333333"/>
                <w:spacing w:val="48"/>
                <w:sz w:val="21"/>
                <w:szCs w:val="21"/>
              </w:rPr>
              <w:t xml:space="preserve"> </w:t>
            </w:r>
            <w:r>
              <w:rPr>
                <w:color w:val="333333"/>
                <w:sz w:val="21"/>
                <w:szCs w:val="21"/>
              </w:rPr>
              <w:t xml:space="preserve">the </w:t>
            </w:r>
            <w:r>
              <w:rPr>
                <w:color w:val="333333"/>
                <w:spacing w:val="11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333333"/>
                <w:w w:val="117"/>
                <w:sz w:val="21"/>
                <w:szCs w:val="21"/>
              </w:rPr>
              <w:t>filesystem</w:t>
            </w:r>
            <w:proofErr w:type="spellEnd"/>
            <w:r>
              <w:rPr>
                <w:color w:val="333333"/>
                <w:w w:val="117"/>
                <w:sz w:val="21"/>
                <w:szCs w:val="21"/>
              </w:rPr>
              <w:t xml:space="preserve"> </w:t>
            </w:r>
            <w:r>
              <w:rPr>
                <w:color w:val="333333"/>
                <w:w w:val="124"/>
                <w:sz w:val="21"/>
                <w:szCs w:val="21"/>
              </w:rPr>
              <w:t>where</w:t>
            </w:r>
            <w:r>
              <w:rPr>
                <w:color w:val="333333"/>
                <w:spacing w:val="-12"/>
                <w:w w:val="124"/>
                <w:sz w:val="21"/>
                <w:szCs w:val="21"/>
              </w:rPr>
              <w:t xml:space="preserve"> </w:t>
            </w:r>
            <w:r>
              <w:rPr>
                <w:color w:val="333333"/>
                <w:sz w:val="21"/>
                <w:szCs w:val="21"/>
              </w:rPr>
              <w:t xml:space="preserve">the </w:t>
            </w:r>
            <w:r>
              <w:rPr>
                <w:color w:val="333333"/>
                <w:spacing w:val="11"/>
                <w:sz w:val="21"/>
                <w:szCs w:val="21"/>
              </w:rPr>
              <w:t xml:space="preserve"> </w:t>
            </w:r>
            <w:r>
              <w:rPr>
                <w:color w:val="333333"/>
                <w:w w:val="123"/>
                <w:sz w:val="21"/>
                <w:szCs w:val="21"/>
              </w:rPr>
              <w:t>private</w:t>
            </w:r>
            <w:r>
              <w:rPr>
                <w:color w:val="333333"/>
                <w:spacing w:val="-11"/>
                <w:w w:val="123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333333"/>
                <w:sz w:val="21"/>
                <w:szCs w:val="21"/>
              </w:rPr>
              <w:t>ssh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color w:val="333333"/>
                <w:spacing w:val="3"/>
                <w:sz w:val="21"/>
                <w:szCs w:val="21"/>
              </w:rPr>
              <w:t xml:space="preserve"> </w:t>
            </w:r>
            <w:r>
              <w:rPr>
                <w:color w:val="333333"/>
                <w:spacing w:val="-4"/>
                <w:sz w:val="21"/>
                <w:szCs w:val="21"/>
              </w:rPr>
              <w:t>k</w:t>
            </w:r>
            <w:r>
              <w:rPr>
                <w:color w:val="333333"/>
                <w:sz w:val="21"/>
                <w:szCs w:val="21"/>
              </w:rPr>
              <w:t>ey</w:t>
            </w:r>
            <w:r>
              <w:rPr>
                <w:color w:val="333333"/>
                <w:spacing w:val="50"/>
                <w:sz w:val="21"/>
                <w:szCs w:val="21"/>
              </w:rPr>
              <w:t xml:space="preserve"> </w:t>
            </w:r>
            <w:r>
              <w:rPr>
                <w:color w:val="333333"/>
                <w:w w:val="127"/>
                <w:sz w:val="21"/>
                <w:szCs w:val="21"/>
              </w:rPr>
              <w:t>that</w:t>
            </w:r>
            <w:r>
              <w:rPr>
                <w:color w:val="333333"/>
                <w:spacing w:val="-12"/>
                <w:w w:val="127"/>
                <w:sz w:val="21"/>
                <w:szCs w:val="21"/>
              </w:rPr>
              <w:t xml:space="preserve"> </w:t>
            </w:r>
            <w:r>
              <w:rPr>
                <w:color w:val="333333"/>
                <w:sz w:val="21"/>
                <w:szCs w:val="21"/>
              </w:rPr>
              <w:t xml:space="preserve">will </w:t>
            </w:r>
            <w:r>
              <w:rPr>
                <w:color w:val="333333"/>
                <w:spacing w:val="2"/>
                <w:sz w:val="21"/>
                <w:szCs w:val="21"/>
              </w:rPr>
              <w:t xml:space="preserve"> </w:t>
            </w:r>
            <w:r>
              <w:rPr>
                <w:color w:val="333333"/>
                <w:sz w:val="21"/>
                <w:szCs w:val="21"/>
              </w:rPr>
              <w:t>be</w:t>
            </w:r>
            <w:r>
              <w:rPr>
                <w:color w:val="333333"/>
                <w:spacing w:val="44"/>
                <w:sz w:val="21"/>
                <w:szCs w:val="21"/>
              </w:rPr>
              <w:t xml:space="preserve"> </w:t>
            </w:r>
            <w:r>
              <w:rPr>
                <w:color w:val="333333"/>
                <w:w w:val="120"/>
                <w:sz w:val="21"/>
                <w:szCs w:val="21"/>
              </w:rPr>
              <w:t>used</w:t>
            </w:r>
            <w:r>
              <w:rPr>
                <w:color w:val="333333"/>
                <w:spacing w:val="-6"/>
                <w:w w:val="120"/>
                <w:sz w:val="21"/>
                <w:szCs w:val="21"/>
              </w:rPr>
              <w:t xml:space="preserve"> </w:t>
            </w:r>
            <w:r>
              <w:rPr>
                <w:color w:val="333333"/>
                <w:w w:val="120"/>
                <w:sz w:val="21"/>
                <w:szCs w:val="21"/>
              </w:rPr>
              <w:t xml:space="preserve">to </w:t>
            </w:r>
            <w:r>
              <w:rPr>
                <w:color w:val="333333"/>
                <w:sz w:val="21"/>
                <w:szCs w:val="21"/>
              </w:rPr>
              <w:t>call</w:t>
            </w:r>
            <w:r>
              <w:rPr>
                <w:color w:val="333333"/>
                <w:spacing w:val="50"/>
                <w:sz w:val="21"/>
                <w:szCs w:val="21"/>
              </w:rPr>
              <w:t xml:space="preserve"> </w:t>
            </w:r>
            <w:r>
              <w:rPr>
                <w:color w:val="333333"/>
                <w:sz w:val="21"/>
                <w:szCs w:val="21"/>
              </w:rPr>
              <w:t xml:space="preserve">the </w:t>
            </w:r>
            <w:r>
              <w:rPr>
                <w:color w:val="333333"/>
                <w:spacing w:val="11"/>
                <w:sz w:val="21"/>
                <w:szCs w:val="21"/>
              </w:rPr>
              <w:t xml:space="preserve"> </w:t>
            </w:r>
            <w:r>
              <w:rPr>
                <w:color w:val="333333"/>
                <w:w w:val="122"/>
                <w:sz w:val="21"/>
                <w:szCs w:val="21"/>
              </w:rPr>
              <w:t>script</w:t>
            </w:r>
            <w:r>
              <w:rPr>
                <w:color w:val="333333"/>
                <w:spacing w:val="-15"/>
                <w:w w:val="122"/>
                <w:sz w:val="21"/>
                <w:szCs w:val="21"/>
              </w:rPr>
              <w:t xml:space="preserve"> </w:t>
            </w:r>
            <w:r>
              <w:rPr>
                <w:color w:val="333333"/>
                <w:w w:val="122"/>
                <w:sz w:val="21"/>
                <w:szCs w:val="21"/>
              </w:rPr>
              <w:t xml:space="preserve">on </w:t>
            </w:r>
            <w:r>
              <w:rPr>
                <w:b/>
                <w:color w:val="333333"/>
                <w:sz w:val="21"/>
                <w:szCs w:val="21"/>
              </w:rPr>
              <w:t>OPENSHIFT_OR</w:t>
            </w:r>
            <w:r>
              <w:rPr>
                <w:b/>
                <w:color w:val="333333"/>
                <w:spacing w:val="-6"/>
                <w:sz w:val="21"/>
                <w:szCs w:val="21"/>
              </w:rPr>
              <w:t>A</w:t>
            </w:r>
            <w:r>
              <w:rPr>
                <w:b/>
                <w:color w:val="333333"/>
                <w:sz w:val="21"/>
                <w:szCs w:val="21"/>
              </w:rPr>
              <w:t>CLE_DB_SCRIPT_HO</w:t>
            </w:r>
            <w:r>
              <w:rPr>
                <w:b/>
                <w:color w:val="333333"/>
                <w:spacing w:val="-7"/>
                <w:sz w:val="21"/>
                <w:szCs w:val="21"/>
              </w:rPr>
              <w:t>S</w:t>
            </w:r>
            <w:r>
              <w:rPr>
                <w:b/>
                <w:color w:val="333333"/>
                <w:sz w:val="21"/>
                <w:szCs w:val="21"/>
              </w:rPr>
              <w:t>T</w:t>
            </w:r>
            <w:r>
              <w:rPr>
                <w:b/>
                <w:color w:val="333333"/>
                <w:spacing w:val="-5"/>
                <w:sz w:val="21"/>
                <w:szCs w:val="21"/>
              </w:rPr>
              <w:t xml:space="preserve"> </w:t>
            </w:r>
            <w:r>
              <w:rPr>
                <w:color w:val="333333"/>
                <w:w w:val="116"/>
                <w:sz w:val="21"/>
                <w:szCs w:val="21"/>
              </w:rPr>
              <w:t xml:space="preserve">will </w:t>
            </w:r>
            <w:r>
              <w:rPr>
                <w:color w:val="333333"/>
                <w:w w:val="120"/>
                <w:sz w:val="21"/>
                <w:szCs w:val="21"/>
              </w:rPr>
              <w:t>reside.</w:t>
            </w:r>
          </w:p>
        </w:tc>
      </w:tr>
      <w:tr w:rsidR="003B18A3">
        <w:trPr>
          <w:trHeight w:hRule="exact" w:val="1608"/>
        </w:trPr>
        <w:tc>
          <w:tcPr>
            <w:tcW w:w="498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left w:w="-5" w:type="dxa"/>
            </w:tcMar>
          </w:tcPr>
          <w:p w:rsidR="003B18A3" w:rsidRDefault="003B18A3">
            <w:pPr>
              <w:spacing w:before="4" w:line="100" w:lineRule="exact"/>
              <w:rPr>
                <w:sz w:val="11"/>
                <w:szCs w:val="11"/>
              </w:rPr>
            </w:pPr>
          </w:p>
          <w:p w:rsidR="003B18A3" w:rsidRDefault="000011C4">
            <w:pPr>
              <w:spacing w:line="280" w:lineRule="auto"/>
              <w:ind w:left="55" w:right="71"/>
              <w:rPr>
                <w:sz w:val="21"/>
                <w:szCs w:val="21"/>
              </w:rPr>
            </w:pPr>
            <w:r>
              <w:rPr>
                <w:b/>
                <w:color w:val="333333"/>
                <w:w w:val="101"/>
                <w:sz w:val="21"/>
                <w:szCs w:val="21"/>
              </w:rPr>
              <w:t>OPENSHIFT_OR</w:t>
            </w:r>
            <w:r>
              <w:rPr>
                <w:b/>
                <w:color w:val="333333"/>
                <w:spacing w:val="-6"/>
                <w:w w:val="101"/>
                <w:sz w:val="21"/>
                <w:szCs w:val="21"/>
              </w:rPr>
              <w:t>A</w:t>
            </w:r>
            <w:r>
              <w:rPr>
                <w:b/>
                <w:color w:val="333333"/>
                <w:sz w:val="21"/>
                <w:szCs w:val="21"/>
              </w:rPr>
              <w:t>CLE_DB_SSH_IDENTITY_PUB LIC</w:t>
            </w:r>
          </w:p>
        </w:tc>
        <w:tc>
          <w:tcPr>
            <w:tcW w:w="498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left w:w="-5" w:type="dxa"/>
            </w:tcMar>
          </w:tcPr>
          <w:p w:rsidR="003B18A3" w:rsidRDefault="003B18A3">
            <w:pPr>
              <w:spacing w:before="4" w:line="100" w:lineRule="exact"/>
              <w:rPr>
                <w:sz w:val="11"/>
                <w:szCs w:val="11"/>
              </w:rPr>
            </w:pPr>
          </w:p>
          <w:p w:rsidR="003B18A3" w:rsidRDefault="000011C4">
            <w:pPr>
              <w:spacing w:line="280" w:lineRule="auto"/>
              <w:ind w:left="55" w:right="54"/>
              <w:rPr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This</w:t>
            </w:r>
            <w:r>
              <w:rPr>
                <w:color w:val="333333"/>
                <w:spacing w:val="49"/>
                <w:sz w:val="21"/>
                <w:szCs w:val="21"/>
              </w:rPr>
              <w:t xml:space="preserve"> </w:t>
            </w:r>
            <w:r>
              <w:rPr>
                <w:color w:val="333333"/>
                <w:w w:val="121"/>
                <w:sz w:val="21"/>
                <w:szCs w:val="21"/>
              </w:rPr>
              <w:t>points</w:t>
            </w:r>
            <w:r>
              <w:rPr>
                <w:color w:val="333333"/>
                <w:spacing w:val="-10"/>
                <w:w w:val="121"/>
                <w:sz w:val="21"/>
                <w:szCs w:val="21"/>
              </w:rPr>
              <w:t xml:space="preserve"> </w:t>
            </w:r>
            <w:r>
              <w:rPr>
                <w:color w:val="333333"/>
                <w:sz w:val="21"/>
                <w:szCs w:val="21"/>
              </w:rPr>
              <w:t>to</w:t>
            </w:r>
            <w:r>
              <w:rPr>
                <w:color w:val="333333"/>
                <w:spacing w:val="33"/>
                <w:sz w:val="21"/>
                <w:szCs w:val="21"/>
              </w:rPr>
              <w:t xml:space="preserve"> </w:t>
            </w:r>
            <w:proofErr w:type="gramStart"/>
            <w:r>
              <w:rPr>
                <w:color w:val="333333"/>
                <w:sz w:val="21"/>
                <w:szCs w:val="21"/>
              </w:rPr>
              <w:t xml:space="preserve">the </w:t>
            </w:r>
            <w:r>
              <w:rPr>
                <w:color w:val="333333"/>
                <w:spacing w:val="11"/>
                <w:sz w:val="21"/>
                <w:szCs w:val="21"/>
              </w:rPr>
              <w:t xml:space="preserve"> </w:t>
            </w:r>
            <w:r>
              <w:rPr>
                <w:color w:val="333333"/>
                <w:w w:val="119"/>
                <w:sz w:val="21"/>
                <w:szCs w:val="21"/>
              </w:rPr>
              <w:t>location</w:t>
            </w:r>
            <w:proofErr w:type="gramEnd"/>
            <w:r>
              <w:rPr>
                <w:color w:val="333333"/>
                <w:spacing w:val="-9"/>
                <w:w w:val="119"/>
                <w:sz w:val="21"/>
                <w:szCs w:val="21"/>
              </w:rPr>
              <w:t xml:space="preserve"> </w:t>
            </w:r>
            <w:r>
              <w:rPr>
                <w:color w:val="333333"/>
                <w:sz w:val="21"/>
                <w:szCs w:val="21"/>
              </w:rPr>
              <w:t>on</w:t>
            </w:r>
            <w:r>
              <w:rPr>
                <w:color w:val="333333"/>
                <w:spacing w:val="48"/>
                <w:sz w:val="21"/>
                <w:szCs w:val="21"/>
              </w:rPr>
              <w:t xml:space="preserve"> </w:t>
            </w:r>
            <w:r>
              <w:rPr>
                <w:color w:val="333333"/>
                <w:sz w:val="21"/>
                <w:szCs w:val="21"/>
              </w:rPr>
              <w:t xml:space="preserve">the </w:t>
            </w:r>
            <w:r>
              <w:rPr>
                <w:color w:val="333333"/>
                <w:spacing w:val="11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333333"/>
                <w:w w:val="117"/>
                <w:sz w:val="21"/>
                <w:szCs w:val="21"/>
              </w:rPr>
              <w:t>filesystem</w:t>
            </w:r>
            <w:proofErr w:type="spellEnd"/>
            <w:r>
              <w:rPr>
                <w:color w:val="333333"/>
                <w:w w:val="117"/>
                <w:sz w:val="21"/>
                <w:szCs w:val="21"/>
              </w:rPr>
              <w:t xml:space="preserve"> </w:t>
            </w:r>
            <w:r>
              <w:rPr>
                <w:color w:val="333333"/>
                <w:w w:val="124"/>
                <w:sz w:val="21"/>
                <w:szCs w:val="21"/>
              </w:rPr>
              <w:t>where</w:t>
            </w:r>
            <w:r>
              <w:rPr>
                <w:color w:val="333333"/>
                <w:spacing w:val="-12"/>
                <w:w w:val="124"/>
                <w:sz w:val="21"/>
                <w:szCs w:val="21"/>
              </w:rPr>
              <w:t xml:space="preserve"> </w:t>
            </w:r>
            <w:r>
              <w:rPr>
                <w:color w:val="333333"/>
                <w:sz w:val="21"/>
                <w:szCs w:val="21"/>
              </w:rPr>
              <w:t xml:space="preserve">the </w:t>
            </w:r>
            <w:r>
              <w:rPr>
                <w:color w:val="333333"/>
                <w:spacing w:val="11"/>
                <w:sz w:val="21"/>
                <w:szCs w:val="21"/>
              </w:rPr>
              <w:t xml:space="preserve"> </w:t>
            </w:r>
            <w:r>
              <w:rPr>
                <w:color w:val="333333"/>
                <w:w w:val="119"/>
                <w:sz w:val="21"/>
                <w:szCs w:val="21"/>
              </w:rPr>
              <w:t>public</w:t>
            </w:r>
            <w:r>
              <w:rPr>
                <w:color w:val="333333"/>
                <w:spacing w:val="-9"/>
                <w:w w:val="11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333333"/>
                <w:sz w:val="21"/>
                <w:szCs w:val="21"/>
              </w:rPr>
              <w:t>ssh</w:t>
            </w:r>
            <w:proofErr w:type="spellEnd"/>
            <w:r>
              <w:rPr>
                <w:color w:val="333333"/>
                <w:sz w:val="21"/>
                <w:szCs w:val="21"/>
              </w:rPr>
              <w:t xml:space="preserve"> </w:t>
            </w:r>
            <w:r>
              <w:rPr>
                <w:color w:val="333333"/>
                <w:spacing w:val="3"/>
                <w:sz w:val="21"/>
                <w:szCs w:val="21"/>
              </w:rPr>
              <w:t xml:space="preserve"> </w:t>
            </w:r>
            <w:r>
              <w:rPr>
                <w:color w:val="333333"/>
                <w:spacing w:val="-4"/>
                <w:sz w:val="21"/>
                <w:szCs w:val="21"/>
              </w:rPr>
              <w:t>k</w:t>
            </w:r>
            <w:r>
              <w:rPr>
                <w:color w:val="333333"/>
                <w:sz w:val="21"/>
                <w:szCs w:val="21"/>
              </w:rPr>
              <w:t>ey</w:t>
            </w:r>
            <w:r>
              <w:rPr>
                <w:color w:val="333333"/>
                <w:spacing w:val="50"/>
                <w:sz w:val="21"/>
                <w:szCs w:val="21"/>
              </w:rPr>
              <w:t xml:space="preserve"> </w:t>
            </w:r>
            <w:r>
              <w:rPr>
                <w:color w:val="333333"/>
                <w:w w:val="127"/>
                <w:sz w:val="21"/>
                <w:szCs w:val="21"/>
              </w:rPr>
              <w:t>that</w:t>
            </w:r>
            <w:r>
              <w:rPr>
                <w:color w:val="333333"/>
                <w:spacing w:val="-12"/>
                <w:w w:val="127"/>
                <w:sz w:val="21"/>
                <w:szCs w:val="21"/>
              </w:rPr>
              <w:t xml:space="preserve"> </w:t>
            </w:r>
            <w:r>
              <w:rPr>
                <w:color w:val="333333"/>
                <w:sz w:val="21"/>
                <w:szCs w:val="21"/>
              </w:rPr>
              <w:t xml:space="preserve">will </w:t>
            </w:r>
            <w:r>
              <w:rPr>
                <w:color w:val="333333"/>
                <w:spacing w:val="2"/>
                <w:sz w:val="21"/>
                <w:szCs w:val="21"/>
              </w:rPr>
              <w:t xml:space="preserve"> </w:t>
            </w:r>
            <w:r>
              <w:rPr>
                <w:color w:val="333333"/>
                <w:sz w:val="21"/>
                <w:szCs w:val="21"/>
              </w:rPr>
              <w:t>be</w:t>
            </w:r>
            <w:r>
              <w:rPr>
                <w:color w:val="333333"/>
                <w:spacing w:val="44"/>
                <w:sz w:val="21"/>
                <w:szCs w:val="21"/>
              </w:rPr>
              <w:t xml:space="preserve"> </w:t>
            </w:r>
            <w:r>
              <w:rPr>
                <w:color w:val="333333"/>
                <w:w w:val="121"/>
                <w:sz w:val="21"/>
                <w:szCs w:val="21"/>
              </w:rPr>
              <w:t>used</w:t>
            </w:r>
            <w:r>
              <w:rPr>
                <w:color w:val="333333"/>
                <w:spacing w:val="-10"/>
                <w:w w:val="121"/>
                <w:sz w:val="21"/>
                <w:szCs w:val="21"/>
              </w:rPr>
              <w:t xml:space="preserve"> </w:t>
            </w:r>
            <w:r>
              <w:rPr>
                <w:color w:val="333333"/>
                <w:sz w:val="21"/>
                <w:szCs w:val="21"/>
              </w:rPr>
              <w:t>to</w:t>
            </w:r>
            <w:r>
              <w:rPr>
                <w:color w:val="333333"/>
                <w:spacing w:val="33"/>
                <w:sz w:val="21"/>
                <w:szCs w:val="21"/>
              </w:rPr>
              <w:t xml:space="preserve"> </w:t>
            </w:r>
            <w:r>
              <w:rPr>
                <w:color w:val="333333"/>
                <w:w w:val="116"/>
                <w:sz w:val="21"/>
                <w:szCs w:val="21"/>
              </w:rPr>
              <w:t xml:space="preserve">call </w:t>
            </w:r>
            <w:r>
              <w:rPr>
                <w:color w:val="333333"/>
                <w:sz w:val="21"/>
                <w:szCs w:val="21"/>
              </w:rPr>
              <w:t xml:space="preserve">the </w:t>
            </w:r>
            <w:r>
              <w:rPr>
                <w:color w:val="333333"/>
                <w:spacing w:val="11"/>
                <w:sz w:val="21"/>
                <w:szCs w:val="21"/>
              </w:rPr>
              <w:t xml:space="preserve"> </w:t>
            </w:r>
            <w:r>
              <w:rPr>
                <w:color w:val="333333"/>
                <w:w w:val="122"/>
                <w:sz w:val="21"/>
                <w:szCs w:val="21"/>
              </w:rPr>
              <w:t>script</w:t>
            </w:r>
            <w:r>
              <w:rPr>
                <w:color w:val="333333"/>
                <w:spacing w:val="-15"/>
                <w:w w:val="122"/>
                <w:sz w:val="21"/>
                <w:szCs w:val="21"/>
              </w:rPr>
              <w:t xml:space="preserve"> </w:t>
            </w:r>
            <w:r>
              <w:rPr>
                <w:color w:val="333333"/>
                <w:w w:val="122"/>
                <w:sz w:val="21"/>
                <w:szCs w:val="21"/>
              </w:rPr>
              <w:t xml:space="preserve">on </w:t>
            </w:r>
            <w:r>
              <w:rPr>
                <w:b/>
                <w:color w:val="333333"/>
                <w:sz w:val="21"/>
                <w:szCs w:val="21"/>
              </w:rPr>
              <w:t>OPENSHIFT_OR</w:t>
            </w:r>
            <w:r>
              <w:rPr>
                <w:b/>
                <w:color w:val="333333"/>
                <w:spacing w:val="-6"/>
                <w:sz w:val="21"/>
                <w:szCs w:val="21"/>
              </w:rPr>
              <w:t>A</w:t>
            </w:r>
            <w:r>
              <w:rPr>
                <w:b/>
                <w:color w:val="333333"/>
                <w:sz w:val="21"/>
                <w:szCs w:val="21"/>
              </w:rPr>
              <w:t>CLE_DB_SCRIPT_HO</w:t>
            </w:r>
            <w:r>
              <w:rPr>
                <w:b/>
                <w:color w:val="333333"/>
                <w:spacing w:val="-7"/>
                <w:sz w:val="21"/>
                <w:szCs w:val="21"/>
              </w:rPr>
              <w:t>S</w:t>
            </w:r>
            <w:r>
              <w:rPr>
                <w:b/>
                <w:color w:val="333333"/>
                <w:sz w:val="21"/>
                <w:szCs w:val="21"/>
              </w:rPr>
              <w:t>T</w:t>
            </w:r>
            <w:r>
              <w:rPr>
                <w:b/>
                <w:color w:val="333333"/>
                <w:spacing w:val="-5"/>
                <w:sz w:val="21"/>
                <w:szCs w:val="21"/>
              </w:rPr>
              <w:t xml:space="preserve"> </w:t>
            </w:r>
            <w:r>
              <w:rPr>
                <w:color w:val="333333"/>
                <w:w w:val="116"/>
                <w:sz w:val="21"/>
                <w:szCs w:val="21"/>
              </w:rPr>
              <w:t xml:space="preserve">will </w:t>
            </w:r>
            <w:r>
              <w:rPr>
                <w:color w:val="333333"/>
                <w:w w:val="120"/>
                <w:sz w:val="21"/>
                <w:szCs w:val="21"/>
              </w:rPr>
              <w:t>reside.</w:t>
            </w:r>
          </w:p>
        </w:tc>
      </w:tr>
    </w:tbl>
    <w:p w:rsidR="003B18A3" w:rsidRDefault="003B18A3">
      <w:pPr>
        <w:spacing w:before="4" w:line="120" w:lineRule="exact"/>
        <w:rPr>
          <w:sz w:val="12"/>
          <w:szCs w:val="12"/>
        </w:rPr>
      </w:pPr>
    </w:p>
    <w:p w:rsidR="003B18A3" w:rsidRDefault="003B18A3">
      <w:pPr>
        <w:spacing w:line="200" w:lineRule="exact"/>
      </w:pPr>
    </w:p>
    <w:p w:rsidR="003B18A3" w:rsidRDefault="000011C4">
      <w:pPr>
        <w:spacing w:before="28" w:line="240" w:lineRule="exact"/>
        <w:ind w:left="1656"/>
        <w:rPr>
          <w:sz w:val="21"/>
          <w:szCs w:val="21"/>
        </w:rPr>
      </w:pPr>
      <w:r>
        <w:rPr>
          <w:b/>
          <w:color w:val="333333"/>
          <w:w w:val="117"/>
          <w:sz w:val="21"/>
          <w:szCs w:val="21"/>
        </w:rPr>
        <w:t>Optional</w:t>
      </w:r>
      <w:r>
        <w:rPr>
          <w:b/>
          <w:color w:val="333333"/>
          <w:spacing w:val="-8"/>
          <w:w w:val="117"/>
          <w:sz w:val="21"/>
          <w:szCs w:val="21"/>
        </w:rPr>
        <w:t xml:space="preserve"> </w:t>
      </w:r>
      <w:r>
        <w:rPr>
          <w:b/>
          <w:color w:val="333333"/>
          <w:spacing w:val="-13"/>
          <w:w w:val="96"/>
          <w:sz w:val="21"/>
          <w:szCs w:val="21"/>
        </w:rPr>
        <w:t>V</w:t>
      </w:r>
      <w:r>
        <w:rPr>
          <w:b/>
          <w:color w:val="333333"/>
          <w:w w:val="118"/>
          <w:sz w:val="21"/>
          <w:szCs w:val="21"/>
        </w:rPr>
        <w:t>ariable:</w:t>
      </w:r>
      <w:r>
        <w:rPr>
          <w:b/>
          <w:noProof/>
          <w:color w:val="333333"/>
          <w:w w:val="118"/>
          <w:sz w:val="21"/>
          <w:szCs w:val="21"/>
        </w:rPr>
        <mc:AlternateContent>
          <mc:Choice Requires="wpg">
            <w:drawing>
              <wp:anchor distT="0" distB="0" distL="114300" distR="114300" simplePos="0" relativeHeight="8" behindDoc="1" locked="0" layoutInCell="1" allowOverlap="1">
                <wp:simplePos x="0" y="0"/>
                <wp:positionH relativeFrom="page">
                  <wp:posOffset>1445260</wp:posOffset>
                </wp:positionH>
                <wp:positionV relativeFrom="paragraph">
                  <wp:posOffset>-59055</wp:posOffset>
                </wp:positionV>
                <wp:extent cx="635" cy="2062480"/>
                <wp:effectExtent l="0" t="0" r="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0" cy="2061720"/>
                          <a:chOff x="0" y="0"/>
                          <a:chExt cx="0" cy="0"/>
                        </a:xfrm>
                      </wpg:grpSpPr>
                      <wps:wsp>
                        <wps:cNvPr id="11" name="Straight Connector 11"/>
                        <wps:cNvCnPr/>
                        <wps:spPr>
                          <a:xfrm flipV="1">
                            <a:off x="0" y="0"/>
                            <a:ext cx="0" cy="206172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EDEDED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13.8pt;margin-top:-4.65pt;width:0pt;height:162.3pt" coordorigin="2276,-93" coordsize="0,3246">
                <v:line id="shape_0" from="2276,-93" to="2276,3153" stroked="t" style="position:absolute;flip:y;mso-position-horizontal-relative:page">
                  <v:stroke color="#ededed" weight="6480" joinstyle="round" endcap="flat"/>
                  <v:fill on="false" o:detectmouseclick="t"/>
                </v:line>
              </v:group>
            </w:pict>
          </mc:Fallback>
        </mc:AlternateContent>
      </w:r>
    </w:p>
    <w:p w:rsidR="003B18A3" w:rsidRDefault="003B18A3">
      <w:pPr>
        <w:spacing w:before="6" w:line="280" w:lineRule="exact"/>
        <w:rPr>
          <w:sz w:val="28"/>
          <w:szCs w:val="28"/>
        </w:rPr>
      </w:pPr>
    </w:p>
    <w:p w:rsidR="003B18A3" w:rsidRDefault="000011C4">
      <w:pPr>
        <w:spacing w:before="28" w:line="312" w:lineRule="auto"/>
        <w:ind w:left="1656" w:right="308"/>
        <w:jc w:val="both"/>
        <w:rPr>
          <w:sz w:val="21"/>
          <w:szCs w:val="21"/>
        </w:rPr>
      </w:pPr>
      <w:r>
        <w:rPr>
          <w:b/>
          <w:color w:val="333333"/>
          <w:sz w:val="21"/>
          <w:szCs w:val="21"/>
        </w:rPr>
        <w:t>If</w:t>
      </w:r>
      <w:r>
        <w:rPr>
          <w:b/>
          <w:color w:val="333333"/>
          <w:spacing w:val="25"/>
          <w:sz w:val="21"/>
          <w:szCs w:val="21"/>
        </w:rPr>
        <w:t xml:space="preserve"> </w:t>
      </w:r>
      <w:r>
        <w:rPr>
          <w:b/>
          <w:color w:val="333333"/>
          <w:sz w:val="21"/>
          <w:szCs w:val="21"/>
        </w:rPr>
        <w:t xml:space="preserve">on </w:t>
      </w:r>
      <w:r>
        <w:rPr>
          <w:b/>
          <w:color w:val="333333"/>
          <w:spacing w:val="2"/>
          <w:sz w:val="21"/>
          <w:szCs w:val="21"/>
        </w:rPr>
        <w:t xml:space="preserve"> </w:t>
      </w:r>
      <w:r>
        <w:rPr>
          <w:b/>
          <w:color w:val="333333"/>
          <w:w w:val="123"/>
          <w:sz w:val="21"/>
          <w:szCs w:val="21"/>
        </w:rPr>
        <w:t>the</w:t>
      </w:r>
      <w:r>
        <w:rPr>
          <w:b/>
          <w:color w:val="333333"/>
          <w:spacing w:val="-4"/>
          <w:w w:val="123"/>
          <w:sz w:val="21"/>
          <w:szCs w:val="21"/>
        </w:rPr>
        <w:t xml:space="preserve"> </w:t>
      </w:r>
      <w:r>
        <w:rPr>
          <w:b/>
          <w:color w:val="333333"/>
          <w:w w:val="123"/>
          <w:sz w:val="21"/>
          <w:szCs w:val="21"/>
        </w:rPr>
        <w:t>deletion</w:t>
      </w:r>
      <w:r>
        <w:rPr>
          <w:b/>
          <w:color w:val="333333"/>
          <w:spacing w:val="-5"/>
          <w:w w:val="123"/>
          <w:sz w:val="21"/>
          <w:szCs w:val="21"/>
        </w:rPr>
        <w:t xml:space="preserve"> </w:t>
      </w:r>
      <w:r>
        <w:rPr>
          <w:b/>
          <w:color w:val="333333"/>
          <w:sz w:val="21"/>
          <w:szCs w:val="21"/>
        </w:rPr>
        <w:t>of</w:t>
      </w:r>
      <w:r>
        <w:rPr>
          <w:b/>
          <w:color w:val="333333"/>
          <w:spacing w:val="46"/>
          <w:sz w:val="21"/>
          <w:szCs w:val="21"/>
        </w:rPr>
        <w:t xml:space="preserve"> </w:t>
      </w:r>
      <w:r>
        <w:rPr>
          <w:b/>
          <w:color w:val="333333"/>
          <w:w w:val="119"/>
          <w:sz w:val="21"/>
          <w:szCs w:val="21"/>
        </w:rPr>
        <w:t>the</w:t>
      </w:r>
      <w:r>
        <w:rPr>
          <w:b/>
          <w:color w:val="333333"/>
          <w:spacing w:val="9"/>
          <w:w w:val="119"/>
          <w:sz w:val="21"/>
          <w:szCs w:val="21"/>
        </w:rPr>
        <w:t xml:space="preserve"> </w:t>
      </w:r>
      <w:r>
        <w:rPr>
          <w:b/>
          <w:color w:val="333333"/>
          <w:w w:val="119"/>
          <w:sz w:val="21"/>
          <w:szCs w:val="21"/>
        </w:rPr>
        <w:t>O</w:t>
      </w:r>
      <w:r>
        <w:rPr>
          <w:b/>
          <w:color w:val="333333"/>
          <w:spacing w:val="-5"/>
          <w:w w:val="119"/>
          <w:sz w:val="21"/>
          <w:szCs w:val="21"/>
        </w:rPr>
        <w:t>r</w:t>
      </w:r>
      <w:r>
        <w:rPr>
          <w:b/>
          <w:color w:val="333333"/>
          <w:w w:val="119"/>
          <w:sz w:val="21"/>
          <w:szCs w:val="21"/>
        </w:rPr>
        <w:t>acle</w:t>
      </w:r>
      <w:r>
        <w:rPr>
          <w:b/>
          <w:color w:val="333333"/>
          <w:spacing w:val="-18"/>
          <w:w w:val="119"/>
          <w:sz w:val="21"/>
          <w:szCs w:val="21"/>
        </w:rPr>
        <w:t xml:space="preserve"> </w:t>
      </w:r>
      <w:r>
        <w:rPr>
          <w:b/>
          <w:color w:val="333333"/>
          <w:w w:val="119"/>
          <w:sz w:val="21"/>
          <w:szCs w:val="21"/>
        </w:rPr>
        <w:t>Database</w:t>
      </w:r>
      <w:r>
        <w:rPr>
          <w:b/>
          <w:color w:val="333333"/>
          <w:spacing w:val="-10"/>
          <w:w w:val="119"/>
          <w:sz w:val="21"/>
          <w:szCs w:val="21"/>
        </w:rPr>
        <w:t xml:space="preserve"> </w:t>
      </w:r>
      <w:r>
        <w:rPr>
          <w:b/>
          <w:color w:val="333333"/>
          <w:w w:val="119"/>
          <w:sz w:val="21"/>
          <w:szCs w:val="21"/>
        </w:rPr>
        <w:t>Datasource</w:t>
      </w:r>
      <w:r>
        <w:rPr>
          <w:b/>
          <w:color w:val="333333"/>
          <w:spacing w:val="-3"/>
          <w:w w:val="119"/>
          <w:sz w:val="21"/>
          <w:szCs w:val="21"/>
        </w:rPr>
        <w:t xml:space="preserve"> </w:t>
      </w:r>
      <w:r>
        <w:rPr>
          <w:b/>
          <w:color w:val="333333"/>
          <w:sz w:val="21"/>
          <w:szCs w:val="21"/>
        </w:rPr>
        <w:t xml:space="preserve">Gear </w:t>
      </w:r>
      <w:r>
        <w:rPr>
          <w:b/>
          <w:color w:val="333333"/>
          <w:spacing w:val="15"/>
          <w:sz w:val="21"/>
          <w:szCs w:val="21"/>
        </w:rPr>
        <w:t xml:space="preserve"> </w:t>
      </w:r>
      <w:r>
        <w:rPr>
          <w:b/>
          <w:color w:val="333333"/>
          <w:sz w:val="21"/>
          <w:szCs w:val="21"/>
        </w:rPr>
        <w:t xml:space="preserve">you </w:t>
      </w:r>
      <w:r>
        <w:rPr>
          <w:b/>
          <w:color w:val="333333"/>
          <w:spacing w:val="18"/>
          <w:sz w:val="21"/>
          <w:szCs w:val="21"/>
        </w:rPr>
        <w:t xml:space="preserve"> </w:t>
      </w:r>
      <w:r>
        <w:rPr>
          <w:b/>
          <w:color w:val="333333"/>
          <w:w w:val="119"/>
          <w:sz w:val="21"/>
          <w:szCs w:val="21"/>
        </w:rPr>
        <w:t>want</w:t>
      </w:r>
      <w:r>
        <w:rPr>
          <w:b/>
          <w:color w:val="333333"/>
          <w:spacing w:val="-2"/>
          <w:w w:val="119"/>
          <w:sz w:val="21"/>
          <w:szCs w:val="21"/>
        </w:rPr>
        <w:t xml:space="preserve"> </w:t>
      </w:r>
      <w:r>
        <w:rPr>
          <w:b/>
          <w:color w:val="333333"/>
          <w:w w:val="119"/>
          <w:sz w:val="21"/>
          <w:szCs w:val="21"/>
        </w:rPr>
        <w:t>the</w:t>
      </w:r>
      <w:r>
        <w:rPr>
          <w:b/>
          <w:color w:val="333333"/>
          <w:spacing w:val="9"/>
          <w:w w:val="119"/>
          <w:sz w:val="21"/>
          <w:szCs w:val="21"/>
        </w:rPr>
        <w:t xml:space="preserve"> </w:t>
      </w:r>
      <w:r>
        <w:rPr>
          <w:b/>
          <w:color w:val="333333"/>
          <w:w w:val="119"/>
          <w:sz w:val="21"/>
          <w:szCs w:val="21"/>
        </w:rPr>
        <w:t xml:space="preserve">back </w:t>
      </w:r>
      <w:r>
        <w:rPr>
          <w:b/>
          <w:color w:val="333333"/>
          <w:w w:val="121"/>
          <w:sz w:val="21"/>
          <w:szCs w:val="21"/>
        </w:rPr>
        <w:t>end</w:t>
      </w:r>
      <w:r>
        <w:rPr>
          <w:b/>
          <w:color w:val="333333"/>
          <w:spacing w:val="54"/>
          <w:w w:val="121"/>
          <w:sz w:val="21"/>
          <w:szCs w:val="21"/>
        </w:rPr>
        <w:t xml:space="preserve"> </w:t>
      </w:r>
      <w:r>
        <w:rPr>
          <w:b/>
          <w:color w:val="333333"/>
          <w:w w:val="121"/>
          <w:sz w:val="21"/>
          <w:szCs w:val="21"/>
        </w:rPr>
        <w:t>tenant</w:t>
      </w:r>
      <w:r>
        <w:rPr>
          <w:b/>
          <w:color w:val="333333"/>
          <w:spacing w:val="54"/>
          <w:w w:val="121"/>
          <w:sz w:val="21"/>
          <w:szCs w:val="21"/>
        </w:rPr>
        <w:t xml:space="preserve"> </w:t>
      </w:r>
      <w:r>
        <w:rPr>
          <w:b/>
          <w:color w:val="333333"/>
          <w:sz w:val="21"/>
          <w:szCs w:val="21"/>
        </w:rPr>
        <w:t xml:space="preserve">PDB </w:t>
      </w:r>
      <w:r>
        <w:rPr>
          <w:b/>
          <w:color w:val="333333"/>
          <w:spacing w:val="27"/>
          <w:sz w:val="21"/>
          <w:szCs w:val="21"/>
        </w:rPr>
        <w:t xml:space="preserve"> </w:t>
      </w:r>
      <w:r>
        <w:rPr>
          <w:b/>
          <w:color w:val="333333"/>
          <w:sz w:val="21"/>
          <w:szCs w:val="21"/>
        </w:rPr>
        <w:t xml:space="preserve">to   </w:t>
      </w:r>
      <w:r>
        <w:rPr>
          <w:b/>
          <w:color w:val="333333"/>
          <w:w w:val="121"/>
          <w:sz w:val="21"/>
          <w:szCs w:val="21"/>
        </w:rPr>
        <w:t>remain</w:t>
      </w:r>
      <w:r>
        <w:rPr>
          <w:b/>
          <w:color w:val="333333"/>
          <w:spacing w:val="54"/>
          <w:w w:val="121"/>
          <w:sz w:val="21"/>
          <w:szCs w:val="21"/>
        </w:rPr>
        <w:t xml:space="preserve"> </w:t>
      </w:r>
      <w:r>
        <w:rPr>
          <w:b/>
          <w:color w:val="333333"/>
          <w:sz w:val="21"/>
          <w:szCs w:val="21"/>
        </w:rPr>
        <w:t xml:space="preserve">in   </w:t>
      </w:r>
      <w:r>
        <w:rPr>
          <w:b/>
          <w:color w:val="333333"/>
          <w:w w:val="121"/>
          <w:sz w:val="21"/>
          <w:szCs w:val="21"/>
        </w:rPr>
        <w:t>place,</w:t>
      </w:r>
      <w:r>
        <w:rPr>
          <w:b/>
          <w:color w:val="333333"/>
          <w:spacing w:val="54"/>
          <w:w w:val="121"/>
          <w:sz w:val="21"/>
          <w:szCs w:val="21"/>
        </w:rPr>
        <w:t xml:space="preserve"> </w:t>
      </w:r>
      <w:r>
        <w:rPr>
          <w:b/>
          <w:color w:val="333333"/>
          <w:sz w:val="21"/>
          <w:szCs w:val="21"/>
        </w:rPr>
        <w:t xml:space="preserve">set  </w:t>
      </w:r>
      <w:r>
        <w:rPr>
          <w:b/>
          <w:color w:val="333333"/>
          <w:spacing w:val="23"/>
          <w:sz w:val="21"/>
          <w:szCs w:val="21"/>
        </w:rPr>
        <w:t xml:space="preserve"> </w:t>
      </w:r>
      <w:r>
        <w:rPr>
          <w:b/>
          <w:color w:val="333333"/>
          <w:w w:val="121"/>
          <w:sz w:val="21"/>
          <w:szCs w:val="21"/>
        </w:rPr>
        <w:t>the</w:t>
      </w:r>
      <w:r>
        <w:rPr>
          <w:b/>
          <w:color w:val="333333"/>
          <w:spacing w:val="61"/>
          <w:w w:val="121"/>
          <w:sz w:val="21"/>
          <w:szCs w:val="21"/>
        </w:rPr>
        <w:t xml:space="preserve"> </w:t>
      </w:r>
      <w:r>
        <w:rPr>
          <w:b/>
          <w:color w:val="333333"/>
          <w:w w:val="121"/>
          <w:sz w:val="21"/>
          <w:szCs w:val="21"/>
        </w:rPr>
        <w:t>following</w:t>
      </w:r>
      <w:r>
        <w:rPr>
          <w:b/>
          <w:color w:val="333333"/>
          <w:spacing w:val="54"/>
          <w:w w:val="121"/>
          <w:sz w:val="21"/>
          <w:szCs w:val="21"/>
        </w:rPr>
        <w:t xml:space="preserve"> </w:t>
      </w:r>
      <w:r>
        <w:rPr>
          <w:b/>
          <w:color w:val="333333"/>
          <w:w w:val="121"/>
          <w:sz w:val="21"/>
          <w:szCs w:val="21"/>
        </w:rPr>
        <w:t>optional</w:t>
      </w:r>
      <w:r>
        <w:rPr>
          <w:b/>
          <w:color w:val="333333"/>
          <w:spacing w:val="54"/>
          <w:w w:val="121"/>
          <w:sz w:val="21"/>
          <w:szCs w:val="21"/>
        </w:rPr>
        <w:t xml:space="preserve"> </w:t>
      </w:r>
      <w:r>
        <w:rPr>
          <w:b/>
          <w:color w:val="333333"/>
          <w:w w:val="121"/>
          <w:sz w:val="21"/>
          <w:szCs w:val="21"/>
        </w:rPr>
        <w:t xml:space="preserve">variable, </w:t>
      </w:r>
      <w:r>
        <w:rPr>
          <w:b/>
          <w:color w:val="333333"/>
          <w:w w:val="122"/>
          <w:sz w:val="21"/>
          <w:szCs w:val="21"/>
        </w:rPr>
        <w:t>otherwise</w:t>
      </w:r>
      <w:r>
        <w:rPr>
          <w:b/>
          <w:color w:val="333333"/>
          <w:spacing w:val="14"/>
          <w:w w:val="122"/>
          <w:sz w:val="21"/>
          <w:szCs w:val="21"/>
        </w:rPr>
        <w:t xml:space="preserve"> </w:t>
      </w:r>
      <w:r>
        <w:rPr>
          <w:b/>
          <w:color w:val="333333"/>
          <w:w w:val="122"/>
          <w:sz w:val="21"/>
          <w:szCs w:val="21"/>
        </w:rPr>
        <w:t>the</w:t>
      </w:r>
      <w:r>
        <w:rPr>
          <w:b/>
          <w:color w:val="333333"/>
          <w:spacing w:val="18"/>
          <w:w w:val="122"/>
          <w:sz w:val="21"/>
          <w:szCs w:val="21"/>
        </w:rPr>
        <w:t xml:space="preserve"> </w:t>
      </w:r>
      <w:r>
        <w:rPr>
          <w:b/>
          <w:color w:val="333333"/>
          <w:w w:val="122"/>
          <w:sz w:val="21"/>
          <w:szCs w:val="21"/>
        </w:rPr>
        <w:t>tenant</w:t>
      </w:r>
      <w:r>
        <w:rPr>
          <w:b/>
          <w:color w:val="333333"/>
          <w:spacing w:val="9"/>
          <w:w w:val="122"/>
          <w:sz w:val="21"/>
          <w:szCs w:val="21"/>
        </w:rPr>
        <w:t xml:space="preserve"> </w:t>
      </w:r>
      <w:r>
        <w:rPr>
          <w:b/>
          <w:color w:val="333333"/>
          <w:sz w:val="21"/>
          <w:szCs w:val="21"/>
        </w:rPr>
        <w:t>PDB</w:t>
      </w:r>
      <w:r>
        <w:rPr>
          <w:b/>
          <w:color w:val="333333"/>
          <w:spacing w:val="40"/>
          <w:sz w:val="21"/>
          <w:szCs w:val="21"/>
        </w:rPr>
        <w:t xml:space="preserve"> </w:t>
      </w:r>
      <w:r>
        <w:rPr>
          <w:b/>
          <w:color w:val="333333"/>
          <w:w w:val="123"/>
          <w:sz w:val="21"/>
          <w:szCs w:val="21"/>
        </w:rPr>
        <w:t>will</w:t>
      </w:r>
      <w:r>
        <w:rPr>
          <w:b/>
          <w:color w:val="333333"/>
          <w:spacing w:val="15"/>
          <w:w w:val="123"/>
          <w:sz w:val="21"/>
          <w:szCs w:val="21"/>
        </w:rPr>
        <w:t xml:space="preserve"> </w:t>
      </w:r>
      <w:r>
        <w:rPr>
          <w:b/>
          <w:color w:val="333333"/>
          <w:sz w:val="21"/>
          <w:szCs w:val="21"/>
        </w:rPr>
        <w:t xml:space="preserve">be </w:t>
      </w:r>
      <w:r>
        <w:rPr>
          <w:b/>
          <w:color w:val="333333"/>
          <w:spacing w:val="21"/>
          <w:sz w:val="21"/>
          <w:szCs w:val="21"/>
        </w:rPr>
        <w:t xml:space="preserve"> </w:t>
      </w:r>
      <w:r>
        <w:rPr>
          <w:b/>
          <w:color w:val="333333"/>
          <w:w w:val="123"/>
          <w:sz w:val="21"/>
          <w:szCs w:val="21"/>
        </w:rPr>
        <w:t>deleted</w:t>
      </w:r>
      <w:r>
        <w:rPr>
          <w:b/>
          <w:color w:val="333333"/>
          <w:spacing w:val="14"/>
          <w:w w:val="123"/>
          <w:sz w:val="21"/>
          <w:szCs w:val="21"/>
        </w:rPr>
        <w:t xml:space="preserve"> </w:t>
      </w:r>
      <w:r>
        <w:rPr>
          <w:b/>
          <w:color w:val="333333"/>
          <w:sz w:val="21"/>
          <w:szCs w:val="21"/>
        </w:rPr>
        <w:t xml:space="preserve">on </w:t>
      </w:r>
      <w:r>
        <w:rPr>
          <w:b/>
          <w:color w:val="333333"/>
          <w:spacing w:val="21"/>
          <w:sz w:val="21"/>
          <w:szCs w:val="21"/>
        </w:rPr>
        <w:t xml:space="preserve"> </w:t>
      </w:r>
      <w:r>
        <w:rPr>
          <w:b/>
          <w:color w:val="333333"/>
          <w:w w:val="119"/>
          <w:sz w:val="21"/>
          <w:szCs w:val="21"/>
        </w:rPr>
        <w:t>gear</w:t>
      </w:r>
      <w:r>
        <w:rPr>
          <w:b/>
          <w:color w:val="333333"/>
          <w:spacing w:val="17"/>
          <w:w w:val="119"/>
          <w:sz w:val="21"/>
          <w:szCs w:val="21"/>
        </w:rPr>
        <w:t xml:space="preserve"> </w:t>
      </w:r>
      <w:r>
        <w:rPr>
          <w:b/>
          <w:color w:val="333333"/>
          <w:w w:val="119"/>
          <w:sz w:val="21"/>
          <w:szCs w:val="21"/>
        </w:rPr>
        <w:t>teardown</w:t>
      </w:r>
      <w:r>
        <w:rPr>
          <w:b/>
          <w:color w:val="333333"/>
          <w:spacing w:val="25"/>
          <w:w w:val="119"/>
          <w:sz w:val="21"/>
          <w:szCs w:val="21"/>
        </w:rPr>
        <w:t xml:space="preserve"> </w:t>
      </w:r>
      <w:r>
        <w:rPr>
          <w:b/>
          <w:color w:val="333333"/>
          <w:spacing w:val="-4"/>
          <w:sz w:val="21"/>
          <w:szCs w:val="21"/>
        </w:rPr>
        <w:t>b</w:t>
      </w:r>
      <w:r>
        <w:rPr>
          <w:b/>
          <w:color w:val="333333"/>
          <w:sz w:val="21"/>
          <w:szCs w:val="21"/>
        </w:rPr>
        <w:t xml:space="preserve">y </w:t>
      </w:r>
      <w:r>
        <w:rPr>
          <w:b/>
          <w:color w:val="333333"/>
          <w:spacing w:val="9"/>
          <w:sz w:val="21"/>
          <w:szCs w:val="21"/>
        </w:rPr>
        <w:t xml:space="preserve"> </w:t>
      </w:r>
      <w:r>
        <w:rPr>
          <w:b/>
          <w:color w:val="333333"/>
          <w:sz w:val="21"/>
          <w:szCs w:val="21"/>
        </w:rPr>
        <w:t>a</w:t>
      </w:r>
      <w:r>
        <w:rPr>
          <w:b/>
          <w:color w:val="333333"/>
          <w:spacing w:val="47"/>
          <w:sz w:val="21"/>
          <w:szCs w:val="21"/>
        </w:rPr>
        <w:t xml:space="preserve"> </w:t>
      </w:r>
      <w:r>
        <w:rPr>
          <w:b/>
          <w:color w:val="333333"/>
          <w:w w:val="122"/>
          <w:sz w:val="21"/>
          <w:szCs w:val="21"/>
        </w:rPr>
        <w:t>call</w:t>
      </w:r>
      <w:r>
        <w:rPr>
          <w:b/>
          <w:color w:val="333333"/>
          <w:spacing w:val="16"/>
          <w:w w:val="122"/>
          <w:sz w:val="21"/>
          <w:szCs w:val="21"/>
        </w:rPr>
        <w:t xml:space="preserve"> </w:t>
      </w:r>
      <w:r>
        <w:rPr>
          <w:b/>
          <w:color w:val="333333"/>
          <w:sz w:val="21"/>
          <w:szCs w:val="21"/>
        </w:rPr>
        <w:t xml:space="preserve">to </w:t>
      </w:r>
      <w:r>
        <w:rPr>
          <w:b/>
          <w:color w:val="333333"/>
          <w:spacing w:val="13"/>
          <w:sz w:val="21"/>
          <w:szCs w:val="21"/>
        </w:rPr>
        <w:t xml:space="preserve"> </w:t>
      </w:r>
      <w:r>
        <w:rPr>
          <w:b/>
          <w:color w:val="333333"/>
          <w:w w:val="123"/>
          <w:sz w:val="21"/>
          <w:szCs w:val="21"/>
        </w:rPr>
        <w:t>the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page">
                  <wp:posOffset>974725</wp:posOffset>
                </wp:positionH>
                <wp:positionV relativeFrom="paragraph">
                  <wp:posOffset>487045</wp:posOffset>
                </wp:positionV>
                <wp:extent cx="261620" cy="3048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20" cy="304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B18A3" w:rsidRDefault="000011C4">
                            <w:pPr>
                              <w:pStyle w:val="FrameContents"/>
                              <w:spacing w:line="480" w:lineRule="exact"/>
                              <w:ind w:right="-92"/>
                            </w:pPr>
                            <w:r>
                              <w:rPr>
                                <w:color w:val="18407B"/>
                                <w:w w:val="110"/>
                                <w:position w:val="-2"/>
                                <w:sz w:val="48"/>
                                <w:szCs w:val="48"/>
                              </w:rPr>
                              <w:t>*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width:20.6pt;height:24pt;mso-wrap-distance-left:9pt;mso-wrap-distance-right:9pt;mso-wrap-distance-top:0pt;mso-wrap-distance-bottom:0pt;margin-top:38.35pt;mso-position-vertical-relative:text;margin-left:76.75pt;mso-position-horizontal-relative:page">
                <v:textbox inset="0in,0in,0in,0in">
                  <w:txbxContent>
                    <w:p>
                      <w:pPr>
                        <w:pStyle w:val="FrameContents"/>
                        <w:spacing w:lineRule="exact" w:line="480"/>
                        <w:ind w:right="-92" w:hanging="0"/>
                        <w:jc w:val="left"/>
                      </w:pPr>
                      <w:r>
                        <w:rPr>
                          <w:rFonts w:eastAsia="Times New Roman" w:cs="Times New Roman"/>
                          <w:color w:val="18407B"/>
                          <w:w w:val="110"/>
                          <w:position w:val="-2"/>
                          <w:sz w:val="48"/>
                          <w:szCs w:val="48"/>
                        </w:rPr>
                        <w:t>*</w:t>
                      </w:r>
                    </w:p>
                  </w:txbxContent>
                </v:textbox>
              </v:rect>
            </w:pict>
          </mc:Fallback>
        </mc:AlternateContent>
      </w:r>
    </w:p>
    <w:p w:rsidR="003B18A3" w:rsidRDefault="000011C4">
      <w:pPr>
        <w:spacing w:before="2"/>
        <w:ind w:left="1656" w:right="4412"/>
        <w:jc w:val="both"/>
        <w:rPr>
          <w:b/>
          <w:color w:val="333333"/>
          <w:sz w:val="21"/>
          <w:szCs w:val="21"/>
        </w:rPr>
      </w:pPr>
      <w:proofErr w:type="gramStart"/>
      <w:r>
        <w:rPr>
          <w:b/>
          <w:color w:val="333333"/>
          <w:sz w:val="21"/>
          <w:szCs w:val="21"/>
        </w:rPr>
        <w:t>OPENSHIFT_OR</w:t>
      </w:r>
      <w:r>
        <w:rPr>
          <w:b/>
          <w:color w:val="333333"/>
          <w:spacing w:val="-6"/>
          <w:sz w:val="21"/>
          <w:szCs w:val="21"/>
        </w:rPr>
        <w:t>A</w:t>
      </w:r>
      <w:r>
        <w:rPr>
          <w:b/>
          <w:color w:val="333333"/>
          <w:sz w:val="21"/>
          <w:szCs w:val="21"/>
        </w:rPr>
        <w:t>CLE_DB_SCRIPT_LO</w:t>
      </w:r>
      <w:r>
        <w:rPr>
          <w:b/>
          <w:color w:val="333333"/>
          <w:spacing w:val="-3"/>
          <w:sz w:val="21"/>
          <w:szCs w:val="21"/>
        </w:rPr>
        <w:t>C</w:t>
      </w:r>
      <w:r>
        <w:rPr>
          <w:b/>
          <w:color w:val="333333"/>
          <w:sz w:val="21"/>
          <w:szCs w:val="21"/>
        </w:rPr>
        <w:t>.</w:t>
      </w:r>
      <w:proofErr w:type="gramEnd"/>
    </w:p>
    <w:p w:rsidR="00D72F1B" w:rsidRDefault="00D72F1B">
      <w:pPr>
        <w:spacing w:before="2"/>
        <w:ind w:left="1656" w:right="4412"/>
        <w:jc w:val="both"/>
        <w:rPr>
          <w:b/>
          <w:color w:val="333333"/>
          <w:sz w:val="21"/>
          <w:szCs w:val="21"/>
        </w:rPr>
      </w:pPr>
    </w:p>
    <w:p w:rsidR="00D72F1B" w:rsidRPr="00D72F1B" w:rsidRDefault="00D72F1B" w:rsidP="00D72F1B">
      <w:pPr>
        <w:spacing w:before="2"/>
        <w:ind w:left="1656" w:right="4412"/>
        <w:rPr>
          <w:b/>
          <w:sz w:val="21"/>
          <w:szCs w:val="21"/>
        </w:rPr>
      </w:pPr>
      <w:proofErr w:type="gramStart"/>
      <w:r w:rsidRPr="00D72F1B">
        <w:rPr>
          <w:b/>
          <w:sz w:val="21"/>
          <w:szCs w:val="21"/>
        </w:rPr>
        <w:t>echo</w:t>
      </w:r>
      <w:proofErr w:type="gramEnd"/>
      <w:r w:rsidRPr="00D72F1B">
        <w:rPr>
          <w:b/>
          <w:sz w:val="21"/>
          <w:szCs w:val="21"/>
        </w:rPr>
        <w:t xml:space="preserve"> "true" &gt; /</w:t>
      </w:r>
      <w:proofErr w:type="spellStart"/>
      <w:r w:rsidRPr="00D72F1B">
        <w:rPr>
          <w:b/>
          <w:sz w:val="21"/>
          <w:szCs w:val="21"/>
        </w:rPr>
        <w:t>etc</w:t>
      </w:r>
      <w:proofErr w:type="spellEnd"/>
      <w:r w:rsidRPr="00D72F1B">
        <w:rPr>
          <w:b/>
          <w:sz w:val="21"/>
          <w:szCs w:val="21"/>
        </w:rPr>
        <w:t>/</w:t>
      </w:r>
      <w:proofErr w:type="spellStart"/>
      <w:r w:rsidRPr="00D72F1B">
        <w:rPr>
          <w:b/>
          <w:sz w:val="21"/>
          <w:szCs w:val="21"/>
        </w:rPr>
        <w:t>openshift</w:t>
      </w:r>
      <w:proofErr w:type="spellEnd"/>
      <w:r w:rsidRPr="00D72F1B">
        <w:rPr>
          <w:b/>
          <w:sz w:val="21"/>
          <w:szCs w:val="21"/>
        </w:rPr>
        <w:t>/</w:t>
      </w:r>
      <w:proofErr w:type="spellStart"/>
      <w:r w:rsidRPr="00D72F1B">
        <w:rPr>
          <w:b/>
          <w:sz w:val="21"/>
          <w:szCs w:val="21"/>
        </w:rPr>
        <w:t>env</w:t>
      </w:r>
      <w:proofErr w:type="spellEnd"/>
      <w:r w:rsidRPr="00D72F1B">
        <w:rPr>
          <w:b/>
          <w:sz w:val="21"/>
          <w:szCs w:val="21"/>
        </w:rPr>
        <w:t>/OPENSHIFT_ORACLE_DB_PRESERVE_ON_TEARDOWN</w:t>
      </w:r>
    </w:p>
    <w:p w:rsidR="003B18A3" w:rsidRPr="00D72F1B" w:rsidRDefault="003B18A3" w:rsidP="00D72F1B">
      <w:pPr>
        <w:spacing w:before="5" w:line="120" w:lineRule="exact"/>
        <w:rPr>
          <w:b/>
          <w:sz w:val="12"/>
          <w:szCs w:val="12"/>
        </w:rPr>
      </w:pPr>
    </w:p>
    <w:p w:rsidR="003B18A3" w:rsidRDefault="003B18A3">
      <w:pPr>
        <w:spacing w:line="200" w:lineRule="exact"/>
      </w:pPr>
    </w:p>
    <w:p w:rsidR="003B18A3" w:rsidRDefault="003B18A3">
      <w:pPr>
        <w:spacing w:line="200" w:lineRule="exact"/>
      </w:pPr>
    </w:p>
    <w:p w:rsidR="003B18A3" w:rsidRDefault="000011C4" w:rsidP="00D72F1B">
      <w:pPr>
        <w:spacing w:line="300" w:lineRule="atLeast"/>
        <w:ind w:left="105" w:right="68"/>
        <w:rPr>
          <w:sz w:val="21"/>
          <w:szCs w:val="21"/>
        </w:rPr>
      </w:pPr>
      <w:r>
        <w:rPr>
          <w:color w:val="333333"/>
          <w:sz w:val="21"/>
          <w:szCs w:val="21"/>
        </w:rPr>
        <w:t xml:space="preserve">Once  </w:t>
      </w:r>
      <w:r>
        <w:rPr>
          <w:color w:val="333333"/>
          <w:spacing w:val="3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the  </w:t>
      </w:r>
      <w:r>
        <w:rPr>
          <w:color w:val="333333"/>
          <w:spacing w:val="3"/>
          <w:sz w:val="21"/>
          <w:szCs w:val="21"/>
        </w:rPr>
        <w:t xml:space="preserve"> </w:t>
      </w:r>
      <w:r>
        <w:rPr>
          <w:color w:val="333333"/>
          <w:w w:val="122"/>
          <w:sz w:val="21"/>
          <w:szCs w:val="21"/>
        </w:rPr>
        <w:t>environment</w:t>
      </w:r>
      <w:r>
        <w:rPr>
          <w:color w:val="333333"/>
          <w:spacing w:val="45"/>
          <w:w w:val="122"/>
          <w:sz w:val="21"/>
          <w:szCs w:val="21"/>
        </w:rPr>
        <w:t xml:space="preserve"> </w:t>
      </w:r>
      <w:r>
        <w:rPr>
          <w:color w:val="333333"/>
          <w:w w:val="122"/>
          <w:sz w:val="21"/>
          <w:szCs w:val="21"/>
        </w:rPr>
        <w:t>variables</w:t>
      </w:r>
      <w:r>
        <w:rPr>
          <w:color w:val="333333"/>
          <w:spacing w:val="34"/>
          <w:w w:val="122"/>
          <w:sz w:val="21"/>
          <w:szCs w:val="21"/>
        </w:rPr>
        <w:t xml:space="preserve"> </w:t>
      </w:r>
      <w:r>
        <w:rPr>
          <w:color w:val="333333"/>
          <w:w w:val="122"/>
          <w:sz w:val="21"/>
          <w:szCs w:val="21"/>
        </w:rPr>
        <w:t>have</w:t>
      </w:r>
      <w:r>
        <w:rPr>
          <w:color w:val="333333"/>
          <w:spacing w:val="34"/>
          <w:w w:val="122"/>
          <w:sz w:val="21"/>
          <w:szCs w:val="21"/>
        </w:rPr>
        <w:t xml:space="preserve"> </w:t>
      </w:r>
      <w:r>
        <w:rPr>
          <w:color w:val="333333"/>
          <w:w w:val="122"/>
          <w:sz w:val="21"/>
          <w:szCs w:val="21"/>
        </w:rPr>
        <w:t>been</w:t>
      </w:r>
      <w:r>
        <w:rPr>
          <w:color w:val="333333"/>
          <w:spacing w:val="39"/>
          <w:w w:val="12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set</w:t>
      </w:r>
      <w:proofErr w:type="gramStart"/>
      <w:r>
        <w:rPr>
          <w:color w:val="333333"/>
          <w:sz w:val="21"/>
          <w:szCs w:val="21"/>
        </w:rPr>
        <w:t xml:space="preserve">, </w:t>
      </w:r>
      <w:r>
        <w:rPr>
          <w:color w:val="333333"/>
          <w:spacing w:val="40"/>
          <w:sz w:val="21"/>
          <w:szCs w:val="21"/>
        </w:rPr>
        <w:t xml:space="preserve"> </w:t>
      </w:r>
      <w:r>
        <w:rPr>
          <w:color w:val="333333"/>
          <w:w w:val="131"/>
          <w:sz w:val="21"/>
          <w:szCs w:val="21"/>
        </w:rPr>
        <w:t>run</w:t>
      </w:r>
      <w:proofErr w:type="gramEnd"/>
      <w:r>
        <w:rPr>
          <w:color w:val="333333"/>
          <w:spacing w:val="30"/>
          <w:w w:val="131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the  </w:t>
      </w:r>
      <w:r>
        <w:rPr>
          <w:color w:val="333333"/>
          <w:spacing w:val="3"/>
          <w:sz w:val="21"/>
          <w:szCs w:val="21"/>
        </w:rPr>
        <w:t xml:space="preserve"> </w:t>
      </w:r>
      <w:r>
        <w:rPr>
          <w:color w:val="333333"/>
          <w:w w:val="116"/>
          <w:sz w:val="21"/>
          <w:szCs w:val="21"/>
        </w:rPr>
        <w:t>following</w:t>
      </w:r>
      <w:r>
        <w:rPr>
          <w:color w:val="333333"/>
          <w:spacing w:val="37"/>
          <w:w w:val="116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to </w:t>
      </w:r>
      <w:r>
        <w:rPr>
          <w:color w:val="333333"/>
          <w:spacing w:val="25"/>
          <w:sz w:val="21"/>
          <w:szCs w:val="21"/>
        </w:rPr>
        <w:t xml:space="preserve"> </w:t>
      </w:r>
      <w:r>
        <w:rPr>
          <w:color w:val="333333"/>
          <w:w w:val="120"/>
          <w:sz w:val="21"/>
          <w:szCs w:val="21"/>
        </w:rPr>
        <w:t>apply</w:t>
      </w:r>
      <w:r>
        <w:rPr>
          <w:color w:val="333333"/>
          <w:spacing w:val="35"/>
          <w:w w:val="120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the  </w:t>
      </w:r>
      <w:r>
        <w:rPr>
          <w:color w:val="333333"/>
          <w:spacing w:val="3"/>
          <w:sz w:val="21"/>
          <w:szCs w:val="21"/>
        </w:rPr>
        <w:t xml:space="preserve"> </w:t>
      </w:r>
      <w:r>
        <w:rPr>
          <w:color w:val="333333"/>
          <w:w w:val="120"/>
          <w:sz w:val="21"/>
          <w:szCs w:val="21"/>
        </w:rPr>
        <w:t xml:space="preserve">appropriate </w:t>
      </w:r>
      <w:r>
        <w:rPr>
          <w:color w:val="333333"/>
          <w:spacing w:val="20"/>
          <w:w w:val="120"/>
          <w:sz w:val="21"/>
          <w:szCs w:val="21"/>
        </w:rPr>
        <w:t xml:space="preserve"> </w:t>
      </w:r>
      <w:r>
        <w:rPr>
          <w:color w:val="333333"/>
          <w:w w:val="120"/>
          <w:sz w:val="21"/>
          <w:szCs w:val="21"/>
        </w:rPr>
        <w:t>file permissions:</w:t>
      </w:r>
    </w:p>
    <w:p w:rsidR="00D72F1B" w:rsidRDefault="00D72F1B" w:rsidP="00D72F1B">
      <w:pPr>
        <w:spacing w:line="300" w:lineRule="atLeast"/>
        <w:ind w:left="105" w:right="68"/>
        <w:rPr>
          <w:sz w:val="21"/>
          <w:szCs w:val="21"/>
        </w:rPr>
      </w:pPr>
    </w:p>
    <w:p w:rsidR="00D72F1B" w:rsidRPr="00D72F1B" w:rsidRDefault="00D72F1B" w:rsidP="00D72F1B">
      <w:pPr>
        <w:spacing w:line="300" w:lineRule="atLeast"/>
        <w:ind w:left="105" w:right="68"/>
        <w:rPr>
          <w:b/>
          <w:sz w:val="21"/>
          <w:szCs w:val="21"/>
        </w:rPr>
      </w:pPr>
      <w:proofErr w:type="spellStart"/>
      <w:proofErr w:type="gramStart"/>
      <w:r w:rsidRPr="00D72F1B">
        <w:rPr>
          <w:b/>
          <w:sz w:val="21"/>
          <w:szCs w:val="21"/>
        </w:rPr>
        <w:t>chmod</w:t>
      </w:r>
      <w:proofErr w:type="spellEnd"/>
      <w:proofErr w:type="gramEnd"/>
      <w:r w:rsidRPr="00D72F1B">
        <w:rPr>
          <w:b/>
          <w:sz w:val="21"/>
          <w:szCs w:val="21"/>
        </w:rPr>
        <w:t xml:space="preserve"> 644 /</w:t>
      </w:r>
      <w:proofErr w:type="spellStart"/>
      <w:r w:rsidRPr="00D72F1B">
        <w:rPr>
          <w:b/>
          <w:sz w:val="21"/>
          <w:szCs w:val="21"/>
        </w:rPr>
        <w:t>etc</w:t>
      </w:r>
      <w:proofErr w:type="spellEnd"/>
      <w:r w:rsidRPr="00D72F1B">
        <w:rPr>
          <w:b/>
          <w:sz w:val="21"/>
          <w:szCs w:val="21"/>
        </w:rPr>
        <w:t>/</w:t>
      </w:r>
      <w:proofErr w:type="spellStart"/>
      <w:r w:rsidRPr="00D72F1B">
        <w:rPr>
          <w:b/>
          <w:sz w:val="21"/>
          <w:szCs w:val="21"/>
        </w:rPr>
        <w:t>openshift</w:t>
      </w:r>
      <w:proofErr w:type="spellEnd"/>
      <w:r w:rsidRPr="00D72F1B">
        <w:rPr>
          <w:b/>
          <w:sz w:val="21"/>
          <w:szCs w:val="21"/>
        </w:rPr>
        <w:t>/</w:t>
      </w:r>
      <w:proofErr w:type="spellStart"/>
      <w:r w:rsidRPr="00D72F1B">
        <w:rPr>
          <w:b/>
          <w:sz w:val="21"/>
          <w:szCs w:val="21"/>
        </w:rPr>
        <w:t>env</w:t>
      </w:r>
      <w:proofErr w:type="spellEnd"/>
      <w:r w:rsidRPr="00D72F1B">
        <w:rPr>
          <w:b/>
          <w:sz w:val="21"/>
          <w:szCs w:val="21"/>
        </w:rPr>
        <w:t>/OPENSHIFT_ORACLE_DB_*</w:t>
      </w:r>
    </w:p>
    <w:p w:rsidR="003B18A3" w:rsidRDefault="003B18A3">
      <w:pPr>
        <w:spacing w:line="200" w:lineRule="exact"/>
      </w:pPr>
    </w:p>
    <w:p w:rsidR="003B18A3" w:rsidRDefault="003B18A3">
      <w:pPr>
        <w:spacing w:before="3" w:line="200" w:lineRule="exact"/>
      </w:pPr>
    </w:p>
    <w:p w:rsidR="003B18A3" w:rsidRDefault="000011C4">
      <w:pPr>
        <w:ind w:left="105"/>
        <w:rPr>
          <w:sz w:val="36"/>
          <w:szCs w:val="36"/>
        </w:rPr>
      </w:pPr>
      <w:r>
        <w:rPr>
          <w:b/>
          <w:color w:val="333333"/>
          <w:sz w:val="36"/>
          <w:szCs w:val="36"/>
        </w:rPr>
        <w:t>3.3.</w:t>
      </w:r>
      <w:r>
        <w:rPr>
          <w:b/>
          <w:color w:val="333333"/>
          <w:spacing w:val="73"/>
          <w:sz w:val="36"/>
          <w:szCs w:val="36"/>
        </w:rPr>
        <w:t xml:space="preserve"> </w:t>
      </w:r>
      <w:r>
        <w:rPr>
          <w:b/>
          <w:color w:val="333333"/>
          <w:sz w:val="36"/>
          <w:szCs w:val="36"/>
        </w:rPr>
        <w:t>SSH</w:t>
      </w:r>
      <w:r>
        <w:rPr>
          <w:b/>
          <w:color w:val="333333"/>
          <w:spacing w:val="36"/>
          <w:sz w:val="36"/>
          <w:szCs w:val="36"/>
        </w:rPr>
        <w:t xml:space="preserve"> </w:t>
      </w:r>
      <w:r>
        <w:rPr>
          <w:b/>
          <w:color w:val="333333"/>
          <w:spacing w:val="-8"/>
          <w:sz w:val="36"/>
          <w:szCs w:val="36"/>
        </w:rPr>
        <w:t>K</w:t>
      </w:r>
      <w:r>
        <w:rPr>
          <w:b/>
          <w:color w:val="333333"/>
          <w:sz w:val="36"/>
          <w:szCs w:val="36"/>
        </w:rPr>
        <w:t>ey</w:t>
      </w:r>
      <w:r>
        <w:rPr>
          <w:b/>
          <w:color w:val="333333"/>
          <w:spacing w:val="57"/>
          <w:sz w:val="36"/>
          <w:szCs w:val="36"/>
        </w:rPr>
        <w:t xml:space="preserve"> </w:t>
      </w:r>
      <w:r>
        <w:rPr>
          <w:b/>
          <w:color w:val="333333"/>
          <w:w w:val="117"/>
          <w:sz w:val="36"/>
          <w:szCs w:val="36"/>
        </w:rPr>
        <w:t>Exchange</w:t>
      </w:r>
    </w:p>
    <w:p w:rsidR="003B18A3" w:rsidRDefault="003B18A3">
      <w:pPr>
        <w:spacing w:before="18" w:line="280" w:lineRule="exact"/>
        <w:rPr>
          <w:sz w:val="28"/>
          <w:szCs w:val="28"/>
        </w:rPr>
      </w:pPr>
    </w:p>
    <w:p w:rsidR="003B18A3" w:rsidRDefault="000011C4">
      <w:pPr>
        <w:spacing w:line="312" w:lineRule="auto"/>
        <w:ind w:left="105" w:right="68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Now  </w:t>
      </w:r>
      <w:r>
        <w:rPr>
          <w:color w:val="333333"/>
          <w:spacing w:val="31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use  </w:t>
      </w:r>
      <w:r>
        <w:rPr>
          <w:color w:val="333333"/>
          <w:spacing w:val="37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the  </w:t>
      </w:r>
      <w:r>
        <w:rPr>
          <w:color w:val="333333"/>
          <w:spacing w:val="39"/>
          <w:sz w:val="21"/>
          <w:szCs w:val="21"/>
        </w:rPr>
        <w:t xml:space="preserve"> </w:t>
      </w:r>
      <w:r>
        <w:rPr>
          <w:color w:val="333333"/>
          <w:w w:val="118"/>
          <w:sz w:val="21"/>
          <w:szCs w:val="21"/>
        </w:rPr>
        <w:t>following</w:t>
      </w:r>
      <w:r>
        <w:rPr>
          <w:color w:val="333333"/>
          <w:spacing w:val="57"/>
          <w:w w:val="118"/>
          <w:sz w:val="21"/>
          <w:szCs w:val="21"/>
        </w:rPr>
        <w:t xml:space="preserve"> </w:t>
      </w:r>
      <w:proofErr w:type="gramStart"/>
      <w:r>
        <w:rPr>
          <w:color w:val="333333"/>
          <w:w w:val="118"/>
          <w:sz w:val="21"/>
          <w:szCs w:val="21"/>
        </w:rPr>
        <w:t xml:space="preserve">command </w:t>
      </w:r>
      <w:r>
        <w:rPr>
          <w:color w:val="333333"/>
          <w:spacing w:val="35"/>
          <w:w w:val="118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to</w:t>
      </w:r>
      <w:proofErr w:type="gramEnd"/>
      <w:r>
        <w:rPr>
          <w:color w:val="333333"/>
          <w:sz w:val="21"/>
          <w:szCs w:val="21"/>
        </w:rPr>
        <w:t xml:space="preserve">  </w:t>
      </w:r>
      <w:r>
        <w:rPr>
          <w:color w:val="333333"/>
          <w:spacing w:val="9"/>
          <w:sz w:val="21"/>
          <w:szCs w:val="21"/>
        </w:rPr>
        <w:t xml:space="preserve"> </w:t>
      </w:r>
      <w:r>
        <w:rPr>
          <w:color w:val="333333"/>
          <w:w w:val="123"/>
          <w:sz w:val="21"/>
          <w:szCs w:val="21"/>
        </w:rPr>
        <w:t xml:space="preserve">create </w:t>
      </w:r>
      <w:r>
        <w:rPr>
          <w:color w:val="333333"/>
          <w:spacing w:val="6"/>
          <w:w w:val="123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the  </w:t>
      </w:r>
      <w:r>
        <w:rPr>
          <w:color w:val="333333"/>
          <w:spacing w:val="39"/>
          <w:sz w:val="21"/>
          <w:szCs w:val="21"/>
        </w:rPr>
        <w:t xml:space="preserve"> </w:t>
      </w:r>
      <w:r>
        <w:rPr>
          <w:color w:val="333333"/>
          <w:w w:val="122"/>
          <w:sz w:val="21"/>
          <w:szCs w:val="21"/>
        </w:rPr>
        <w:t xml:space="preserve">needed </w:t>
      </w:r>
      <w:r>
        <w:rPr>
          <w:color w:val="333333"/>
          <w:spacing w:val="7"/>
          <w:w w:val="12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SSH </w:t>
      </w:r>
      <w:r>
        <w:rPr>
          <w:color w:val="333333"/>
          <w:spacing w:val="38"/>
          <w:sz w:val="21"/>
          <w:szCs w:val="21"/>
        </w:rPr>
        <w:t xml:space="preserve"> </w:t>
      </w:r>
      <w:r>
        <w:rPr>
          <w:color w:val="333333"/>
          <w:spacing w:val="-4"/>
          <w:sz w:val="21"/>
          <w:szCs w:val="21"/>
        </w:rPr>
        <w:t>k</w:t>
      </w:r>
      <w:r>
        <w:rPr>
          <w:color w:val="333333"/>
          <w:sz w:val="21"/>
          <w:szCs w:val="21"/>
        </w:rPr>
        <w:t xml:space="preserve">eys  </w:t>
      </w:r>
      <w:r>
        <w:rPr>
          <w:color w:val="333333"/>
          <w:spacing w:val="40"/>
          <w:sz w:val="21"/>
          <w:szCs w:val="21"/>
        </w:rPr>
        <w:t xml:space="preserve"> </w:t>
      </w:r>
      <w:r>
        <w:rPr>
          <w:color w:val="333333"/>
          <w:w w:val="122"/>
          <w:sz w:val="21"/>
          <w:szCs w:val="21"/>
        </w:rPr>
        <w:t xml:space="preserve">and </w:t>
      </w:r>
      <w:r>
        <w:rPr>
          <w:color w:val="333333"/>
          <w:spacing w:val="20"/>
          <w:w w:val="122"/>
          <w:sz w:val="21"/>
          <w:szCs w:val="21"/>
        </w:rPr>
        <w:t xml:space="preserve"> </w:t>
      </w:r>
      <w:r>
        <w:rPr>
          <w:color w:val="333333"/>
          <w:w w:val="122"/>
          <w:sz w:val="21"/>
          <w:szCs w:val="21"/>
        </w:rPr>
        <w:t>exchange</w:t>
      </w:r>
      <w:r>
        <w:rPr>
          <w:color w:val="333333"/>
          <w:spacing w:val="48"/>
          <w:w w:val="122"/>
          <w:sz w:val="21"/>
          <w:szCs w:val="21"/>
        </w:rPr>
        <w:t xml:space="preserve"> </w:t>
      </w:r>
      <w:r>
        <w:rPr>
          <w:color w:val="333333"/>
          <w:w w:val="122"/>
          <w:sz w:val="21"/>
          <w:szCs w:val="21"/>
        </w:rPr>
        <w:t xml:space="preserve">them </w:t>
      </w:r>
      <w:r>
        <w:rPr>
          <w:color w:val="333333"/>
          <w:spacing w:val="12"/>
          <w:w w:val="122"/>
          <w:sz w:val="21"/>
          <w:szCs w:val="21"/>
        </w:rPr>
        <w:t xml:space="preserve"> </w:t>
      </w:r>
      <w:r>
        <w:rPr>
          <w:color w:val="333333"/>
          <w:w w:val="122"/>
          <w:sz w:val="21"/>
          <w:szCs w:val="21"/>
        </w:rPr>
        <w:t xml:space="preserve">with </w:t>
      </w:r>
      <w:r>
        <w:rPr>
          <w:b/>
          <w:color w:val="333333"/>
          <w:sz w:val="21"/>
          <w:szCs w:val="21"/>
        </w:rPr>
        <w:t>OPENSHIFT_OR</w:t>
      </w:r>
      <w:r>
        <w:rPr>
          <w:b/>
          <w:color w:val="333333"/>
          <w:spacing w:val="-6"/>
          <w:sz w:val="21"/>
          <w:szCs w:val="21"/>
        </w:rPr>
        <w:t>A</w:t>
      </w:r>
      <w:r>
        <w:rPr>
          <w:b/>
          <w:color w:val="333333"/>
          <w:sz w:val="21"/>
          <w:szCs w:val="21"/>
        </w:rPr>
        <w:t>CLE_DB_SCRIPT_HO</w:t>
      </w:r>
      <w:r>
        <w:rPr>
          <w:b/>
          <w:color w:val="333333"/>
          <w:spacing w:val="-7"/>
          <w:sz w:val="21"/>
          <w:szCs w:val="21"/>
        </w:rPr>
        <w:t>S</w:t>
      </w:r>
      <w:r>
        <w:rPr>
          <w:b/>
          <w:color w:val="333333"/>
          <w:sz w:val="21"/>
          <w:szCs w:val="21"/>
        </w:rPr>
        <w:t>T</w:t>
      </w:r>
      <w:r>
        <w:rPr>
          <w:color w:val="333333"/>
          <w:sz w:val="21"/>
          <w:szCs w:val="21"/>
        </w:rPr>
        <w:t>.</w:t>
      </w:r>
      <w:r>
        <w:rPr>
          <w:color w:val="333333"/>
          <w:spacing w:val="9"/>
          <w:sz w:val="21"/>
          <w:szCs w:val="21"/>
        </w:rPr>
        <w:t xml:space="preserve"> </w:t>
      </w:r>
      <w:r>
        <w:rPr>
          <w:color w:val="333333"/>
          <w:spacing w:val="-15"/>
          <w:sz w:val="21"/>
          <w:szCs w:val="21"/>
        </w:rPr>
        <w:t>Y</w:t>
      </w:r>
      <w:r>
        <w:rPr>
          <w:color w:val="333333"/>
          <w:sz w:val="21"/>
          <w:szCs w:val="21"/>
        </w:rPr>
        <w:t>ou</w:t>
      </w:r>
      <w:r>
        <w:rPr>
          <w:color w:val="333333"/>
          <w:spacing w:val="38"/>
          <w:sz w:val="21"/>
          <w:szCs w:val="21"/>
        </w:rPr>
        <w:t xml:space="preserve"> </w:t>
      </w:r>
      <w:proofErr w:type="gramStart"/>
      <w:r>
        <w:rPr>
          <w:color w:val="333333"/>
          <w:sz w:val="21"/>
          <w:szCs w:val="21"/>
        </w:rPr>
        <w:t xml:space="preserve">will </w:t>
      </w:r>
      <w:r>
        <w:rPr>
          <w:color w:val="333333"/>
          <w:spacing w:val="15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be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color w:val="333333"/>
          <w:spacing w:val="4"/>
          <w:sz w:val="21"/>
          <w:szCs w:val="21"/>
        </w:rPr>
        <w:t xml:space="preserve"> </w:t>
      </w:r>
      <w:r>
        <w:rPr>
          <w:color w:val="333333"/>
          <w:w w:val="119"/>
          <w:sz w:val="21"/>
          <w:szCs w:val="21"/>
        </w:rPr>
        <w:t>as</w:t>
      </w:r>
      <w:r>
        <w:rPr>
          <w:color w:val="333333"/>
          <w:spacing w:val="-6"/>
          <w:w w:val="119"/>
          <w:sz w:val="21"/>
          <w:szCs w:val="21"/>
        </w:rPr>
        <w:t>k</w:t>
      </w:r>
      <w:r>
        <w:rPr>
          <w:color w:val="333333"/>
          <w:w w:val="119"/>
          <w:sz w:val="21"/>
          <w:szCs w:val="21"/>
        </w:rPr>
        <w:t>ed</w:t>
      </w:r>
      <w:r>
        <w:rPr>
          <w:color w:val="333333"/>
          <w:spacing w:val="13"/>
          <w:w w:val="119"/>
          <w:sz w:val="21"/>
          <w:szCs w:val="21"/>
        </w:rPr>
        <w:t xml:space="preserve"> </w:t>
      </w:r>
      <w:r>
        <w:rPr>
          <w:color w:val="333333"/>
          <w:w w:val="119"/>
          <w:sz w:val="21"/>
          <w:szCs w:val="21"/>
        </w:rPr>
        <w:t xml:space="preserve">twice </w:t>
      </w:r>
      <w:r>
        <w:rPr>
          <w:color w:val="333333"/>
          <w:sz w:val="21"/>
          <w:szCs w:val="21"/>
        </w:rPr>
        <w:t>to</w:t>
      </w:r>
      <w:r>
        <w:rPr>
          <w:color w:val="333333"/>
          <w:spacing w:val="46"/>
          <w:sz w:val="21"/>
          <w:szCs w:val="21"/>
        </w:rPr>
        <w:t xml:space="preserve"> </w:t>
      </w:r>
      <w:r>
        <w:rPr>
          <w:color w:val="333333"/>
          <w:w w:val="127"/>
          <w:sz w:val="21"/>
          <w:szCs w:val="21"/>
        </w:rPr>
        <w:t>enter</w:t>
      </w:r>
      <w:r>
        <w:rPr>
          <w:color w:val="333333"/>
          <w:spacing w:val="1"/>
          <w:w w:val="127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in 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the </w:t>
      </w:r>
      <w:r>
        <w:rPr>
          <w:color w:val="333333"/>
          <w:spacing w:val="24"/>
          <w:sz w:val="21"/>
          <w:szCs w:val="21"/>
        </w:rPr>
        <w:t xml:space="preserve"> </w:t>
      </w:r>
      <w:r>
        <w:rPr>
          <w:color w:val="333333"/>
          <w:w w:val="121"/>
          <w:sz w:val="21"/>
          <w:szCs w:val="21"/>
        </w:rPr>
        <w:t>password</w:t>
      </w:r>
      <w:r>
        <w:rPr>
          <w:color w:val="333333"/>
          <w:spacing w:val="4"/>
          <w:w w:val="121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for </w:t>
      </w:r>
      <w:r>
        <w:rPr>
          <w:color w:val="333333"/>
          <w:spacing w:val="14"/>
          <w:sz w:val="21"/>
          <w:szCs w:val="21"/>
        </w:rPr>
        <w:t xml:space="preserve"> </w:t>
      </w:r>
      <w:r>
        <w:rPr>
          <w:color w:val="333333"/>
          <w:w w:val="124"/>
          <w:sz w:val="21"/>
          <w:szCs w:val="21"/>
        </w:rPr>
        <w:t xml:space="preserve">the </w:t>
      </w:r>
      <w:hyperlink r:id="rId12">
        <w:r>
          <w:rPr>
            <w:rStyle w:val="InternetLink"/>
            <w:b/>
            <w:color w:val="333333"/>
            <w:sz w:val="21"/>
            <w:szCs w:val="21"/>
          </w:rPr>
          <w:t>OPENSHIFT_OR</w:t>
        </w:r>
        <w:r>
          <w:rPr>
            <w:rStyle w:val="InternetLink"/>
            <w:b/>
            <w:color w:val="333333"/>
            <w:spacing w:val="-6"/>
            <w:sz w:val="21"/>
            <w:szCs w:val="21"/>
          </w:rPr>
          <w:t>A</w:t>
        </w:r>
        <w:r>
          <w:rPr>
            <w:rStyle w:val="InternetLink"/>
            <w:b/>
            <w:color w:val="333333"/>
            <w:sz w:val="21"/>
            <w:szCs w:val="21"/>
          </w:rPr>
          <w:t>CLE_DB_SCRIPT_HO</w:t>
        </w:r>
        <w:r>
          <w:rPr>
            <w:rStyle w:val="InternetLink"/>
            <w:b/>
            <w:color w:val="333333"/>
            <w:spacing w:val="-7"/>
            <w:sz w:val="21"/>
            <w:szCs w:val="21"/>
          </w:rPr>
          <w:t>S</w:t>
        </w:r>
        <w:r>
          <w:rPr>
            <w:rStyle w:val="InternetLink"/>
            <w:b/>
            <w:color w:val="333333"/>
            <w:sz w:val="21"/>
            <w:szCs w:val="21"/>
          </w:rPr>
          <w:t>T_SE</w:t>
        </w:r>
        <w:r>
          <w:rPr>
            <w:rStyle w:val="InternetLink"/>
            <w:b/>
            <w:color w:val="333333"/>
            <w:spacing w:val="-7"/>
            <w:sz w:val="21"/>
            <w:szCs w:val="21"/>
          </w:rPr>
          <w:t>R</w:t>
        </w:r>
        <w:r>
          <w:rPr>
            <w:rStyle w:val="InternetLink"/>
            <w:b/>
            <w:color w:val="333333"/>
            <w:sz w:val="21"/>
            <w:szCs w:val="21"/>
          </w:rPr>
          <w:t>VICE_</w:t>
        </w:r>
        <w:r>
          <w:rPr>
            <w:rStyle w:val="InternetLink"/>
            <w:b/>
            <w:color w:val="333333"/>
            <w:spacing w:val="-5"/>
            <w:sz w:val="21"/>
            <w:szCs w:val="21"/>
          </w:rPr>
          <w:t>A</w:t>
        </w:r>
        <w:r>
          <w:rPr>
            <w:rStyle w:val="InternetLink"/>
            <w:b/>
            <w:color w:val="333333"/>
            <w:sz w:val="21"/>
            <w:szCs w:val="21"/>
          </w:rPr>
          <w:t>CCOUNT@OPENSHIFT_OR</w:t>
        </w:r>
        <w:r>
          <w:rPr>
            <w:rStyle w:val="InternetLink"/>
            <w:b/>
            <w:color w:val="333333"/>
            <w:spacing w:val="-6"/>
            <w:sz w:val="21"/>
            <w:szCs w:val="21"/>
          </w:rPr>
          <w:t>A</w:t>
        </w:r>
        <w:r>
          <w:rPr>
            <w:rStyle w:val="InternetLink"/>
            <w:b/>
            <w:color w:val="333333"/>
            <w:sz w:val="21"/>
            <w:szCs w:val="21"/>
          </w:rPr>
          <w:t>CLE_DB_SCRIP</w:t>
        </w:r>
      </w:hyperlink>
      <w:r>
        <w:rPr>
          <w:b/>
          <w:color w:val="333333"/>
          <w:sz w:val="21"/>
          <w:szCs w:val="21"/>
        </w:rPr>
        <w:t xml:space="preserve"> T_HO</w:t>
      </w:r>
      <w:r>
        <w:rPr>
          <w:b/>
          <w:color w:val="333333"/>
          <w:spacing w:val="-5"/>
          <w:sz w:val="21"/>
          <w:szCs w:val="21"/>
        </w:rPr>
        <w:t>S</w:t>
      </w:r>
      <w:r>
        <w:rPr>
          <w:b/>
          <w:color w:val="333333"/>
          <w:sz w:val="21"/>
          <w:szCs w:val="21"/>
        </w:rPr>
        <w:t>T</w:t>
      </w:r>
    </w:p>
    <w:p w:rsidR="00D72F1B" w:rsidRDefault="00D72F1B">
      <w:pPr>
        <w:spacing w:line="312" w:lineRule="auto"/>
        <w:ind w:left="105" w:right="68"/>
        <w:rPr>
          <w:color w:val="333333"/>
          <w:sz w:val="21"/>
          <w:szCs w:val="21"/>
        </w:rPr>
      </w:pPr>
    </w:p>
    <w:p w:rsidR="00D72F1B" w:rsidRPr="00D72F1B" w:rsidRDefault="00D72F1B" w:rsidP="00D72F1B">
      <w:pPr>
        <w:spacing w:line="312" w:lineRule="auto"/>
        <w:ind w:left="105" w:right="68"/>
        <w:rPr>
          <w:b/>
          <w:sz w:val="21"/>
          <w:szCs w:val="21"/>
        </w:rPr>
      </w:pPr>
      <w:proofErr w:type="spellStart"/>
      <w:proofErr w:type="gramStart"/>
      <w:r w:rsidRPr="00D72F1B">
        <w:rPr>
          <w:b/>
          <w:sz w:val="21"/>
          <w:szCs w:val="21"/>
        </w:rPr>
        <w:t>rm</w:t>
      </w:r>
      <w:proofErr w:type="spellEnd"/>
      <w:proofErr w:type="gramEnd"/>
      <w:r w:rsidRPr="00D72F1B">
        <w:rPr>
          <w:b/>
          <w:sz w:val="21"/>
          <w:szCs w:val="21"/>
        </w:rPr>
        <w:t xml:space="preserve"> -</w:t>
      </w:r>
      <w:proofErr w:type="spellStart"/>
      <w:r w:rsidRPr="00D72F1B">
        <w:rPr>
          <w:b/>
          <w:sz w:val="21"/>
          <w:szCs w:val="21"/>
        </w:rPr>
        <w:t>rf</w:t>
      </w:r>
      <w:proofErr w:type="spellEnd"/>
      <w:r w:rsidRPr="00D72F1B">
        <w:rPr>
          <w:b/>
          <w:sz w:val="21"/>
          <w:szCs w:val="21"/>
        </w:rPr>
        <w:t xml:space="preserve"> $(cat /</w:t>
      </w:r>
      <w:proofErr w:type="spellStart"/>
      <w:r w:rsidRPr="00D72F1B">
        <w:rPr>
          <w:b/>
          <w:sz w:val="21"/>
          <w:szCs w:val="21"/>
        </w:rPr>
        <w:t>etc</w:t>
      </w:r>
      <w:proofErr w:type="spellEnd"/>
      <w:r w:rsidRPr="00D72F1B">
        <w:rPr>
          <w:b/>
          <w:sz w:val="21"/>
          <w:szCs w:val="21"/>
        </w:rPr>
        <w:t>/</w:t>
      </w:r>
      <w:proofErr w:type="spellStart"/>
      <w:r w:rsidRPr="00D72F1B">
        <w:rPr>
          <w:b/>
          <w:sz w:val="21"/>
          <w:szCs w:val="21"/>
        </w:rPr>
        <w:t>openshift</w:t>
      </w:r>
      <w:proofErr w:type="spellEnd"/>
      <w:r w:rsidRPr="00D72F1B">
        <w:rPr>
          <w:b/>
          <w:sz w:val="21"/>
          <w:szCs w:val="21"/>
        </w:rPr>
        <w:t>/</w:t>
      </w:r>
      <w:proofErr w:type="spellStart"/>
      <w:r w:rsidRPr="00D72F1B">
        <w:rPr>
          <w:b/>
          <w:sz w:val="21"/>
          <w:szCs w:val="21"/>
        </w:rPr>
        <w:t>env</w:t>
      </w:r>
      <w:proofErr w:type="spellEnd"/>
      <w:r w:rsidRPr="00D72F1B">
        <w:rPr>
          <w:b/>
          <w:sz w:val="21"/>
          <w:szCs w:val="21"/>
        </w:rPr>
        <w:t>/OPENSHIFT_ORACLE_DB_SSH_IDENTITY_PRIVATE)</w:t>
      </w:r>
    </w:p>
    <w:p w:rsidR="00D72F1B" w:rsidRPr="00D72F1B" w:rsidRDefault="00D72F1B" w:rsidP="00D72F1B">
      <w:pPr>
        <w:spacing w:line="312" w:lineRule="auto"/>
        <w:ind w:left="105" w:right="68"/>
        <w:rPr>
          <w:b/>
          <w:sz w:val="21"/>
          <w:szCs w:val="21"/>
        </w:rPr>
      </w:pPr>
      <w:proofErr w:type="spellStart"/>
      <w:proofErr w:type="gramStart"/>
      <w:r w:rsidRPr="00D72F1B">
        <w:rPr>
          <w:b/>
          <w:sz w:val="21"/>
          <w:szCs w:val="21"/>
        </w:rPr>
        <w:t>ssh-keygen</w:t>
      </w:r>
      <w:proofErr w:type="spellEnd"/>
      <w:proofErr w:type="gramEnd"/>
      <w:r w:rsidRPr="00D72F1B">
        <w:rPr>
          <w:b/>
          <w:sz w:val="21"/>
          <w:szCs w:val="21"/>
        </w:rPr>
        <w:t xml:space="preserve"> -t </w:t>
      </w:r>
      <w:proofErr w:type="spellStart"/>
      <w:r w:rsidRPr="00D72F1B">
        <w:rPr>
          <w:b/>
          <w:sz w:val="21"/>
          <w:szCs w:val="21"/>
        </w:rPr>
        <w:t>rsa</w:t>
      </w:r>
      <w:proofErr w:type="spellEnd"/>
      <w:r w:rsidRPr="00D72F1B">
        <w:rPr>
          <w:b/>
          <w:sz w:val="21"/>
          <w:szCs w:val="21"/>
        </w:rPr>
        <w:t xml:space="preserve"> -f $(cat /</w:t>
      </w:r>
      <w:proofErr w:type="spellStart"/>
      <w:r w:rsidRPr="00D72F1B">
        <w:rPr>
          <w:b/>
          <w:sz w:val="21"/>
          <w:szCs w:val="21"/>
        </w:rPr>
        <w:t>etc</w:t>
      </w:r>
      <w:proofErr w:type="spellEnd"/>
      <w:r w:rsidRPr="00D72F1B">
        <w:rPr>
          <w:b/>
          <w:sz w:val="21"/>
          <w:szCs w:val="21"/>
        </w:rPr>
        <w:t>/</w:t>
      </w:r>
      <w:proofErr w:type="spellStart"/>
      <w:r w:rsidRPr="00D72F1B">
        <w:rPr>
          <w:b/>
          <w:sz w:val="21"/>
          <w:szCs w:val="21"/>
        </w:rPr>
        <w:t>openshift</w:t>
      </w:r>
      <w:proofErr w:type="spellEnd"/>
      <w:r w:rsidRPr="00D72F1B">
        <w:rPr>
          <w:b/>
          <w:sz w:val="21"/>
          <w:szCs w:val="21"/>
        </w:rPr>
        <w:t>/</w:t>
      </w:r>
      <w:proofErr w:type="spellStart"/>
      <w:r w:rsidRPr="00D72F1B">
        <w:rPr>
          <w:b/>
          <w:sz w:val="21"/>
          <w:szCs w:val="21"/>
        </w:rPr>
        <w:t>env</w:t>
      </w:r>
      <w:proofErr w:type="spellEnd"/>
      <w:r w:rsidRPr="00D72F1B">
        <w:rPr>
          <w:b/>
          <w:sz w:val="21"/>
          <w:szCs w:val="21"/>
        </w:rPr>
        <w:t>/OPENSHIFT_ORACLE_DB_SSH_IDENTITY_PRIVATE) -N "" -q</w:t>
      </w:r>
    </w:p>
    <w:p w:rsidR="00D72F1B" w:rsidRPr="00D72F1B" w:rsidRDefault="00D72F1B" w:rsidP="00D72F1B">
      <w:pPr>
        <w:spacing w:line="312" w:lineRule="auto"/>
        <w:ind w:left="105" w:right="68"/>
        <w:rPr>
          <w:b/>
          <w:sz w:val="21"/>
          <w:szCs w:val="21"/>
        </w:rPr>
      </w:pPr>
      <w:proofErr w:type="spellStart"/>
      <w:proofErr w:type="gramStart"/>
      <w:r w:rsidRPr="00D72F1B">
        <w:rPr>
          <w:b/>
          <w:sz w:val="21"/>
          <w:szCs w:val="21"/>
        </w:rPr>
        <w:t>ssh</w:t>
      </w:r>
      <w:proofErr w:type="spellEnd"/>
      <w:proofErr w:type="gramEnd"/>
      <w:r w:rsidRPr="00D72F1B">
        <w:rPr>
          <w:b/>
          <w:sz w:val="21"/>
          <w:szCs w:val="21"/>
        </w:rPr>
        <w:t xml:space="preserve"> $(cat /</w:t>
      </w:r>
      <w:proofErr w:type="spellStart"/>
      <w:r w:rsidRPr="00D72F1B">
        <w:rPr>
          <w:b/>
          <w:sz w:val="21"/>
          <w:szCs w:val="21"/>
        </w:rPr>
        <w:t>etc</w:t>
      </w:r>
      <w:proofErr w:type="spellEnd"/>
      <w:r w:rsidRPr="00D72F1B">
        <w:rPr>
          <w:b/>
          <w:sz w:val="21"/>
          <w:szCs w:val="21"/>
        </w:rPr>
        <w:t>/</w:t>
      </w:r>
      <w:proofErr w:type="spellStart"/>
      <w:r w:rsidRPr="00D72F1B">
        <w:rPr>
          <w:b/>
          <w:sz w:val="21"/>
          <w:szCs w:val="21"/>
        </w:rPr>
        <w:t>openshift</w:t>
      </w:r>
      <w:proofErr w:type="spellEnd"/>
      <w:r w:rsidRPr="00D72F1B">
        <w:rPr>
          <w:b/>
          <w:sz w:val="21"/>
          <w:szCs w:val="21"/>
        </w:rPr>
        <w:t>/</w:t>
      </w:r>
      <w:proofErr w:type="spellStart"/>
      <w:r w:rsidRPr="00D72F1B">
        <w:rPr>
          <w:b/>
          <w:sz w:val="21"/>
          <w:szCs w:val="21"/>
        </w:rPr>
        <w:t>env</w:t>
      </w:r>
      <w:proofErr w:type="spellEnd"/>
      <w:r w:rsidRPr="00D72F1B">
        <w:rPr>
          <w:b/>
          <w:sz w:val="21"/>
          <w:szCs w:val="21"/>
        </w:rPr>
        <w:t>/OPENSHIFT_ORACLE_DB_SCRIPT_USER)@$(cat /</w:t>
      </w:r>
      <w:proofErr w:type="spellStart"/>
      <w:r w:rsidRPr="00D72F1B">
        <w:rPr>
          <w:b/>
          <w:sz w:val="21"/>
          <w:szCs w:val="21"/>
        </w:rPr>
        <w:t>etc</w:t>
      </w:r>
      <w:proofErr w:type="spellEnd"/>
      <w:r w:rsidRPr="00D72F1B">
        <w:rPr>
          <w:b/>
          <w:sz w:val="21"/>
          <w:szCs w:val="21"/>
        </w:rPr>
        <w:t>/</w:t>
      </w:r>
      <w:proofErr w:type="spellStart"/>
      <w:r w:rsidRPr="00D72F1B">
        <w:rPr>
          <w:b/>
          <w:sz w:val="21"/>
          <w:szCs w:val="21"/>
        </w:rPr>
        <w:t>openshift</w:t>
      </w:r>
      <w:proofErr w:type="spellEnd"/>
      <w:r w:rsidRPr="00D72F1B">
        <w:rPr>
          <w:b/>
          <w:sz w:val="21"/>
          <w:szCs w:val="21"/>
        </w:rPr>
        <w:t>/</w:t>
      </w:r>
      <w:proofErr w:type="spellStart"/>
      <w:r w:rsidRPr="00D72F1B">
        <w:rPr>
          <w:b/>
          <w:sz w:val="21"/>
          <w:szCs w:val="21"/>
        </w:rPr>
        <w:t>env</w:t>
      </w:r>
      <w:proofErr w:type="spellEnd"/>
      <w:r w:rsidRPr="00D72F1B">
        <w:rPr>
          <w:b/>
          <w:sz w:val="21"/>
          <w:szCs w:val="21"/>
        </w:rPr>
        <w:t>/OPENSHIFT_ORACLE_DB_SCRIPT_HOST) '</w:t>
      </w:r>
      <w:proofErr w:type="spellStart"/>
      <w:r w:rsidRPr="00D72F1B">
        <w:rPr>
          <w:b/>
          <w:sz w:val="21"/>
          <w:szCs w:val="21"/>
        </w:rPr>
        <w:t>mkdir</w:t>
      </w:r>
      <w:proofErr w:type="spellEnd"/>
      <w:r w:rsidRPr="00D72F1B">
        <w:rPr>
          <w:b/>
          <w:sz w:val="21"/>
          <w:szCs w:val="21"/>
        </w:rPr>
        <w:t xml:space="preserve"> -p .</w:t>
      </w:r>
      <w:proofErr w:type="spellStart"/>
      <w:r w:rsidRPr="00D72F1B">
        <w:rPr>
          <w:b/>
          <w:sz w:val="21"/>
          <w:szCs w:val="21"/>
        </w:rPr>
        <w:t>ssh</w:t>
      </w:r>
      <w:proofErr w:type="spellEnd"/>
      <w:r w:rsidRPr="00D72F1B">
        <w:rPr>
          <w:b/>
          <w:sz w:val="21"/>
          <w:szCs w:val="21"/>
        </w:rPr>
        <w:t xml:space="preserve">; </w:t>
      </w:r>
      <w:proofErr w:type="spellStart"/>
      <w:r w:rsidRPr="00D72F1B">
        <w:rPr>
          <w:b/>
          <w:sz w:val="21"/>
          <w:szCs w:val="21"/>
        </w:rPr>
        <w:t>chmod</w:t>
      </w:r>
      <w:proofErr w:type="spellEnd"/>
      <w:r w:rsidRPr="00D72F1B">
        <w:rPr>
          <w:b/>
          <w:sz w:val="21"/>
          <w:szCs w:val="21"/>
        </w:rPr>
        <w:t xml:space="preserve"> 700 .</w:t>
      </w:r>
      <w:proofErr w:type="spellStart"/>
      <w:r w:rsidRPr="00D72F1B">
        <w:rPr>
          <w:b/>
          <w:sz w:val="21"/>
          <w:szCs w:val="21"/>
        </w:rPr>
        <w:t>ssh</w:t>
      </w:r>
      <w:proofErr w:type="spellEnd"/>
      <w:r w:rsidRPr="00D72F1B">
        <w:rPr>
          <w:b/>
          <w:sz w:val="21"/>
          <w:szCs w:val="21"/>
        </w:rPr>
        <w:t>'</w:t>
      </w:r>
    </w:p>
    <w:p w:rsidR="00D72F1B" w:rsidRPr="00D72F1B" w:rsidRDefault="00D72F1B" w:rsidP="00D72F1B">
      <w:pPr>
        <w:spacing w:line="312" w:lineRule="auto"/>
        <w:ind w:left="105" w:right="68"/>
        <w:rPr>
          <w:b/>
          <w:sz w:val="21"/>
          <w:szCs w:val="21"/>
        </w:rPr>
      </w:pPr>
      <w:proofErr w:type="gramStart"/>
      <w:r w:rsidRPr="00D72F1B">
        <w:rPr>
          <w:b/>
          <w:sz w:val="21"/>
          <w:szCs w:val="21"/>
        </w:rPr>
        <w:t>cat</w:t>
      </w:r>
      <w:proofErr w:type="gramEnd"/>
      <w:r w:rsidRPr="00D72F1B">
        <w:rPr>
          <w:b/>
          <w:sz w:val="21"/>
          <w:szCs w:val="21"/>
        </w:rPr>
        <w:t xml:space="preserve"> $(cat /</w:t>
      </w:r>
      <w:proofErr w:type="spellStart"/>
      <w:r w:rsidRPr="00D72F1B">
        <w:rPr>
          <w:b/>
          <w:sz w:val="21"/>
          <w:szCs w:val="21"/>
        </w:rPr>
        <w:t>etc</w:t>
      </w:r>
      <w:proofErr w:type="spellEnd"/>
      <w:r w:rsidRPr="00D72F1B">
        <w:rPr>
          <w:b/>
          <w:sz w:val="21"/>
          <w:szCs w:val="21"/>
        </w:rPr>
        <w:t>/</w:t>
      </w:r>
      <w:proofErr w:type="spellStart"/>
      <w:r w:rsidRPr="00D72F1B">
        <w:rPr>
          <w:b/>
          <w:sz w:val="21"/>
          <w:szCs w:val="21"/>
        </w:rPr>
        <w:t>openshift</w:t>
      </w:r>
      <w:proofErr w:type="spellEnd"/>
      <w:r w:rsidRPr="00D72F1B">
        <w:rPr>
          <w:b/>
          <w:sz w:val="21"/>
          <w:szCs w:val="21"/>
        </w:rPr>
        <w:t>/</w:t>
      </w:r>
      <w:proofErr w:type="spellStart"/>
      <w:r w:rsidRPr="00D72F1B">
        <w:rPr>
          <w:b/>
          <w:sz w:val="21"/>
          <w:szCs w:val="21"/>
        </w:rPr>
        <w:t>env</w:t>
      </w:r>
      <w:proofErr w:type="spellEnd"/>
      <w:r w:rsidRPr="00D72F1B">
        <w:rPr>
          <w:b/>
          <w:sz w:val="21"/>
          <w:szCs w:val="21"/>
        </w:rPr>
        <w:t xml:space="preserve">/OPENSHIFT_ORACLE_DB_SSH_IDENTITY_PUBLIC) | </w:t>
      </w:r>
      <w:proofErr w:type="spellStart"/>
      <w:r w:rsidRPr="00D72F1B">
        <w:rPr>
          <w:b/>
          <w:sz w:val="21"/>
          <w:szCs w:val="21"/>
        </w:rPr>
        <w:t>ssh</w:t>
      </w:r>
      <w:proofErr w:type="spellEnd"/>
      <w:r w:rsidRPr="00D72F1B">
        <w:rPr>
          <w:b/>
          <w:sz w:val="21"/>
          <w:szCs w:val="21"/>
        </w:rPr>
        <w:t xml:space="preserve"> $(cat /</w:t>
      </w:r>
      <w:proofErr w:type="spellStart"/>
      <w:r w:rsidRPr="00D72F1B">
        <w:rPr>
          <w:b/>
          <w:sz w:val="21"/>
          <w:szCs w:val="21"/>
        </w:rPr>
        <w:t>etc</w:t>
      </w:r>
      <w:proofErr w:type="spellEnd"/>
      <w:r w:rsidRPr="00D72F1B">
        <w:rPr>
          <w:b/>
          <w:sz w:val="21"/>
          <w:szCs w:val="21"/>
        </w:rPr>
        <w:t>/</w:t>
      </w:r>
      <w:proofErr w:type="spellStart"/>
      <w:r w:rsidRPr="00D72F1B">
        <w:rPr>
          <w:b/>
          <w:sz w:val="21"/>
          <w:szCs w:val="21"/>
        </w:rPr>
        <w:t>openshift</w:t>
      </w:r>
      <w:proofErr w:type="spellEnd"/>
      <w:r w:rsidRPr="00D72F1B">
        <w:rPr>
          <w:b/>
          <w:sz w:val="21"/>
          <w:szCs w:val="21"/>
        </w:rPr>
        <w:t>/</w:t>
      </w:r>
      <w:proofErr w:type="spellStart"/>
      <w:r w:rsidRPr="00D72F1B">
        <w:rPr>
          <w:b/>
          <w:sz w:val="21"/>
          <w:szCs w:val="21"/>
        </w:rPr>
        <w:t>env</w:t>
      </w:r>
      <w:proofErr w:type="spellEnd"/>
      <w:r w:rsidRPr="00D72F1B">
        <w:rPr>
          <w:b/>
          <w:sz w:val="21"/>
          <w:szCs w:val="21"/>
        </w:rPr>
        <w:t>/OPENSHIFT_ORACLE_DB_SCRIPT_USER)@$(cat /</w:t>
      </w:r>
      <w:proofErr w:type="spellStart"/>
      <w:r w:rsidRPr="00D72F1B">
        <w:rPr>
          <w:b/>
          <w:sz w:val="21"/>
          <w:szCs w:val="21"/>
        </w:rPr>
        <w:t>etc</w:t>
      </w:r>
      <w:proofErr w:type="spellEnd"/>
      <w:r w:rsidRPr="00D72F1B">
        <w:rPr>
          <w:b/>
          <w:sz w:val="21"/>
          <w:szCs w:val="21"/>
        </w:rPr>
        <w:t>/</w:t>
      </w:r>
      <w:proofErr w:type="spellStart"/>
      <w:r w:rsidRPr="00D72F1B">
        <w:rPr>
          <w:b/>
          <w:sz w:val="21"/>
          <w:szCs w:val="21"/>
        </w:rPr>
        <w:t>openshift</w:t>
      </w:r>
      <w:proofErr w:type="spellEnd"/>
      <w:r w:rsidRPr="00D72F1B">
        <w:rPr>
          <w:b/>
          <w:sz w:val="21"/>
          <w:szCs w:val="21"/>
        </w:rPr>
        <w:t>/</w:t>
      </w:r>
      <w:proofErr w:type="spellStart"/>
      <w:r w:rsidRPr="00D72F1B">
        <w:rPr>
          <w:b/>
          <w:sz w:val="21"/>
          <w:szCs w:val="21"/>
        </w:rPr>
        <w:t>env</w:t>
      </w:r>
      <w:proofErr w:type="spellEnd"/>
      <w:r w:rsidRPr="00D72F1B">
        <w:rPr>
          <w:b/>
          <w:sz w:val="21"/>
          <w:szCs w:val="21"/>
        </w:rPr>
        <w:t>/OPENSHIFT_ORACLE_DB_SCRIPT_HOST) 'cat &gt;&gt; .</w:t>
      </w:r>
      <w:proofErr w:type="spellStart"/>
      <w:r w:rsidRPr="00D72F1B">
        <w:rPr>
          <w:b/>
          <w:sz w:val="21"/>
          <w:szCs w:val="21"/>
        </w:rPr>
        <w:t>ssh</w:t>
      </w:r>
      <w:proofErr w:type="spellEnd"/>
      <w:r w:rsidRPr="00D72F1B">
        <w:rPr>
          <w:b/>
          <w:sz w:val="21"/>
          <w:szCs w:val="21"/>
        </w:rPr>
        <w:t>/</w:t>
      </w:r>
      <w:proofErr w:type="spellStart"/>
      <w:r w:rsidRPr="00D72F1B">
        <w:rPr>
          <w:b/>
          <w:sz w:val="21"/>
          <w:szCs w:val="21"/>
        </w:rPr>
        <w:t>authorized_keys</w:t>
      </w:r>
      <w:proofErr w:type="spellEnd"/>
      <w:r w:rsidRPr="00D72F1B">
        <w:rPr>
          <w:b/>
          <w:sz w:val="21"/>
          <w:szCs w:val="21"/>
        </w:rPr>
        <w:t xml:space="preserve">; </w:t>
      </w:r>
      <w:proofErr w:type="spellStart"/>
      <w:r w:rsidRPr="00D72F1B">
        <w:rPr>
          <w:b/>
          <w:sz w:val="21"/>
          <w:szCs w:val="21"/>
        </w:rPr>
        <w:t>chmod</w:t>
      </w:r>
      <w:proofErr w:type="spellEnd"/>
      <w:r w:rsidRPr="00D72F1B">
        <w:rPr>
          <w:b/>
          <w:sz w:val="21"/>
          <w:szCs w:val="21"/>
        </w:rPr>
        <w:t xml:space="preserve"> 600 .</w:t>
      </w:r>
      <w:proofErr w:type="spellStart"/>
      <w:r w:rsidRPr="00D72F1B">
        <w:rPr>
          <w:b/>
          <w:sz w:val="21"/>
          <w:szCs w:val="21"/>
        </w:rPr>
        <w:t>ssh</w:t>
      </w:r>
      <w:proofErr w:type="spellEnd"/>
      <w:r w:rsidRPr="00D72F1B">
        <w:rPr>
          <w:b/>
          <w:sz w:val="21"/>
          <w:szCs w:val="21"/>
        </w:rPr>
        <w:t>/</w:t>
      </w:r>
      <w:proofErr w:type="spellStart"/>
      <w:r w:rsidRPr="00D72F1B">
        <w:rPr>
          <w:b/>
          <w:sz w:val="21"/>
          <w:szCs w:val="21"/>
        </w:rPr>
        <w:t>authorized_keys</w:t>
      </w:r>
      <w:proofErr w:type="spellEnd"/>
      <w:r w:rsidRPr="00D72F1B">
        <w:rPr>
          <w:b/>
          <w:sz w:val="21"/>
          <w:szCs w:val="21"/>
        </w:rPr>
        <w:t>'</w:t>
      </w:r>
    </w:p>
    <w:p w:rsidR="00D72F1B" w:rsidRPr="00D72F1B" w:rsidRDefault="00D72F1B" w:rsidP="00D72F1B">
      <w:pPr>
        <w:spacing w:line="312" w:lineRule="auto"/>
        <w:ind w:left="105" w:right="68"/>
        <w:rPr>
          <w:b/>
          <w:sz w:val="21"/>
          <w:szCs w:val="21"/>
        </w:rPr>
      </w:pPr>
      <w:proofErr w:type="spellStart"/>
      <w:proofErr w:type="gramStart"/>
      <w:r w:rsidRPr="00D72F1B">
        <w:rPr>
          <w:b/>
          <w:sz w:val="21"/>
          <w:szCs w:val="21"/>
        </w:rPr>
        <w:t>chmod</w:t>
      </w:r>
      <w:proofErr w:type="spellEnd"/>
      <w:proofErr w:type="gramEnd"/>
      <w:r w:rsidRPr="00D72F1B">
        <w:rPr>
          <w:b/>
          <w:sz w:val="21"/>
          <w:szCs w:val="21"/>
        </w:rPr>
        <w:t xml:space="preserve"> 755 $(cat /</w:t>
      </w:r>
      <w:proofErr w:type="spellStart"/>
      <w:r w:rsidRPr="00D72F1B">
        <w:rPr>
          <w:b/>
          <w:sz w:val="21"/>
          <w:szCs w:val="21"/>
        </w:rPr>
        <w:t>etc</w:t>
      </w:r>
      <w:proofErr w:type="spellEnd"/>
      <w:r w:rsidRPr="00D72F1B">
        <w:rPr>
          <w:b/>
          <w:sz w:val="21"/>
          <w:szCs w:val="21"/>
        </w:rPr>
        <w:t>/</w:t>
      </w:r>
      <w:proofErr w:type="spellStart"/>
      <w:r w:rsidRPr="00D72F1B">
        <w:rPr>
          <w:b/>
          <w:sz w:val="21"/>
          <w:szCs w:val="21"/>
        </w:rPr>
        <w:t>openshift</w:t>
      </w:r>
      <w:proofErr w:type="spellEnd"/>
      <w:r w:rsidRPr="00D72F1B">
        <w:rPr>
          <w:b/>
          <w:sz w:val="21"/>
          <w:szCs w:val="21"/>
        </w:rPr>
        <w:t>/</w:t>
      </w:r>
      <w:proofErr w:type="spellStart"/>
      <w:r w:rsidRPr="00D72F1B">
        <w:rPr>
          <w:b/>
          <w:sz w:val="21"/>
          <w:szCs w:val="21"/>
        </w:rPr>
        <w:t>env</w:t>
      </w:r>
      <w:proofErr w:type="spellEnd"/>
      <w:r w:rsidRPr="00D72F1B">
        <w:rPr>
          <w:b/>
          <w:sz w:val="21"/>
          <w:szCs w:val="21"/>
        </w:rPr>
        <w:t>/OPENSHIFT_ORACLE_DB_SSH_IDENTITY_PRIVATE)</w:t>
      </w:r>
    </w:p>
    <w:p w:rsidR="00D72F1B" w:rsidRPr="00D72F1B" w:rsidRDefault="00D72F1B" w:rsidP="00D72F1B">
      <w:pPr>
        <w:spacing w:line="312" w:lineRule="auto"/>
        <w:ind w:left="105" w:right="68"/>
        <w:rPr>
          <w:b/>
          <w:sz w:val="21"/>
          <w:szCs w:val="21"/>
        </w:rPr>
      </w:pPr>
      <w:proofErr w:type="spellStart"/>
      <w:proofErr w:type="gramStart"/>
      <w:r w:rsidRPr="00D72F1B">
        <w:rPr>
          <w:b/>
          <w:sz w:val="21"/>
          <w:szCs w:val="21"/>
        </w:rPr>
        <w:t>chmod</w:t>
      </w:r>
      <w:proofErr w:type="spellEnd"/>
      <w:proofErr w:type="gramEnd"/>
      <w:r w:rsidRPr="00D72F1B">
        <w:rPr>
          <w:b/>
          <w:sz w:val="21"/>
          <w:szCs w:val="21"/>
        </w:rPr>
        <w:t xml:space="preserve"> 755 $(cat /</w:t>
      </w:r>
      <w:proofErr w:type="spellStart"/>
      <w:r w:rsidRPr="00D72F1B">
        <w:rPr>
          <w:b/>
          <w:sz w:val="21"/>
          <w:szCs w:val="21"/>
        </w:rPr>
        <w:t>etc</w:t>
      </w:r>
      <w:proofErr w:type="spellEnd"/>
      <w:r w:rsidRPr="00D72F1B">
        <w:rPr>
          <w:b/>
          <w:sz w:val="21"/>
          <w:szCs w:val="21"/>
        </w:rPr>
        <w:t>/</w:t>
      </w:r>
      <w:proofErr w:type="spellStart"/>
      <w:r w:rsidRPr="00D72F1B">
        <w:rPr>
          <w:b/>
          <w:sz w:val="21"/>
          <w:szCs w:val="21"/>
        </w:rPr>
        <w:t>openshift</w:t>
      </w:r>
      <w:proofErr w:type="spellEnd"/>
      <w:r w:rsidRPr="00D72F1B">
        <w:rPr>
          <w:b/>
          <w:sz w:val="21"/>
          <w:szCs w:val="21"/>
        </w:rPr>
        <w:t>/</w:t>
      </w:r>
      <w:proofErr w:type="spellStart"/>
      <w:r w:rsidRPr="00D72F1B">
        <w:rPr>
          <w:b/>
          <w:sz w:val="21"/>
          <w:szCs w:val="21"/>
        </w:rPr>
        <w:t>env</w:t>
      </w:r>
      <w:proofErr w:type="spellEnd"/>
      <w:r w:rsidRPr="00D72F1B">
        <w:rPr>
          <w:b/>
          <w:sz w:val="21"/>
          <w:szCs w:val="21"/>
        </w:rPr>
        <w:t>/OPENSHIFT_ORACLE_DB_SSH_IDENTITY_PUBLIC)</w:t>
      </w:r>
    </w:p>
    <w:p w:rsidR="00D72F1B" w:rsidRPr="00D72F1B" w:rsidRDefault="00D72F1B" w:rsidP="00D72F1B">
      <w:pPr>
        <w:spacing w:line="312" w:lineRule="auto"/>
        <w:ind w:left="105" w:right="68"/>
        <w:rPr>
          <w:b/>
          <w:sz w:val="21"/>
          <w:szCs w:val="21"/>
        </w:rPr>
      </w:pPr>
    </w:p>
    <w:p w:rsidR="00D72F1B" w:rsidRDefault="00D72F1B">
      <w:pPr>
        <w:spacing w:line="312" w:lineRule="auto"/>
        <w:ind w:left="105" w:right="68"/>
        <w:rPr>
          <w:sz w:val="21"/>
          <w:szCs w:val="21"/>
        </w:rPr>
        <w:sectPr w:rsidR="00D72F1B">
          <w:footerReference w:type="default" r:id="rId13"/>
          <w:pgSz w:w="11920" w:h="16838"/>
          <w:pgMar w:top="780" w:right="860" w:bottom="255" w:left="860" w:header="0" w:footer="198" w:gutter="0"/>
          <w:cols w:space="720"/>
          <w:formProt w:val="0"/>
          <w:docGrid w:linePitch="240" w:charSpace="2047"/>
        </w:sectPr>
      </w:pPr>
    </w:p>
    <w:p w:rsidR="003B18A3" w:rsidRDefault="00D72F1B">
      <w:pPr>
        <w:spacing w:line="200" w:lineRule="exact"/>
      </w:pPr>
      <w:r>
        <w:br w:type="textWrapping" w:clear="all"/>
      </w:r>
    </w:p>
    <w:p w:rsidR="003B18A3" w:rsidRDefault="003B18A3">
      <w:pPr>
        <w:spacing w:before="17" w:line="280" w:lineRule="exact"/>
        <w:rPr>
          <w:sz w:val="28"/>
          <w:szCs w:val="28"/>
        </w:rPr>
      </w:pPr>
    </w:p>
    <w:p w:rsidR="003B18A3" w:rsidRDefault="000011C4">
      <w:pPr>
        <w:spacing w:before="6"/>
        <w:ind w:left="105" w:right="1012"/>
        <w:jc w:val="both"/>
        <w:rPr>
          <w:sz w:val="36"/>
          <w:szCs w:val="36"/>
        </w:rPr>
      </w:pPr>
      <w:r>
        <w:rPr>
          <w:b/>
          <w:color w:val="333333"/>
          <w:sz w:val="36"/>
          <w:szCs w:val="36"/>
        </w:rPr>
        <w:t>3.4.</w:t>
      </w:r>
      <w:r>
        <w:rPr>
          <w:b/>
          <w:color w:val="333333"/>
          <w:spacing w:val="73"/>
          <w:sz w:val="36"/>
          <w:szCs w:val="36"/>
        </w:rPr>
        <w:t xml:space="preserve"> </w:t>
      </w:r>
      <w:r>
        <w:rPr>
          <w:b/>
          <w:color w:val="333333"/>
          <w:spacing w:val="-25"/>
          <w:w w:val="115"/>
          <w:sz w:val="36"/>
          <w:szCs w:val="36"/>
        </w:rPr>
        <w:t>V</w:t>
      </w:r>
      <w:r>
        <w:rPr>
          <w:b/>
          <w:color w:val="333333"/>
          <w:w w:val="115"/>
          <w:sz w:val="36"/>
          <w:szCs w:val="36"/>
        </w:rPr>
        <w:t>erifying</w:t>
      </w:r>
      <w:r>
        <w:rPr>
          <w:b/>
          <w:color w:val="333333"/>
          <w:spacing w:val="2"/>
          <w:w w:val="115"/>
          <w:sz w:val="36"/>
          <w:szCs w:val="36"/>
        </w:rPr>
        <w:t xml:space="preserve"> </w:t>
      </w:r>
      <w:r>
        <w:rPr>
          <w:b/>
          <w:color w:val="333333"/>
          <w:w w:val="121"/>
          <w:sz w:val="36"/>
          <w:szCs w:val="36"/>
        </w:rPr>
        <w:t>environment</w:t>
      </w:r>
      <w:r>
        <w:rPr>
          <w:b/>
          <w:color w:val="333333"/>
          <w:spacing w:val="-19"/>
          <w:w w:val="121"/>
          <w:sz w:val="36"/>
          <w:szCs w:val="36"/>
        </w:rPr>
        <w:t xml:space="preserve"> </w:t>
      </w:r>
      <w:r>
        <w:rPr>
          <w:b/>
          <w:color w:val="333333"/>
          <w:w w:val="121"/>
          <w:sz w:val="36"/>
          <w:szCs w:val="36"/>
        </w:rPr>
        <w:t>variables</w:t>
      </w:r>
      <w:r>
        <w:rPr>
          <w:b/>
          <w:color w:val="333333"/>
          <w:spacing w:val="-17"/>
          <w:w w:val="121"/>
          <w:sz w:val="36"/>
          <w:szCs w:val="36"/>
        </w:rPr>
        <w:t xml:space="preserve"> </w:t>
      </w:r>
      <w:proofErr w:type="gramStart"/>
      <w:r>
        <w:rPr>
          <w:b/>
          <w:color w:val="333333"/>
          <w:sz w:val="36"/>
          <w:szCs w:val="36"/>
        </w:rPr>
        <w:t xml:space="preserve">and </w:t>
      </w:r>
      <w:r>
        <w:rPr>
          <w:b/>
          <w:color w:val="333333"/>
          <w:spacing w:val="17"/>
          <w:sz w:val="36"/>
          <w:szCs w:val="36"/>
        </w:rPr>
        <w:t xml:space="preserve"> </w:t>
      </w:r>
      <w:r>
        <w:rPr>
          <w:b/>
          <w:color w:val="333333"/>
          <w:sz w:val="36"/>
          <w:szCs w:val="36"/>
        </w:rPr>
        <w:t>SSH</w:t>
      </w:r>
      <w:proofErr w:type="gramEnd"/>
      <w:r>
        <w:rPr>
          <w:b/>
          <w:color w:val="333333"/>
          <w:spacing w:val="36"/>
          <w:sz w:val="36"/>
          <w:szCs w:val="36"/>
        </w:rPr>
        <w:t xml:space="preserve"> </w:t>
      </w:r>
      <w:r>
        <w:rPr>
          <w:b/>
          <w:color w:val="333333"/>
          <w:spacing w:val="-8"/>
          <w:w w:val="94"/>
          <w:sz w:val="36"/>
          <w:szCs w:val="36"/>
        </w:rPr>
        <w:t>K</w:t>
      </w:r>
      <w:r>
        <w:rPr>
          <w:b/>
          <w:color w:val="333333"/>
          <w:w w:val="121"/>
          <w:sz w:val="36"/>
          <w:szCs w:val="36"/>
        </w:rPr>
        <w:t>ey</w:t>
      </w:r>
    </w:p>
    <w:p w:rsidR="003B18A3" w:rsidRDefault="003B18A3">
      <w:pPr>
        <w:spacing w:before="8" w:line="140" w:lineRule="exact"/>
        <w:rPr>
          <w:sz w:val="14"/>
          <w:szCs w:val="14"/>
        </w:rPr>
      </w:pPr>
    </w:p>
    <w:p w:rsidR="003B18A3" w:rsidRDefault="000011C4">
      <w:pPr>
        <w:ind w:left="105" w:right="8267"/>
        <w:jc w:val="both"/>
        <w:rPr>
          <w:sz w:val="36"/>
          <w:szCs w:val="36"/>
        </w:rPr>
      </w:pPr>
      <w:r>
        <w:rPr>
          <w:b/>
          <w:color w:val="333333"/>
          <w:w w:val="117"/>
          <w:sz w:val="36"/>
          <w:szCs w:val="36"/>
        </w:rPr>
        <w:t>Exchange</w:t>
      </w:r>
    </w:p>
    <w:p w:rsidR="003B18A3" w:rsidRDefault="003B18A3" w:rsidP="00D72F1B">
      <w:pPr>
        <w:spacing w:before="10" w:line="220" w:lineRule="exact"/>
        <w:rPr>
          <w:sz w:val="22"/>
          <w:szCs w:val="22"/>
        </w:rPr>
      </w:pPr>
    </w:p>
    <w:p w:rsidR="003B18A3" w:rsidRDefault="000011C4" w:rsidP="00D72F1B">
      <w:pPr>
        <w:spacing w:line="300" w:lineRule="atLeast"/>
        <w:ind w:left="105" w:right="68"/>
        <w:rPr>
          <w:color w:val="333333"/>
          <w:w w:val="123"/>
          <w:sz w:val="21"/>
          <w:szCs w:val="21"/>
        </w:rPr>
      </w:pPr>
      <w:r>
        <w:rPr>
          <w:color w:val="333333"/>
          <w:sz w:val="21"/>
          <w:szCs w:val="21"/>
        </w:rPr>
        <w:t xml:space="preserve">Now  </w:t>
      </w:r>
      <w:r>
        <w:rPr>
          <w:color w:val="333333"/>
          <w:spacing w:val="13"/>
          <w:sz w:val="21"/>
          <w:szCs w:val="21"/>
        </w:rPr>
        <w:t xml:space="preserve"> </w:t>
      </w:r>
      <w:r>
        <w:rPr>
          <w:color w:val="333333"/>
          <w:w w:val="127"/>
          <w:sz w:val="21"/>
          <w:szCs w:val="21"/>
        </w:rPr>
        <w:t>that</w:t>
      </w:r>
      <w:r>
        <w:rPr>
          <w:color w:val="333333"/>
          <w:spacing w:val="51"/>
          <w:w w:val="127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the  </w:t>
      </w:r>
      <w:r>
        <w:rPr>
          <w:color w:val="333333"/>
          <w:spacing w:val="21"/>
          <w:sz w:val="21"/>
          <w:szCs w:val="21"/>
        </w:rPr>
        <w:t xml:space="preserve"> </w:t>
      </w:r>
      <w:proofErr w:type="gramStart"/>
      <w:r>
        <w:rPr>
          <w:color w:val="333333"/>
          <w:w w:val="122"/>
          <w:sz w:val="21"/>
          <w:szCs w:val="21"/>
        </w:rPr>
        <w:t>environment  variables</w:t>
      </w:r>
      <w:proofErr w:type="gramEnd"/>
      <w:r>
        <w:rPr>
          <w:color w:val="333333"/>
          <w:spacing w:val="53"/>
          <w:w w:val="122"/>
          <w:sz w:val="21"/>
          <w:szCs w:val="21"/>
        </w:rPr>
        <w:t xml:space="preserve"> </w:t>
      </w:r>
      <w:r>
        <w:rPr>
          <w:color w:val="333333"/>
          <w:w w:val="122"/>
          <w:sz w:val="21"/>
          <w:szCs w:val="21"/>
        </w:rPr>
        <w:t>have</w:t>
      </w:r>
      <w:r>
        <w:rPr>
          <w:color w:val="333333"/>
          <w:spacing w:val="53"/>
          <w:w w:val="122"/>
          <w:sz w:val="21"/>
          <w:szCs w:val="21"/>
        </w:rPr>
        <w:t xml:space="preserve"> </w:t>
      </w:r>
      <w:r>
        <w:rPr>
          <w:color w:val="333333"/>
          <w:w w:val="122"/>
          <w:sz w:val="21"/>
          <w:szCs w:val="21"/>
        </w:rPr>
        <w:t>been</w:t>
      </w:r>
      <w:r>
        <w:rPr>
          <w:color w:val="333333"/>
          <w:spacing w:val="57"/>
          <w:w w:val="12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set  </w:t>
      </w:r>
      <w:r>
        <w:rPr>
          <w:color w:val="333333"/>
          <w:spacing w:val="7"/>
          <w:sz w:val="21"/>
          <w:szCs w:val="21"/>
        </w:rPr>
        <w:t xml:space="preserve"> </w:t>
      </w:r>
      <w:r>
        <w:rPr>
          <w:color w:val="333333"/>
          <w:w w:val="126"/>
          <w:sz w:val="21"/>
          <w:szCs w:val="21"/>
        </w:rPr>
        <w:t>and</w:t>
      </w:r>
      <w:r>
        <w:rPr>
          <w:color w:val="333333"/>
          <w:spacing w:val="51"/>
          <w:w w:val="126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the  </w:t>
      </w:r>
      <w:r>
        <w:rPr>
          <w:color w:val="333333"/>
          <w:spacing w:val="21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SSH </w:t>
      </w:r>
      <w:r>
        <w:rPr>
          <w:color w:val="333333"/>
          <w:spacing w:val="20"/>
          <w:sz w:val="21"/>
          <w:szCs w:val="21"/>
        </w:rPr>
        <w:t xml:space="preserve"> </w:t>
      </w:r>
      <w:r>
        <w:rPr>
          <w:color w:val="333333"/>
          <w:spacing w:val="-4"/>
          <w:sz w:val="21"/>
          <w:szCs w:val="21"/>
        </w:rPr>
        <w:t>k</w:t>
      </w:r>
      <w:r>
        <w:rPr>
          <w:color w:val="333333"/>
          <w:sz w:val="21"/>
          <w:szCs w:val="21"/>
        </w:rPr>
        <w:t xml:space="preserve">ey  </w:t>
      </w:r>
      <w:r>
        <w:rPr>
          <w:color w:val="333333"/>
          <w:spacing w:val="8"/>
          <w:sz w:val="21"/>
          <w:szCs w:val="21"/>
        </w:rPr>
        <w:t xml:space="preserve"> </w:t>
      </w:r>
      <w:r>
        <w:rPr>
          <w:color w:val="333333"/>
          <w:w w:val="121"/>
          <w:sz w:val="21"/>
          <w:szCs w:val="21"/>
        </w:rPr>
        <w:t>exchange</w:t>
      </w:r>
      <w:r>
        <w:rPr>
          <w:color w:val="333333"/>
          <w:spacing w:val="38"/>
          <w:w w:val="121"/>
          <w:sz w:val="21"/>
          <w:szCs w:val="21"/>
        </w:rPr>
        <w:t xml:space="preserve"> </w:t>
      </w:r>
      <w:r>
        <w:rPr>
          <w:color w:val="333333"/>
          <w:w w:val="121"/>
          <w:sz w:val="21"/>
          <w:szCs w:val="21"/>
        </w:rPr>
        <w:t>completed,</w:t>
      </w:r>
      <w:r>
        <w:rPr>
          <w:color w:val="333333"/>
          <w:spacing w:val="26"/>
          <w:w w:val="121"/>
          <w:sz w:val="21"/>
          <w:szCs w:val="21"/>
        </w:rPr>
        <w:t xml:space="preserve"> </w:t>
      </w:r>
      <w:r>
        <w:rPr>
          <w:color w:val="333333"/>
          <w:w w:val="121"/>
          <w:sz w:val="21"/>
          <w:szCs w:val="21"/>
        </w:rPr>
        <w:t xml:space="preserve">it </w:t>
      </w:r>
      <w:r>
        <w:rPr>
          <w:color w:val="333333"/>
          <w:w w:val="119"/>
          <w:sz w:val="21"/>
          <w:szCs w:val="21"/>
        </w:rPr>
        <w:t>behooves</w:t>
      </w:r>
      <w:r>
        <w:rPr>
          <w:color w:val="333333"/>
          <w:spacing w:val="40"/>
          <w:w w:val="119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the  </w:t>
      </w:r>
      <w:r>
        <w:rPr>
          <w:color w:val="333333"/>
          <w:spacing w:val="7"/>
          <w:sz w:val="21"/>
          <w:szCs w:val="21"/>
        </w:rPr>
        <w:t xml:space="preserve"> </w:t>
      </w:r>
      <w:r>
        <w:rPr>
          <w:color w:val="333333"/>
          <w:w w:val="124"/>
          <w:sz w:val="21"/>
          <w:szCs w:val="21"/>
        </w:rPr>
        <w:t>administ</w:t>
      </w:r>
      <w:r>
        <w:rPr>
          <w:color w:val="333333"/>
          <w:spacing w:val="-6"/>
          <w:w w:val="124"/>
          <w:sz w:val="21"/>
          <w:szCs w:val="21"/>
        </w:rPr>
        <w:t>r</w:t>
      </w:r>
      <w:r>
        <w:rPr>
          <w:color w:val="333333"/>
          <w:w w:val="124"/>
          <w:sz w:val="21"/>
          <w:szCs w:val="21"/>
        </w:rPr>
        <w:t>ator</w:t>
      </w:r>
      <w:r>
        <w:rPr>
          <w:color w:val="333333"/>
          <w:spacing w:val="46"/>
          <w:w w:val="124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to </w:t>
      </w:r>
      <w:r>
        <w:rPr>
          <w:color w:val="333333"/>
          <w:spacing w:val="29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test  </w:t>
      </w:r>
      <w:r>
        <w:rPr>
          <w:color w:val="333333"/>
          <w:spacing w:val="7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the  </w:t>
      </w:r>
      <w:r>
        <w:rPr>
          <w:color w:val="333333"/>
          <w:spacing w:val="7"/>
          <w:sz w:val="21"/>
          <w:szCs w:val="21"/>
        </w:rPr>
        <w:t xml:space="preserve"> </w:t>
      </w:r>
      <w:r>
        <w:rPr>
          <w:color w:val="333333"/>
          <w:w w:val="121"/>
          <w:sz w:val="21"/>
          <w:szCs w:val="21"/>
        </w:rPr>
        <w:t>settings</w:t>
      </w:r>
      <w:r>
        <w:rPr>
          <w:color w:val="333333"/>
          <w:spacing w:val="27"/>
          <w:w w:val="121"/>
          <w:sz w:val="21"/>
          <w:szCs w:val="21"/>
        </w:rPr>
        <w:t xml:space="preserve"> </w:t>
      </w:r>
      <w:r>
        <w:rPr>
          <w:color w:val="333333"/>
          <w:w w:val="121"/>
          <w:sz w:val="21"/>
          <w:szCs w:val="21"/>
        </w:rPr>
        <w:t>before</w:t>
      </w:r>
      <w:r>
        <w:rPr>
          <w:color w:val="333333"/>
          <w:spacing w:val="40"/>
          <w:w w:val="121"/>
          <w:sz w:val="21"/>
          <w:szCs w:val="21"/>
        </w:rPr>
        <w:t xml:space="preserve"> </w:t>
      </w:r>
      <w:r>
        <w:rPr>
          <w:color w:val="333333"/>
          <w:w w:val="121"/>
          <w:sz w:val="21"/>
          <w:szCs w:val="21"/>
        </w:rPr>
        <w:t>proceeding</w:t>
      </w:r>
      <w:r>
        <w:rPr>
          <w:color w:val="333333"/>
          <w:spacing w:val="29"/>
          <w:w w:val="121"/>
          <w:sz w:val="21"/>
          <w:szCs w:val="21"/>
        </w:rPr>
        <w:t xml:space="preserve"> </w:t>
      </w:r>
      <w:r>
        <w:rPr>
          <w:color w:val="333333"/>
          <w:w w:val="121"/>
          <w:sz w:val="21"/>
          <w:szCs w:val="21"/>
        </w:rPr>
        <w:t xml:space="preserve">further.  </w:t>
      </w:r>
      <w:r>
        <w:rPr>
          <w:color w:val="333333"/>
          <w:sz w:val="21"/>
          <w:szCs w:val="21"/>
        </w:rPr>
        <w:t xml:space="preserve">Run  </w:t>
      </w:r>
      <w:r>
        <w:rPr>
          <w:color w:val="333333"/>
          <w:spacing w:val="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the  </w:t>
      </w:r>
      <w:r>
        <w:rPr>
          <w:color w:val="333333"/>
          <w:spacing w:val="7"/>
          <w:sz w:val="21"/>
          <w:szCs w:val="21"/>
        </w:rPr>
        <w:t xml:space="preserve"> </w:t>
      </w:r>
      <w:r>
        <w:rPr>
          <w:color w:val="333333"/>
          <w:w w:val="116"/>
          <w:sz w:val="21"/>
          <w:szCs w:val="21"/>
        </w:rPr>
        <w:t xml:space="preserve">following </w:t>
      </w:r>
      <w:r>
        <w:rPr>
          <w:color w:val="333333"/>
          <w:w w:val="123"/>
          <w:sz w:val="21"/>
          <w:szCs w:val="21"/>
        </w:rPr>
        <w:t>command</w:t>
      </w:r>
      <w:r>
        <w:rPr>
          <w:color w:val="333333"/>
          <w:spacing w:val="-28"/>
          <w:w w:val="123"/>
          <w:sz w:val="21"/>
          <w:szCs w:val="21"/>
        </w:rPr>
        <w:t xml:space="preserve"> </w:t>
      </w:r>
      <w:r>
        <w:rPr>
          <w:color w:val="333333"/>
          <w:w w:val="123"/>
          <w:sz w:val="21"/>
          <w:szCs w:val="21"/>
        </w:rPr>
        <w:t>and</w:t>
      </w:r>
      <w:r>
        <w:rPr>
          <w:color w:val="333333"/>
          <w:spacing w:val="-1"/>
          <w:w w:val="123"/>
          <w:sz w:val="21"/>
          <w:szCs w:val="21"/>
        </w:rPr>
        <w:t xml:space="preserve"> </w:t>
      </w:r>
      <w:r>
        <w:rPr>
          <w:color w:val="333333"/>
          <w:w w:val="123"/>
          <w:sz w:val="21"/>
          <w:szCs w:val="21"/>
        </w:rPr>
        <w:t>confirm</w:t>
      </w:r>
      <w:r>
        <w:rPr>
          <w:color w:val="333333"/>
          <w:spacing w:val="-31"/>
          <w:w w:val="123"/>
          <w:sz w:val="21"/>
          <w:szCs w:val="21"/>
        </w:rPr>
        <w:t xml:space="preserve"> </w:t>
      </w:r>
      <w:r>
        <w:rPr>
          <w:color w:val="333333"/>
          <w:w w:val="123"/>
          <w:sz w:val="21"/>
          <w:szCs w:val="21"/>
        </w:rPr>
        <w:t>that</w:t>
      </w:r>
      <w:r>
        <w:rPr>
          <w:color w:val="333333"/>
          <w:spacing w:val="2"/>
          <w:w w:val="123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no</w:t>
      </w:r>
      <w:r>
        <w:rPr>
          <w:color w:val="333333"/>
          <w:spacing w:val="48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SSH,</w:t>
      </w:r>
      <w:r>
        <w:rPr>
          <w:color w:val="333333"/>
          <w:spacing w:val="10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SSL,</w:t>
      </w:r>
      <w:r>
        <w:rPr>
          <w:color w:val="333333"/>
          <w:spacing w:val="-3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or</w:t>
      </w:r>
      <w:r>
        <w:rPr>
          <w:color w:val="333333"/>
          <w:spacing w:val="46"/>
          <w:sz w:val="21"/>
          <w:szCs w:val="21"/>
        </w:rPr>
        <w:t xml:space="preserve"> </w:t>
      </w:r>
      <w:r>
        <w:rPr>
          <w:color w:val="333333"/>
          <w:w w:val="123"/>
          <w:sz w:val="21"/>
          <w:szCs w:val="21"/>
        </w:rPr>
        <w:t>user</w:t>
      </w:r>
      <w:r>
        <w:rPr>
          <w:color w:val="333333"/>
          <w:spacing w:val="-3"/>
          <w:w w:val="123"/>
          <w:sz w:val="21"/>
          <w:szCs w:val="21"/>
        </w:rPr>
        <w:t xml:space="preserve"> </w:t>
      </w:r>
      <w:r>
        <w:rPr>
          <w:color w:val="333333"/>
          <w:w w:val="123"/>
          <w:sz w:val="21"/>
          <w:szCs w:val="21"/>
        </w:rPr>
        <w:t>permissions</w:t>
      </w:r>
      <w:r>
        <w:rPr>
          <w:color w:val="333333"/>
          <w:spacing w:val="-31"/>
          <w:w w:val="123"/>
          <w:sz w:val="21"/>
          <w:szCs w:val="21"/>
        </w:rPr>
        <w:t xml:space="preserve"> </w:t>
      </w:r>
      <w:r>
        <w:rPr>
          <w:color w:val="333333"/>
          <w:w w:val="123"/>
          <w:sz w:val="21"/>
          <w:szCs w:val="21"/>
        </w:rPr>
        <w:t>errors</w:t>
      </w:r>
      <w:r>
        <w:rPr>
          <w:color w:val="333333"/>
          <w:spacing w:val="9"/>
          <w:w w:val="123"/>
          <w:sz w:val="21"/>
          <w:szCs w:val="21"/>
        </w:rPr>
        <w:t xml:space="preserve"> </w:t>
      </w:r>
      <w:r>
        <w:rPr>
          <w:color w:val="333333"/>
          <w:w w:val="123"/>
          <w:sz w:val="21"/>
          <w:szCs w:val="21"/>
        </w:rPr>
        <w:t>are</w:t>
      </w:r>
      <w:r>
        <w:rPr>
          <w:color w:val="333333"/>
          <w:spacing w:val="3"/>
          <w:w w:val="123"/>
          <w:sz w:val="21"/>
          <w:szCs w:val="21"/>
        </w:rPr>
        <w:t xml:space="preserve"> </w:t>
      </w:r>
      <w:r w:rsidR="00D72F1B">
        <w:rPr>
          <w:color w:val="333333"/>
          <w:w w:val="123"/>
          <w:sz w:val="21"/>
          <w:szCs w:val="21"/>
        </w:rPr>
        <w:t>thrown.</w:t>
      </w:r>
    </w:p>
    <w:p w:rsidR="00D72F1B" w:rsidRDefault="00D72F1B" w:rsidP="00D72F1B">
      <w:pPr>
        <w:spacing w:line="300" w:lineRule="atLeast"/>
        <w:ind w:left="105" w:right="68"/>
        <w:rPr>
          <w:sz w:val="21"/>
          <w:szCs w:val="21"/>
        </w:rPr>
      </w:pPr>
    </w:p>
    <w:p w:rsidR="00D72F1B" w:rsidRPr="00D72F1B" w:rsidRDefault="00D72F1B" w:rsidP="00D72F1B">
      <w:pPr>
        <w:spacing w:line="300" w:lineRule="atLeast"/>
        <w:ind w:left="105" w:right="68"/>
        <w:rPr>
          <w:b/>
          <w:sz w:val="21"/>
          <w:szCs w:val="21"/>
        </w:rPr>
      </w:pPr>
      <w:proofErr w:type="spellStart"/>
      <w:r w:rsidRPr="00D72F1B">
        <w:rPr>
          <w:b/>
          <w:sz w:val="21"/>
          <w:szCs w:val="21"/>
        </w:rPr>
        <w:t>ssh</w:t>
      </w:r>
      <w:proofErr w:type="spellEnd"/>
      <w:r w:rsidRPr="00D72F1B">
        <w:rPr>
          <w:b/>
          <w:sz w:val="21"/>
          <w:szCs w:val="21"/>
        </w:rPr>
        <w:t xml:space="preserve"> -</w:t>
      </w:r>
      <w:proofErr w:type="spellStart"/>
      <w:r w:rsidRPr="00D72F1B">
        <w:rPr>
          <w:b/>
          <w:sz w:val="21"/>
          <w:szCs w:val="21"/>
        </w:rPr>
        <w:t>i</w:t>
      </w:r>
      <w:proofErr w:type="spellEnd"/>
      <w:r w:rsidRPr="00D72F1B">
        <w:rPr>
          <w:b/>
          <w:sz w:val="21"/>
          <w:szCs w:val="21"/>
        </w:rPr>
        <w:t xml:space="preserve"> $(cat /</w:t>
      </w:r>
      <w:proofErr w:type="spellStart"/>
      <w:r w:rsidRPr="00D72F1B">
        <w:rPr>
          <w:b/>
          <w:sz w:val="21"/>
          <w:szCs w:val="21"/>
        </w:rPr>
        <w:t>etc</w:t>
      </w:r>
      <w:proofErr w:type="spellEnd"/>
      <w:r w:rsidRPr="00D72F1B">
        <w:rPr>
          <w:b/>
          <w:sz w:val="21"/>
          <w:szCs w:val="21"/>
        </w:rPr>
        <w:t>/</w:t>
      </w:r>
      <w:proofErr w:type="spellStart"/>
      <w:r w:rsidRPr="00D72F1B">
        <w:rPr>
          <w:b/>
          <w:sz w:val="21"/>
          <w:szCs w:val="21"/>
        </w:rPr>
        <w:t>openshift</w:t>
      </w:r>
      <w:proofErr w:type="spellEnd"/>
      <w:r w:rsidRPr="00D72F1B">
        <w:rPr>
          <w:b/>
          <w:sz w:val="21"/>
          <w:szCs w:val="21"/>
        </w:rPr>
        <w:t>/</w:t>
      </w:r>
      <w:proofErr w:type="spellStart"/>
      <w:r w:rsidRPr="00D72F1B">
        <w:rPr>
          <w:b/>
          <w:sz w:val="21"/>
          <w:szCs w:val="21"/>
        </w:rPr>
        <w:t>env</w:t>
      </w:r>
      <w:proofErr w:type="spellEnd"/>
      <w:r w:rsidRPr="00D72F1B">
        <w:rPr>
          <w:b/>
          <w:sz w:val="21"/>
          <w:szCs w:val="21"/>
        </w:rPr>
        <w:t xml:space="preserve">/OPENSHIFT_ORACLE_DB_SSH_IDENTITY_PRIVATE) -o </w:t>
      </w:r>
      <w:proofErr w:type="spellStart"/>
      <w:r w:rsidRPr="00D72F1B">
        <w:rPr>
          <w:b/>
          <w:sz w:val="21"/>
          <w:szCs w:val="21"/>
        </w:rPr>
        <w:t>UserKnownHostsFile</w:t>
      </w:r>
      <w:proofErr w:type="spellEnd"/>
      <w:r w:rsidRPr="00D72F1B">
        <w:rPr>
          <w:b/>
          <w:sz w:val="21"/>
          <w:szCs w:val="21"/>
        </w:rPr>
        <w:t>=/</w:t>
      </w:r>
      <w:proofErr w:type="spellStart"/>
      <w:r w:rsidRPr="00D72F1B">
        <w:rPr>
          <w:b/>
          <w:sz w:val="21"/>
          <w:szCs w:val="21"/>
        </w:rPr>
        <w:t>dev</w:t>
      </w:r>
      <w:proofErr w:type="spellEnd"/>
      <w:r w:rsidRPr="00D72F1B">
        <w:rPr>
          <w:b/>
          <w:sz w:val="21"/>
          <w:szCs w:val="21"/>
        </w:rPr>
        <w:t xml:space="preserve">/null -o </w:t>
      </w:r>
      <w:proofErr w:type="spellStart"/>
      <w:r w:rsidRPr="00D72F1B">
        <w:rPr>
          <w:b/>
          <w:sz w:val="21"/>
          <w:szCs w:val="21"/>
        </w:rPr>
        <w:t>StrictHostKeyChecking</w:t>
      </w:r>
      <w:proofErr w:type="spellEnd"/>
      <w:r w:rsidRPr="00D72F1B">
        <w:rPr>
          <w:b/>
          <w:sz w:val="21"/>
          <w:szCs w:val="21"/>
        </w:rPr>
        <w:t>=no $(cat /etc/openshift/env/OPENSHIFT_ORACLE_DB_SCRIP_HOST_SERVICE_ACCOUNT)@$(cat /</w:t>
      </w:r>
      <w:proofErr w:type="spellStart"/>
      <w:r w:rsidRPr="00D72F1B">
        <w:rPr>
          <w:b/>
          <w:sz w:val="21"/>
          <w:szCs w:val="21"/>
        </w:rPr>
        <w:t>etc</w:t>
      </w:r>
      <w:proofErr w:type="spellEnd"/>
      <w:r w:rsidRPr="00D72F1B">
        <w:rPr>
          <w:b/>
          <w:sz w:val="21"/>
          <w:szCs w:val="21"/>
        </w:rPr>
        <w:t>/</w:t>
      </w:r>
      <w:proofErr w:type="spellStart"/>
      <w:r w:rsidRPr="00D72F1B">
        <w:rPr>
          <w:b/>
          <w:sz w:val="21"/>
          <w:szCs w:val="21"/>
        </w:rPr>
        <w:t>openshift</w:t>
      </w:r>
      <w:proofErr w:type="spellEnd"/>
      <w:r w:rsidRPr="00D72F1B">
        <w:rPr>
          <w:b/>
          <w:sz w:val="21"/>
          <w:szCs w:val="21"/>
        </w:rPr>
        <w:t>/</w:t>
      </w:r>
      <w:proofErr w:type="spellStart"/>
      <w:r w:rsidRPr="00D72F1B">
        <w:rPr>
          <w:b/>
          <w:sz w:val="21"/>
          <w:szCs w:val="21"/>
        </w:rPr>
        <w:t>env</w:t>
      </w:r>
      <w:proofErr w:type="spellEnd"/>
      <w:r w:rsidRPr="00D72F1B">
        <w:rPr>
          <w:b/>
          <w:sz w:val="21"/>
          <w:szCs w:val="21"/>
        </w:rPr>
        <w:t xml:space="preserve">/OPENSHIFT_ORACLE_DB_SCRIPT_HOST) "echo \"$(echo $(cat /etc/openshift/env/OPENSHIFT_ORACLE_DB_SCRIP_HOST_SERVICE_ACCOUNT_ENC_PASSWORD) | base64 -d)\" | </w:t>
      </w:r>
      <w:proofErr w:type="spellStart"/>
      <w:r w:rsidRPr="00D72F1B">
        <w:rPr>
          <w:b/>
          <w:sz w:val="21"/>
          <w:szCs w:val="21"/>
        </w:rPr>
        <w:t>sudo</w:t>
      </w:r>
      <w:proofErr w:type="spellEnd"/>
      <w:r w:rsidRPr="00D72F1B">
        <w:rPr>
          <w:b/>
          <w:sz w:val="21"/>
          <w:szCs w:val="21"/>
        </w:rPr>
        <w:t xml:space="preserve"> -u oracle -S $(cat /</w:t>
      </w:r>
      <w:proofErr w:type="spellStart"/>
      <w:r w:rsidRPr="00D72F1B">
        <w:rPr>
          <w:b/>
          <w:sz w:val="21"/>
          <w:szCs w:val="21"/>
        </w:rPr>
        <w:t>etc</w:t>
      </w:r>
      <w:proofErr w:type="spellEnd"/>
      <w:r w:rsidRPr="00D72F1B">
        <w:rPr>
          <w:b/>
          <w:sz w:val="21"/>
          <w:szCs w:val="21"/>
        </w:rPr>
        <w:t>/</w:t>
      </w:r>
      <w:proofErr w:type="spellStart"/>
      <w:r w:rsidRPr="00D72F1B">
        <w:rPr>
          <w:b/>
          <w:sz w:val="21"/>
          <w:szCs w:val="21"/>
        </w:rPr>
        <w:t>openshift</w:t>
      </w:r>
      <w:proofErr w:type="spellEnd"/>
      <w:r w:rsidRPr="00D72F1B">
        <w:rPr>
          <w:b/>
          <w:sz w:val="21"/>
          <w:szCs w:val="21"/>
        </w:rPr>
        <w:t>/</w:t>
      </w:r>
      <w:proofErr w:type="spellStart"/>
      <w:r w:rsidRPr="00D72F1B">
        <w:rPr>
          <w:b/>
          <w:sz w:val="21"/>
          <w:szCs w:val="21"/>
        </w:rPr>
        <w:t>env</w:t>
      </w:r>
      <w:proofErr w:type="spellEnd"/>
      <w:r w:rsidRPr="00D72F1B">
        <w:rPr>
          <w:b/>
          <w:sz w:val="21"/>
          <w:szCs w:val="21"/>
        </w:rPr>
        <w:t>/OPENSHIFT_ORACLE_D</w:t>
      </w:r>
      <w:r w:rsidRPr="00D72F1B">
        <w:rPr>
          <w:b/>
          <w:sz w:val="21"/>
          <w:szCs w:val="21"/>
        </w:rPr>
        <w:t xml:space="preserve">B_SCRIPT_LOC) -op </w:t>
      </w:r>
      <w:proofErr w:type="spellStart"/>
      <w:r w:rsidRPr="00D72F1B">
        <w:rPr>
          <w:b/>
          <w:sz w:val="21"/>
          <w:szCs w:val="21"/>
        </w:rPr>
        <w:t>get_pdb_list</w:t>
      </w:r>
      <w:proofErr w:type="spellEnd"/>
      <w:r w:rsidRPr="00D72F1B">
        <w:rPr>
          <w:b/>
          <w:sz w:val="21"/>
          <w:szCs w:val="21"/>
        </w:rPr>
        <w:t>"</w:t>
      </w:r>
    </w:p>
    <w:p w:rsidR="003B18A3" w:rsidRDefault="003B18A3">
      <w:pPr>
        <w:spacing w:line="200" w:lineRule="exact"/>
      </w:pPr>
    </w:p>
    <w:p w:rsidR="003B18A3" w:rsidRDefault="000011C4">
      <w:pPr>
        <w:ind w:left="105" w:right="1838"/>
        <w:jc w:val="both"/>
        <w:rPr>
          <w:sz w:val="36"/>
          <w:szCs w:val="36"/>
        </w:rPr>
      </w:pPr>
      <w:r>
        <w:rPr>
          <w:b/>
          <w:color w:val="333333"/>
          <w:sz w:val="36"/>
          <w:szCs w:val="36"/>
        </w:rPr>
        <w:t>3.5.</w:t>
      </w:r>
      <w:r>
        <w:rPr>
          <w:b/>
          <w:color w:val="333333"/>
          <w:spacing w:val="73"/>
          <w:sz w:val="36"/>
          <w:szCs w:val="36"/>
        </w:rPr>
        <w:t xml:space="preserve"> </w:t>
      </w:r>
      <w:r>
        <w:rPr>
          <w:b/>
          <w:color w:val="333333"/>
          <w:w w:val="115"/>
          <w:sz w:val="36"/>
          <w:szCs w:val="36"/>
        </w:rPr>
        <w:t>Cartridge</w:t>
      </w:r>
      <w:r>
        <w:rPr>
          <w:b/>
          <w:color w:val="333333"/>
          <w:spacing w:val="-13"/>
          <w:w w:val="115"/>
          <w:sz w:val="36"/>
          <w:szCs w:val="36"/>
        </w:rPr>
        <w:t xml:space="preserve"> </w:t>
      </w:r>
      <w:r>
        <w:rPr>
          <w:b/>
          <w:color w:val="333333"/>
          <w:w w:val="115"/>
          <w:sz w:val="36"/>
          <w:szCs w:val="36"/>
        </w:rPr>
        <w:t>OpenShift</w:t>
      </w:r>
      <w:r>
        <w:rPr>
          <w:b/>
          <w:color w:val="333333"/>
          <w:spacing w:val="-13"/>
          <w:w w:val="115"/>
          <w:sz w:val="36"/>
          <w:szCs w:val="36"/>
        </w:rPr>
        <w:t xml:space="preserve"> </w:t>
      </w:r>
      <w:r>
        <w:rPr>
          <w:b/>
          <w:color w:val="333333"/>
          <w:w w:val="115"/>
          <w:sz w:val="36"/>
          <w:szCs w:val="36"/>
        </w:rPr>
        <w:t>Registry</w:t>
      </w:r>
      <w:r>
        <w:rPr>
          <w:b/>
          <w:color w:val="333333"/>
          <w:spacing w:val="1"/>
          <w:w w:val="115"/>
          <w:sz w:val="36"/>
          <w:szCs w:val="36"/>
        </w:rPr>
        <w:t xml:space="preserve"> </w:t>
      </w:r>
      <w:r>
        <w:rPr>
          <w:b/>
          <w:color w:val="333333"/>
          <w:w w:val="120"/>
          <w:sz w:val="36"/>
          <w:szCs w:val="36"/>
        </w:rPr>
        <w:t>Installation</w:t>
      </w:r>
    </w:p>
    <w:p w:rsidR="003B18A3" w:rsidRDefault="003B18A3">
      <w:pPr>
        <w:spacing w:before="18" w:line="280" w:lineRule="exact"/>
        <w:rPr>
          <w:sz w:val="28"/>
          <w:szCs w:val="28"/>
        </w:rPr>
      </w:pPr>
    </w:p>
    <w:p w:rsidR="003B18A3" w:rsidRDefault="000011C4" w:rsidP="00D72F1B">
      <w:pPr>
        <w:spacing w:line="240" w:lineRule="exact"/>
        <w:ind w:left="105" w:right="3478"/>
        <w:jc w:val="both"/>
        <w:rPr>
          <w:sz w:val="21"/>
          <w:szCs w:val="21"/>
        </w:rPr>
      </w:pPr>
      <w:r>
        <w:rPr>
          <w:color w:val="333333"/>
          <w:w w:val="116"/>
          <w:sz w:val="21"/>
          <w:szCs w:val="21"/>
        </w:rPr>
        <w:t>Execute</w:t>
      </w:r>
      <w:r>
        <w:rPr>
          <w:color w:val="333333"/>
          <w:spacing w:val="-6"/>
          <w:w w:val="116"/>
          <w:sz w:val="21"/>
          <w:szCs w:val="21"/>
        </w:rPr>
        <w:t xml:space="preserve"> </w:t>
      </w:r>
      <w:proofErr w:type="gramStart"/>
      <w:r>
        <w:rPr>
          <w:color w:val="333333"/>
          <w:sz w:val="21"/>
          <w:szCs w:val="21"/>
        </w:rPr>
        <w:t xml:space="preserve">the </w:t>
      </w:r>
      <w:r>
        <w:rPr>
          <w:color w:val="333333"/>
          <w:spacing w:val="11"/>
          <w:sz w:val="21"/>
          <w:szCs w:val="21"/>
        </w:rPr>
        <w:t xml:space="preserve"> </w:t>
      </w:r>
      <w:r>
        <w:rPr>
          <w:color w:val="333333"/>
          <w:w w:val="118"/>
          <w:sz w:val="21"/>
          <w:szCs w:val="21"/>
        </w:rPr>
        <w:t>following</w:t>
      </w:r>
      <w:proofErr w:type="gramEnd"/>
      <w:r>
        <w:rPr>
          <w:color w:val="333333"/>
          <w:spacing w:val="-25"/>
          <w:w w:val="118"/>
          <w:sz w:val="21"/>
          <w:szCs w:val="21"/>
        </w:rPr>
        <w:t xml:space="preserve"> </w:t>
      </w:r>
      <w:r>
        <w:rPr>
          <w:color w:val="333333"/>
          <w:w w:val="118"/>
          <w:sz w:val="21"/>
          <w:szCs w:val="21"/>
        </w:rPr>
        <w:t>commands</w:t>
      </w:r>
      <w:r>
        <w:rPr>
          <w:color w:val="333333"/>
          <w:spacing w:val="10"/>
          <w:w w:val="118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to</w:t>
      </w:r>
      <w:r>
        <w:rPr>
          <w:color w:val="333333"/>
          <w:spacing w:val="33"/>
          <w:sz w:val="21"/>
          <w:szCs w:val="21"/>
        </w:rPr>
        <w:t xml:space="preserve"> </w:t>
      </w:r>
      <w:r>
        <w:rPr>
          <w:color w:val="333333"/>
          <w:w w:val="124"/>
          <w:sz w:val="21"/>
          <w:szCs w:val="21"/>
        </w:rPr>
        <w:t>add</w:t>
      </w:r>
      <w:r>
        <w:rPr>
          <w:color w:val="333333"/>
          <w:spacing w:val="-12"/>
          <w:w w:val="124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the </w:t>
      </w:r>
      <w:r>
        <w:rPr>
          <w:color w:val="333333"/>
          <w:spacing w:val="11"/>
          <w:sz w:val="21"/>
          <w:szCs w:val="21"/>
        </w:rPr>
        <w:t xml:space="preserve"> </w:t>
      </w:r>
      <w:r>
        <w:rPr>
          <w:color w:val="333333"/>
          <w:w w:val="122"/>
          <w:sz w:val="21"/>
          <w:szCs w:val="21"/>
        </w:rPr>
        <w:t>cartridge</w:t>
      </w:r>
      <w:r>
        <w:rPr>
          <w:color w:val="333333"/>
          <w:spacing w:val="-11"/>
          <w:w w:val="12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to</w:t>
      </w:r>
      <w:r>
        <w:rPr>
          <w:color w:val="333333"/>
          <w:spacing w:val="33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the </w:t>
      </w:r>
      <w:r>
        <w:rPr>
          <w:color w:val="333333"/>
          <w:spacing w:val="11"/>
          <w:sz w:val="21"/>
          <w:szCs w:val="21"/>
        </w:rPr>
        <w:t xml:space="preserve"> </w:t>
      </w:r>
      <w:r>
        <w:rPr>
          <w:color w:val="333333"/>
          <w:w w:val="119"/>
          <w:sz w:val="21"/>
          <w:szCs w:val="21"/>
        </w:rPr>
        <w:t>node:</w:t>
      </w:r>
    </w:p>
    <w:p w:rsidR="00D72F1B" w:rsidRPr="00D72F1B" w:rsidRDefault="00D72F1B" w:rsidP="00D72F1B">
      <w:pPr>
        <w:spacing w:line="240" w:lineRule="exact"/>
        <w:ind w:right="3478"/>
        <w:rPr>
          <w:b/>
          <w:sz w:val="21"/>
          <w:szCs w:val="21"/>
        </w:rPr>
      </w:pPr>
    </w:p>
    <w:p w:rsidR="00D72F1B" w:rsidRPr="00D72F1B" w:rsidRDefault="00D72F1B" w:rsidP="00D72F1B">
      <w:pPr>
        <w:spacing w:line="240" w:lineRule="exact"/>
        <w:ind w:left="105" w:right="3478"/>
        <w:rPr>
          <w:b/>
          <w:sz w:val="21"/>
          <w:szCs w:val="21"/>
        </w:rPr>
      </w:pPr>
      <w:proofErr w:type="gramStart"/>
      <w:r w:rsidRPr="00D72F1B">
        <w:rPr>
          <w:b/>
          <w:sz w:val="21"/>
          <w:szCs w:val="21"/>
        </w:rPr>
        <w:t>cd</w:t>
      </w:r>
      <w:proofErr w:type="gramEnd"/>
      <w:r w:rsidRPr="00D72F1B">
        <w:rPr>
          <w:b/>
          <w:sz w:val="21"/>
          <w:szCs w:val="21"/>
        </w:rPr>
        <w:t xml:space="preserve"> /</w:t>
      </w:r>
      <w:proofErr w:type="spellStart"/>
      <w:r w:rsidRPr="00D72F1B">
        <w:rPr>
          <w:b/>
          <w:sz w:val="21"/>
          <w:szCs w:val="21"/>
        </w:rPr>
        <w:t>usr</w:t>
      </w:r>
      <w:proofErr w:type="spellEnd"/>
      <w:r w:rsidRPr="00D72F1B">
        <w:rPr>
          <w:b/>
          <w:sz w:val="21"/>
          <w:szCs w:val="21"/>
        </w:rPr>
        <w:t>/</w:t>
      </w:r>
      <w:proofErr w:type="spellStart"/>
      <w:r w:rsidRPr="00D72F1B">
        <w:rPr>
          <w:b/>
          <w:sz w:val="21"/>
          <w:szCs w:val="21"/>
        </w:rPr>
        <w:t>libexec</w:t>
      </w:r>
      <w:proofErr w:type="spellEnd"/>
      <w:r w:rsidRPr="00D72F1B">
        <w:rPr>
          <w:b/>
          <w:sz w:val="21"/>
          <w:szCs w:val="21"/>
        </w:rPr>
        <w:t>/</w:t>
      </w:r>
      <w:proofErr w:type="spellStart"/>
      <w:r w:rsidRPr="00D72F1B">
        <w:rPr>
          <w:b/>
          <w:sz w:val="21"/>
          <w:szCs w:val="21"/>
        </w:rPr>
        <w:t>openshift</w:t>
      </w:r>
      <w:proofErr w:type="spellEnd"/>
      <w:r w:rsidRPr="00D72F1B">
        <w:rPr>
          <w:b/>
          <w:sz w:val="21"/>
          <w:szCs w:val="21"/>
        </w:rPr>
        <w:t>/cartridges</w:t>
      </w:r>
    </w:p>
    <w:p w:rsidR="00D72F1B" w:rsidRPr="00D72F1B" w:rsidRDefault="00D72F1B" w:rsidP="00D72F1B">
      <w:pPr>
        <w:spacing w:line="240" w:lineRule="exact"/>
        <w:ind w:left="105" w:right="3478"/>
        <w:rPr>
          <w:b/>
          <w:sz w:val="21"/>
          <w:szCs w:val="21"/>
        </w:rPr>
      </w:pPr>
      <w:proofErr w:type="spellStart"/>
      <w:proofErr w:type="gramStart"/>
      <w:r w:rsidRPr="00D72F1B">
        <w:rPr>
          <w:b/>
          <w:sz w:val="21"/>
          <w:szCs w:val="21"/>
        </w:rPr>
        <w:t>oo</w:t>
      </w:r>
      <w:proofErr w:type="spellEnd"/>
      <w:r w:rsidRPr="00D72F1B">
        <w:rPr>
          <w:b/>
          <w:sz w:val="21"/>
          <w:szCs w:val="21"/>
        </w:rPr>
        <w:t>-admin-cartridge</w:t>
      </w:r>
      <w:proofErr w:type="gramEnd"/>
      <w:r w:rsidRPr="00D72F1B">
        <w:rPr>
          <w:b/>
          <w:sz w:val="21"/>
          <w:szCs w:val="21"/>
        </w:rPr>
        <w:t xml:space="preserve"> --action install --recursive --source /</w:t>
      </w:r>
      <w:proofErr w:type="spellStart"/>
      <w:r w:rsidRPr="00D72F1B">
        <w:rPr>
          <w:b/>
          <w:sz w:val="21"/>
          <w:szCs w:val="21"/>
        </w:rPr>
        <w:t>usr</w:t>
      </w:r>
      <w:proofErr w:type="spellEnd"/>
      <w:r w:rsidRPr="00D72F1B">
        <w:rPr>
          <w:b/>
          <w:sz w:val="21"/>
          <w:szCs w:val="21"/>
        </w:rPr>
        <w:t>/</w:t>
      </w:r>
      <w:proofErr w:type="spellStart"/>
      <w:r w:rsidRPr="00D72F1B">
        <w:rPr>
          <w:b/>
          <w:sz w:val="21"/>
          <w:szCs w:val="21"/>
        </w:rPr>
        <w:t>libexec</w:t>
      </w:r>
      <w:proofErr w:type="spellEnd"/>
      <w:r w:rsidRPr="00D72F1B">
        <w:rPr>
          <w:b/>
          <w:sz w:val="21"/>
          <w:szCs w:val="21"/>
        </w:rPr>
        <w:t>/</w:t>
      </w:r>
      <w:proofErr w:type="spellStart"/>
      <w:r w:rsidRPr="00D72F1B">
        <w:rPr>
          <w:b/>
          <w:sz w:val="21"/>
          <w:szCs w:val="21"/>
        </w:rPr>
        <w:t>openshift</w:t>
      </w:r>
      <w:proofErr w:type="spellEnd"/>
      <w:r w:rsidRPr="00D72F1B">
        <w:rPr>
          <w:b/>
          <w:sz w:val="21"/>
          <w:szCs w:val="21"/>
        </w:rPr>
        <w:t>/cartridges</w:t>
      </w:r>
    </w:p>
    <w:p w:rsidR="003B18A3" w:rsidRDefault="003B18A3">
      <w:pPr>
        <w:spacing w:line="200" w:lineRule="exact"/>
      </w:pPr>
    </w:p>
    <w:p w:rsidR="003B18A3" w:rsidRDefault="003B18A3">
      <w:pPr>
        <w:spacing w:line="200" w:lineRule="exact"/>
      </w:pPr>
    </w:p>
    <w:p w:rsidR="003B18A3" w:rsidRDefault="000011C4">
      <w:pPr>
        <w:spacing w:before="28" w:line="312" w:lineRule="auto"/>
        <w:ind w:left="1656" w:right="307"/>
        <w:jc w:val="both"/>
        <w:rPr>
          <w:sz w:val="21"/>
          <w:szCs w:val="21"/>
        </w:rPr>
      </w:pPr>
      <w:r>
        <w:rPr>
          <w:b/>
          <w:color w:val="333333"/>
          <w:sz w:val="21"/>
          <w:szCs w:val="21"/>
        </w:rPr>
        <w:t xml:space="preserve">If </w:t>
      </w:r>
      <w:r>
        <w:rPr>
          <w:b/>
          <w:color w:val="333333"/>
          <w:spacing w:val="32"/>
          <w:sz w:val="21"/>
          <w:szCs w:val="21"/>
        </w:rPr>
        <w:t xml:space="preserve"> </w:t>
      </w:r>
      <w:r>
        <w:rPr>
          <w:b/>
          <w:color w:val="333333"/>
          <w:sz w:val="21"/>
          <w:szCs w:val="21"/>
        </w:rPr>
        <w:t xml:space="preserve">you  </w:t>
      </w:r>
      <w:r>
        <w:rPr>
          <w:b/>
          <w:color w:val="333333"/>
          <w:spacing w:val="25"/>
          <w:sz w:val="21"/>
          <w:szCs w:val="21"/>
        </w:rPr>
        <w:t xml:space="preserve"> </w:t>
      </w:r>
      <w:r>
        <w:rPr>
          <w:b/>
          <w:color w:val="333333"/>
          <w:w w:val="120"/>
          <w:sz w:val="21"/>
          <w:szCs w:val="21"/>
        </w:rPr>
        <w:t>are  updating</w:t>
      </w:r>
      <w:r>
        <w:rPr>
          <w:b/>
          <w:color w:val="333333"/>
          <w:spacing w:val="41"/>
          <w:w w:val="120"/>
          <w:sz w:val="21"/>
          <w:szCs w:val="21"/>
        </w:rPr>
        <w:t xml:space="preserve"> </w:t>
      </w:r>
      <w:r>
        <w:rPr>
          <w:b/>
          <w:color w:val="333333"/>
          <w:w w:val="120"/>
          <w:sz w:val="21"/>
          <w:szCs w:val="21"/>
        </w:rPr>
        <w:t xml:space="preserve">the </w:t>
      </w:r>
      <w:r>
        <w:rPr>
          <w:b/>
          <w:color w:val="333333"/>
          <w:spacing w:val="3"/>
          <w:w w:val="120"/>
          <w:sz w:val="21"/>
          <w:szCs w:val="21"/>
        </w:rPr>
        <w:t xml:space="preserve"> </w:t>
      </w:r>
      <w:r>
        <w:rPr>
          <w:b/>
          <w:color w:val="333333"/>
          <w:w w:val="120"/>
          <w:sz w:val="21"/>
          <w:szCs w:val="21"/>
        </w:rPr>
        <w:t>cartridge,</w:t>
      </w:r>
      <w:r>
        <w:rPr>
          <w:b/>
          <w:color w:val="333333"/>
          <w:spacing w:val="47"/>
          <w:w w:val="120"/>
          <w:sz w:val="21"/>
          <w:szCs w:val="21"/>
        </w:rPr>
        <w:t xml:space="preserve"> </w:t>
      </w:r>
      <w:r>
        <w:rPr>
          <w:b/>
          <w:color w:val="333333"/>
          <w:w w:val="120"/>
          <w:sz w:val="21"/>
          <w:szCs w:val="21"/>
        </w:rPr>
        <w:t>ma</w:t>
      </w:r>
      <w:r>
        <w:rPr>
          <w:b/>
          <w:color w:val="333333"/>
          <w:spacing w:val="-5"/>
          <w:w w:val="120"/>
          <w:sz w:val="21"/>
          <w:szCs w:val="21"/>
        </w:rPr>
        <w:t>k</w:t>
      </w:r>
      <w:r>
        <w:rPr>
          <w:b/>
          <w:color w:val="333333"/>
          <w:w w:val="120"/>
          <w:sz w:val="21"/>
          <w:szCs w:val="21"/>
        </w:rPr>
        <w:t>e</w:t>
      </w:r>
      <w:r>
        <w:rPr>
          <w:b/>
          <w:color w:val="333333"/>
          <w:spacing w:val="54"/>
          <w:w w:val="120"/>
          <w:sz w:val="21"/>
          <w:szCs w:val="21"/>
        </w:rPr>
        <w:t xml:space="preserve"> </w:t>
      </w:r>
      <w:r>
        <w:rPr>
          <w:b/>
          <w:color w:val="333333"/>
          <w:w w:val="120"/>
          <w:sz w:val="21"/>
          <w:szCs w:val="21"/>
        </w:rPr>
        <w:t xml:space="preserve">sure </w:t>
      </w:r>
      <w:r>
        <w:rPr>
          <w:b/>
          <w:color w:val="333333"/>
          <w:spacing w:val="2"/>
          <w:w w:val="120"/>
          <w:sz w:val="21"/>
          <w:szCs w:val="21"/>
        </w:rPr>
        <w:t xml:space="preserve"> </w:t>
      </w:r>
      <w:r>
        <w:rPr>
          <w:b/>
          <w:color w:val="333333"/>
          <w:sz w:val="21"/>
          <w:szCs w:val="21"/>
        </w:rPr>
        <w:t xml:space="preserve">to  </w:t>
      </w:r>
      <w:r>
        <w:rPr>
          <w:b/>
          <w:color w:val="333333"/>
          <w:spacing w:val="1"/>
          <w:sz w:val="21"/>
          <w:szCs w:val="21"/>
        </w:rPr>
        <w:t xml:space="preserve"> </w:t>
      </w:r>
      <w:r>
        <w:rPr>
          <w:b/>
          <w:color w:val="333333"/>
          <w:w w:val="122"/>
          <w:sz w:val="21"/>
          <w:szCs w:val="21"/>
        </w:rPr>
        <w:t>remove</w:t>
      </w:r>
      <w:r>
        <w:rPr>
          <w:b/>
          <w:color w:val="333333"/>
          <w:spacing w:val="55"/>
          <w:w w:val="122"/>
          <w:sz w:val="21"/>
          <w:szCs w:val="21"/>
        </w:rPr>
        <w:t xml:space="preserve"> </w:t>
      </w:r>
      <w:r>
        <w:rPr>
          <w:b/>
          <w:color w:val="333333"/>
          <w:w w:val="122"/>
          <w:sz w:val="21"/>
          <w:szCs w:val="21"/>
        </w:rPr>
        <w:t>the</w:t>
      </w:r>
      <w:r>
        <w:rPr>
          <w:b/>
          <w:color w:val="333333"/>
          <w:spacing w:val="59"/>
          <w:w w:val="122"/>
          <w:sz w:val="21"/>
          <w:szCs w:val="21"/>
        </w:rPr>
        <w:t xml:space="preserve"> </w:t>
      </w:r>
      <w:r>
        <w:rPr>
          <w:b/>
          <w:color w:val="333333"/>
          <w:w w:val="122"/>
          <w:sz w:val="21"/>
          <w:szCs w:val="21"/>
        </w:rPr>
        <w:t xml:space="preserve">previously </w:t>
      </w:r>
      <w:r>
        <w:rPr>
          <w:b/>
          <w:color w:val="333333"/>
          <w:w w:val="120"/>
          <w:sz w:val="21"/>
          <w:szCs w:val="21"/>
        </w:rPr>
        <w:t xml:space="preserve">installed </w:t>
      </w:r>
      <w:r>
        <w:rPr>
          <w:b/>
          <w:color w:val="333333"/>
          <w:spacing w:val="23"/>
          <w:w w:val="120"/>
          <w:sz w:val="21"/>
          <w:szCs w:val="21"/>
        </w:rPr>
        <w:t xml:space="preserve"> </w:t>
      </w:r>
      <w:r>
        <w:rPr>
          <w:b/>
          <w:color w:val="333333"/>
          <w:w w:val="120"/>
          <w:sz w:val="21"/>
          <w:szCs w:val="21"/>
        </w:rPr>
        <w:t xml:space="preserve">cartridge  from </w:t>
      </w:r>
      <w:r>
        <w:rPr>
          <w:b/>
          <w:color w:val="333333"/>
          <w:spacing w:val="4"/>
          <w:w w:val="120"/>
          <w:sz w:val="21"/>
          <w:szCs w:val="21"/>
        </w:rPr>
        <w:t xml:space="preserve"> </w:t>
      </w:r>
      <w:r>
        <w:rPr>
          <w:b/>
          <w:color w:val="333333"/>
          <w:w w:val="120"/>
          <w:sz w:val="21"/>
          <w:szCs w:val="21"/>
        </w:rPr>
        <w:t xml:space="preserve">the </w:t>
      </w:r>
      <w:r>
        <w:rPr>
          <w:b/>
          <w:color w:val="333333"/>
          <w:spacing w:val="17"/>
          <w:w w:val="120"/>
          <w:sz w:val="21"/>
          <w:szCs w:val="21"/>
        </w:rPr>
        <w:t xml:space="preserve"> </w:t>
      </w:r>
      <w:r>
        <w:rPr>
          <w:b/>
          <w:color w:val="333333"/>
          <w:w w:val="120"/>
          <w:sz w:val="21"/>
          <w:szCs w:val="21"/>
        </w:rPr>
        <w:t>bro</w:t>
      </w:r>
      <w:r>
        <w:rPr>
          <w:b/>
          <w:color w:val="333333"/>
          <w:spacing w:val="-6"/>
          <w:w w:val="120"/>
          <w:sz w:val="21"/>
          <w:szCs w:val="21"/>
        </w:rPr>
        <w:t>k</w:t>
      </w:r>
      <w:r>
        <w:rPr>
          <w:b/>
          <w:color w:val="333333"/>
          <w:w w:val="120"/>
          <w:sz w:val="21"/>
          <w:szCs w:val="21"/>
        </w:rPr>
        <w:t>e</w:t>
      </w:r>
      <w:r>
        <w:rPr>
          <w:b/>
          <w:color w:val="333333"/>
          <w:spacing w:val="7"/>
          <w:w w:val="120"/>
          <w:sz w:val="21"/>
          <w:szCs w:val="21"/>
        </w:rPr>
        <w:t>r</w:t>
      </w:r>
      <w:r>
        <w:rPr>
          <w:b/>
          <w:color w:val="333333"/>
          <w:w w:val="120"/>
          <w:sz w:val="21"/>
          <w:szCs w:val="21"/>
        </w:rPr>
        <w:t>’s</w:t>
      </w:r>
      <w:r>
        <w:rPr>
          <w:b/>
          <w:color w:val="333333"/>
          <w:spacing w:val="43"/>
          <w:w w:val="120"/>
          <w:sz w:val="21"/>
          <w:szCs w:val="21"/>
        </w:rPr>
        <w:t xml:space="preserve"> </w:t>
      </w:r>
      <w:r>
        <w:rPr>
          <w:b/>
          <w:color w:val="333333"/>
          <w:w w:val="120"/>
          <w:sz w:val="21"/>
          <w:szCs w:val="21"/>
        </w:rPr>
        <w:t xml:space="preserve">internal </w:t>
      </w:r>
      <w:r>
        <w:rPr>
          <w:b/>
          <w:color w:val="333333"/>
          <w:spacing w:val="22"/>
          <w:w w:val="120"/>
          <w:sz w:val="21"/>
          <w:szCs w:val="21"/>
        </w:rPr>
        <w:t xml:space="preserve"> </w:t>
      </w:r>
      <w:r>
        <w:rPr>
          <w:b/>
          <w:color w:val="333333"/>
          <w:w w:val="120"/>
          <w:sz w:val="21"/>
          <w:szCs w:val="21"/>
        </w:rPr>
        <w:t xml:space="preserve">registry </w:t>
      </w:r>
      <w:r>
        <w:rPr>
          <w:b/>
          <w:color w:val="333333"/>
          <w:spacing w:val="8"/>
          <w:w w:val="120"/>
          <w:sz w:val="21"/>
          <w:szCs w:val="21"/>
        </w:rPr>
        <w:t xml:space="preserve"> </w:t>
      </w:r>
      <w:r>
        <w:rPr>
          <w:b/>
          <w:color w:val="333333"/>
          <w:spacing w:val="-4"/>
          <w:sz w:val="21"/>
          <w:szCs w:val="21"/>
        </w:rPr>
        <w:t>b</w:t>
      </w:r>
      <w:r>
        <w:rPr>
          <w:b/>
          <w:color w:val="333333"/>
          <w:sz w:val="21"/>
          <w:szCs w:val="21"/>
        </w:rPr>
        <w:t xml:space="preserve">y  </w:t>
      </w:r>
      <w:r>
        <w:rPr>
          <w:b/>
          <w:color w:val="333333"/>
          <w:spacing w:val="12"/>
          <w:sz w:val="21"/>
          <w:szCs w:val="21"/>
        </w:rPr>
        <w:t xml:space="preserve"> </w:t>
      </w:r>
      <w:r>
        <w:rPr>
          <w:b/>
          <w:color w:val="333333"/>
          <w:w w:val="123"/>
          <w:sz w:val="21"/>
          <w:szCs w:val="21"/>
        </w:rPr>
        <w:t>running</w:t>
      </w:r>
      <w:r>
        <w:rPr>
          <w:b/>
          <w:color w:val="333333"/>
          <w:spacing w:val="41"/>
          <w:w w:val="123"/>
          <w:sz w:val="21"/>
          <w:szCs w:val="21"/>
        </w:rPr>
        <w:t xml:space="preserve"> </w:t>
      </w:r>
      <w:r>
        <w:rPr>
          <w:b/>
          <w:color w:val="333333"/>
          <w:w w:val="123"/>
          <w:sz w:val="21"/>
          <w:szCs w:val="21"/>
        </w:rPr>
        <w:t xml:space="preserve">the </w:t>
      </w:r>
      <w:r>
        <w:rPr>
          <w:b/>
          <w:color w:val="333333"/>
          <w:w w:val="121"/>
          <w:sz w:val="21"/>
          <w:szCs w:val="21"/>
        </w:rPr>
        <w:t>following</w:t>
      </w:r>
      <w:r>
        <w:rPr>
          <w:b/>
          <w:color w:val="333333"/>
          <w:spacing w:val="-10"/>
          <w:w w:val="121"/>
          <w:sz w:val="21"/>
          <w:szCs w:val="21"/>
        </w:rPr>
        <w:t xml:space="preserve"> </w:t>
      </w:r>
      <w:r>
        <w:rPr>
          <w:b/>
          <w:color w:val="333333"/>
          <w:sz w:val="21"/>
          <w:szCs w:val="21"/>
        </w:rPr>
        <w:t>on</w:t>
      </w:r>
      <w:r>
        <w:rPr>
          <w:b/>
          <w:color w:val="333333"/>
          <w:spacing w:val="49"/>
          <w:sz w:val="21"/>
          <w:szCs w:val="21"/>
        </w:rPr>
        <w:t xml:space="preserve"> </w:t>
      </w:r>
      <w:r>
        <w:rPr>
          <w:b/>
          <w:color w:val="333333"/>
          <w:w w:val="119"/>
          <w:sz w:val="21"/>
          <w:szCs w:val="21"/>
        </w:rPr>
        <w:t>the</w:t>
      </w:r>
      <w:r>
        <w:rPr>
          <w:b/>
          <w:color w:val="333333"/>
          <w:spacing w:val="2"/>
          <w:w w:val="119"/>
          <w:sz w:val="21"/>
          <w:szCs w:val="21"/>
        </w:rPr>
        <w:t xml:space="preserve"> </w:t>
      </w:r>
      <w:r>
        <w:rPr>
          <w:b/>
          <w:color w:val="333333"/>
          <w:w w:val="119"/>
          <w:sz w:val="21"/>
          <w:szCs w:val="21"/>
        </w:rPr>
        <w:t>bro</w:t>
      </w:r>
      <w:r>
        <w:rPr>
          <w:b/>
          <w:color w:val="333333"/>
          <w:spacing w:val="-6"/>
          <w:w w:val="119"/>
          <w:sz w:val="21"/>
          <w:szCs w:val="21"/>
        </w:rPr>
        <w:t>k</w:t>
      </w:r>
      <w:r>
        <w:rPr>
          <w:b/>
          <w:color w:val="333333"/>
          <w:w w:val="119"/>
          <w:sz w:val="21"/>
          <w:szCs w:val="21"/>
        </w:rPr>
        <w:t>er:</w:t>
      </w:r>
    </w:p>
    <w:p w:rsidR="003B18A3" w:rsidRDefault="000011C4">
      <w:pPr>
        <w:spacing w:line="420" w:lineRule="exact"/>
        <w:ind w:left="675"/>
      </w:pPr>
      <w:r>
        <w:rPr>
          <w:color w:val="18407B"/>
          <w:w w:val="110"/>
          <w:position w:val="2"/>
          <w:sz w:val="48"/>
          <w:szCs w:val="48"/>
        </w:rPr>
        <w:t>*</w:t>
      </w:r>
    </w:p>
    <w:p w:rsidR="00D72F1B" w:rsidRDefault="000011C4" w:rsidP="00D72F1B">
      <w:pPr>
        <w:spacing w:before="20" w:line="278" w:lineRule="auto"/>
        <w:ind w:left="1876" w:right="840"/>
        <w:rPr>
          <w:b/>
          <w:color w:val="333333"/>
          <w:w w:val="124"/>
          <w:sz w:val="22"/>
          <w:szCs w:val="22"/>
        </w:rPr>
      </w:pPr>
      <w:proofErr w:type="spellStart"/>
      <w:proofErr w:type="gramStart"/>
      <w:r w:rsidRPr="00D72F1B">
        <w:rPr>
          <w:b/>
          <w:color w:val="333333"/>
          <w:w w:val="124"/>
          <w:sz w:val="22"/>
          <w:szCs w:val="22"/>
        </w:rPr>
        <w:t>oo</w:t>
      </w:r>
      <w:proofErr w:type="spellEnd"/>
      <w:r w:rsidRPr="00D72F1B">
        <w:rPr>
          <w:b/>
          <w:color w:val="333333"/>
          <w:w w:val="124"/>
          <w:sz w:val="22"/>
          <w:szCs w:val="22"/>
        </w:rPr>
        <w:t>-admin-</w:t>
      </w:r>
      <w:proofErr w:type="spellStart"/>
      <w:r w:rsidRPr="00D72F1B">
        <w:rPr>
          <w:b/>
          <w:color w:val="333333"/>
          <w:w w:val="124"/>
          <w:sz w:val="22"/>
          <w:szCs w:val="22"/>
        </w:rPr>
        <w:t>ctl</w:t>
      </w:r>
      <w:proofErr w:type="spellEnd"/>
      <w:r w:rsidRPr="00D72F1B">
        <w:rPr>
          <w:b/>
          <w:color w:val="333333"/>
          <w:w w:val="124"/>
          <w:sz w:val="22"/>
          <w:szCs w:val="22"/>
        </w:rPr>
        <w:t>-cartridge</w:t>
      </w:r>
      <w:proofErr w:type="gramEnd"/>
      <w:r w:rsidRPr="00D72F1B">
        <w:rPr>
          <w:b/>
          <w:color w:val="333333"/>
          <w:spacing w:val="-18"/>
          <w:w w:val="124"/>
          <w:sz w:val="22"/>
          <w:szCs w:val="22"/>
        </w:rPr>
        <w:t xml:space="preserve"> </w:t>
      </w:r>
      <w:r w:rsidRPr="00D72F1B">
        <w:rPr>
          <w:b/>
          <w:color w:val="333333"/>
          <w:w w:val="124"/>
          <w:sz w:val="22"/>
          <w:szCs w:val="22"/>
        </w:rPr>
        <w:t>-c</w:t>
      </w:r>
      <w:r w:rsidRPr="00D72F1B">
        <w:rPr>
          <w:b/>
          <w:color w:val="333333"/>
          <w:spacing w:val="49"/>
          <w:w w:val="124"/>
          <w:sz w:val="22"/>
          <w:szCs w:val="22"/>
        </w:rPr>
        <w:t xml:space="preserve"> </w:t>
      </w:r>
      <w:r w:rsidRPr="00D72F1B">
        <w:rPr>
          <w:b/>
          <w:color w:val="333333"/>
          <w:w w:val="124"/>
          <w:sz w:val="22"/>
          <w:szCs w:val="22"/>
        </w:rPr>
        <w:t>deactivate</w:t>
      </w:r>
      <w:r w:rsidRPr="00D72F1B">
        <w:rPr>
          <w:b/>
          <w:color w:val="333333"/>
          <w:spacing w:val="33"/>
          <w:w w:val="124"/>
          <w:sz w:val="22"/>
          <w:szCs w:val="22"/>
        </w:rPr>
        <w:t xml:space="preserve"> </w:t>
      </w:r>
      <w:r w:rsidRPr="00D72F1B">
        <w:rPr>
          <w:b/>
          <w:color w:val="333333"/>
          <w:sz w:val="22"/>
          <w:szCs w:val="22"/>
        </w:rPr>
        <w:t xml:space="preserve">--name </w:t>
      </w:r>
      <w:r w:rsidRPr="00D72F1B">
        <w:rPr>
          <w:b/>
          <w:color w:val="333333"/>
          <w:spacing w:val="37"/>
          <w:sz w:val="22"/>
          <w:szCs w:val="22"/>
        </w:rPr>
        <w:t xml:space="preserve"> </w:t>
      </w:r>
      <w:r w:rsidRPr="00D72F1B">
        <w:rPr>
          <w:b/>
          <w:color w:val="333333"/>
          <w:w w:val="124"/>
          <w:sz w:val="22"/>
          <w:szCs w:val="22"/>
        </w:rPr>
        <w:t>frb-oracle-12.0</w:t>
      </w:r>
    </w:p>
    <w:p w:rsidR="003B18A3" w:rsidRPr="00D72F1B" w:rsidRDefault="000011C4" w:rsidP="00D72F1B">
      <w:pPr>
        <w:spacing w:before="20" w:line="278" w:lineRule="auto"/>
        <w:ind w:left="1876" w:right="840"/>
        <w:rPr>
          <w:b/>
          <w:sz w:val="22"/>
          <w:szCs w:val="22"/>
        </w:rPr>
        <w:sectPr w:rsidR="003B18A3" w:rsidRPr="00D72F1B">
          <w:footerReference w:type="default" r:id="rId14"/>
          <w:pgSz w:w="11920" w:h="16838"/>
          <w:pgMar w:top="880" w:right="860" w:bottom="255" w:left="860" w:header="0" w:footer="198" w:gutter="0"/>
          <w:cols w:space="720"/>
          <w:formProt w:val="0"/>
          <w:docGrid w:linePitch="240" w:charSpace="2047"/>
        </w:sectPr>
      </w:pPr>
      <w:proofErr w:type="spellStart"/>
      <w:proofErr w:type="gramStart"/>
      <w:r w:rsidRPr="00D72F1B">
        <w:rPr>
          <w:b/>
          <w:color w:val="333333"/>
          <w:w w:val="124"/>
          <w:sz w:val="22"/>
          <w:szCs w:val="22"/>
        </w:rPr>
        <w:t>oo</w:t>
      </w:r>
      <w:proofErr w:type="spellEnd"/>
      <w:r w:rsidRPr="00D72F1B">
        <w:rPr>
          <w:b/>
          <w:color w:val="333333"/>
          <w:w w:val="124"/>
          <w:sz w:val="22"/>
          <w:szCs w:val="22"/>
        </w:rPr>
        <w:t>-a</w:t>
      </w:r>
      <w:bookmarkStart w:id="1" w:name="_GoBack"/>
      <w:bookmarkEnd w:id="1"/>
      <w:r w:rsidRPr="00D72F1B">
        <w:rPr>
          <w:b/>
          <w:color w:val="333333"/>
          <w:w w:val="124"/>
          <w:sz w:val="22"/>
          <w:szCs w:val="22"/>
        </w:rPr>
        <w:t>dmin-</w:t>
      </w:r>
      <w:proofErr w:type="spellStart"/>
      <w:r w:rsidRPr="00D72F1B">
        <w:rPr>
          <w:b/>
          <w:color w:val="333333"/>
          <w:w w:val="124"/>
          <w:sz w:val="22"/>
          <w:szCs w:val="22"/>
        </w:rPr>
        <w:t>ctl</w:t>
      </w:r>
      <w:proofErr w:type="spellEnd"/>
      <w:r w:rsidRPr="00D72F1B">
        <w:rPr>
          <w:b/>
          <w:color w:val="333333"/>
          <w:w w:val="124"/>
          <w:sz w:val="22"/>
          <w:szCs w:val="22"/>
        </w:rPr>
        <w:t>-cartridge</w:t>
      </w:r>
      <w:proofErr w:type="gramEnd"/>
      <w:r w:rsidRPr="00D72F1B">
        <w:rPr>
          <w:b/>
          <w:color w:val="333333"/>
          <w:spacing w:val="-18"/>
          <w:w w:val="124"/>
          <w:sz w:val="22"/>
          <w:szCs w:val="22"/>
        </w:rPr>
        <w:t xml:space="preserve"> </w:t>
      </w:r>
      <w:r w:rsidRPr="00D72F1B">
        <w:rPr>
          <w:b/>
          <w:color w:val="333333"/>
          <w:w w:val="124"/>
          <w:sz w:val="22"/>
          <w:szCs w:val="22"/>
        </w:rPr>
        <w:t>-c</w:t>
      </w:r>
      <w:r w:rsidRPr="00D72F1B">
        <w:rPr>
          <w:b/>
          <w:color w:val="333333"/>
          <w:spacing w:val="49"/>
          <w:w w:val="124"/>
          <w:sz w:val="22"/>
          <w:szCs w:val="22"/>
        </w:rPr>
        <w:t xml:space="preserve"> </w:t>
      </w:r>
      <w:r w:rsidRPr="00D72F1B">
        <w:rPr>
          <w:b/>
          <w:color w:val="333333"/>
          <w:w w:val="124"/>
          <w:sz w:val="22"/>
          <w:szCs w:val="22"/>
        </w:rPr>
        <w:t>delete</w:t>
      </w:r>
      <w:r w:rsidRPr="00D72F1B">
        <w:rPr>
          <w:b/>
          <w:color w:val="333333"/>
          <w:spacing w:val="47"/>
          <w:w w:val="124"/>
          <w:sz w:val="22"/>
          <w:szCs w:val="22"/>
        </w:rPr>
        <w:t xml:space="preserve"> </w:t>
      </w:r>
      <w:r w:rsidRPr="00D72F1B">
        <w:rPr>
          <w:b/>
          <w:color w:val="333333"/>
          <w:sz w:val="22"/>
          <w:szCs w:val="22"/>
        </w:rPr>
        <w:t xml:space="preserve">--name </w:t>
      </w:r>
      <w:r w:rsidRPr="00D72F1B">
        <w:rPr>
          <w:b/>
          <w:color w:val="333333"/>
          <w:spacing w:val="37"/>
          <w:sz w:val="22"/>
          <w:szCs w:val="22"/>
        </w:rPr>
        <w:t xml:space="preserve"> </w:t>
      </w:r>
      <w:r w:rsidRPr="00D72F1B">
        <w:rPr>
          <w:b/>
          <w:color w:val="333333"/>
          <w:w w:val="124"/>
          <w:sz w:val="22"/>
          <w:szCs w:val="22"/>
        </w:rPr>
        <w:t>frb-oracle-12.0</w:t>
      </w:r>
      <w:r w:rsidRPr="00D72F1B">
        <w:rPr>
          <w:b/>
          <w:noProof/>
          <w:color w:val="333333"/>
          <w:w w:val="124"/>
          <w:sz w:val="22"/>
          <w:szCs w:val="22"/>
        </w:rPr>
        <mc:AlternateContent>
          <mc:Choice Requires="wpg">
            <w:drawing>
              <wp:anchor distT="0" distB="0" distL="114300" distR="114300" simplePos="0" relativeHeight="14" behindDoc="1" locked="0" layoutInCell="1" allowOverlap="1" wp14:anchorId="0170E23B" wp14:editId="62A3B2D8">
                <wp:simplePos x="0" y="0"/>
                <wp:positionH relativeFrom="page">
                  <wp:posOffset>1445260</wp:posOffset>
                </wp:positionH>
                <wp:positionV relativeFrom="paragraph">
                  <wp:posOffset>-949960</wp:posOffset>
                </wp:positionV>
                <wp:extent cx="635" cy="1510030"/>
                <wp:effectExtent l="0" t="0" r="0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0" cy="1509480"/>
                          <a:chOff x="0" y="0"/>
                          <a:chExt cx="0" cy="0"/>
                        </a:xfrm>
                      </wpg:grpSpPr>
                      <wps:wsp>
                        <wps:cNvPr id="20" name="Straight Connector 20"/>
                        <wps:cNvCnPr/>
                        <wps:spPr>
                          <a:xfrm flipV="1">
                            <a:off x="0" y="0"/>
                            <a:ext cx="0" cy="150948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EDEDED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13.8pt;margin-top:-74.8pt;width:0pt;height:118.8pt" coordorigin="2276,-1496" coordsize="0,2376">
                <v:line id="shape_0" from="2276,-1496" to="2276,880" stroked="t" style="position:absolute;flip:y;mso-position-horizontal-relative:page">
                  <v:stroke color="#ededed" weight="6480" joinstyle="round" endcap="flat"/>
                  <v:fill on="false" o:detectmouseclick="t"/>
                </v:line>
              </v:group>
            </w:pict>
          </mc:Fallback>
        </mc:AlternateContent>
      </w:r>
      <w:r w:rsidRPr="00D72F1B">
        <w:rPr>
          <w:b/>
          <w:noProof/>
          <w:color w:val="333333"/>
          <w:w w:val="124"/>
          <w:sz w:val="22"/>
          <w:szCs w:val="22"/>
        </w:rPr>
        <mc:AlternateContent>
          <mc:Choice Requires="wpg">
            <w:drawing>
              <wp:anchor distT="0" distB="0" distL="114300" distR="114300" simplePos="0" relativeHeight="15" behindDoc="1" locked="0" layoutInCell="1" allowOverlap="1" wp14:anchorId="3D10F843" wp14:editId="4F1107F1">
                <wp:simplePos x="0" y="0"/>
                <wp:positionH relativeFrom="page">
                  <wp:posOffset>1598295</wp:posOffset>
                </wp:positionH>
                <wp:positionV relativeFrom="paragraph">
                  <wp:posOffset>-145415</wp:posOffset>
                </wp:positionV>
                <wp:extent cx="5198110" cy="654685"/>
                <wp:effectExtent l="0" t="0" r="0" b="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5197320" cy="654120"/>
                          <a:chOff x="0" y="0"/>
                          <a:chExt cx="0" cy="0"/>
                        </a:xfrm>
                      </wpg:grpSpPr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25.85pt;margin-top:-11.45pt;width:409.2pt;height:51.45pt" coordorigin="2517,-229" coordsize="8184,1029">
                <v:shape id="shape_0" fillcolor="#f5f5f5" stroked="f" style="position:absolute;left:2517;top:-229;width:8184;height:1029;mso-position-horizontal-relative:page">
                  <w10:wrap type="none"/>
                  <v:fill type="solid" color2="#0a0a0a" o:detectmouseclick="t"/>
                  <v:stroke color="#3465a4" joinstyle="round" endcap="flat"/>
                </v:shape>
                <v:shape id="shape_0" stroked="t" style="position:absolute;left:2517;top:-229;width:8184;height:1029;mso-position-horizontal-relative:page">
                  <w10:wrap type="none"/>
                  <v:fill on="false" o:detectmouseclick="t"/>
                  <v:stroke color="#cccccc" weight="9360" joinstyle="round" endcap="flat"/>
                </v:shape>
              </v:group>
            </w:pict>
          </mc:Fallback>
        </mc:AlternateContent>
      </w:r>
    </w:p>
    <w:p w:rsidR="003B18A3" w:rsidRDefault="000011C4">
      <w:pPr>
        <w:spacing w:before="70" w:line="240" w:lineRule="exact"/>
        <w:ind w:left="105"/>
        <w:rPr>
          <w:color w:val="333333"/>
          <w:w w:val="122"/>
          <w:sz w:val="21"/>
          <w:szCs w:val="21"/>
        </w:rPr>
      </w:pPr>
      <w:r>
        <w:rPr>
          <w:color w:val="333333"/>
          <w:spacing w:val="-6"/>
          <w:sz w:val="21"/>
          <w:szCs w:val="21"/>
        </w:rPr>
        <w:t>T</w:t>
      </w:r>
      <w:r>
        <w:rPr>
          <w:color w:val="333333"/>
          <w:sz w:val="21"/>
          <w:szCs w:val="21"/>
        </w:rPr>
        <w:t>o</w:t>
      </w:r>
      <w:r>
        <w:rPr>
          <w:color w:val="333333"/>
          <w:spacing w:val="18"/>
          <w:sz w:val="21"/>
          <w:szCs w:val="21"/>
        </w:rPr>
        <w:t xml:space="preserve"> </w:t>
      </w:r>
      <w:r>
        <w:rPr>
          <w:color w:val="333333"/>
          <w:w w:val="121"/>
          <w:sz w:val="21"/>
          <w:szCs w:val="21"/>
        </w:rPr>
        <w:t>ma</w:t>
      </w:r>
      <w:r>
        <w:rPr>
          <w:color w:val="333333"/>
          <w:spacing w:val="-6"/>
          <w:w w:val="121"/>
          <w:sz w:val="21"/>
          <w:szCs w:val="21"/>
        </w:rPr>
        <w:t>k</w:t>
      </w:r>
      <w:r>
        <w:rPr>
          <w:color w:val="333333"/>
          <w:w w:val="121"/>
          <w:sz w:val="21"/>
          <w:szCs w:val="21"/>
        </w:rPr>
        <w:t>e</w:t>
      </w:r>
      <w:r>
        <w:rPr>
          <w:color w:val="333333"/>
          <w:spacing w:val="-9"/>
          <w:w w:val="121"/>
          <w:sz w:val="21"/>
          <w:szCs w:val="21"/>
        </w:rPr>
        <w:t xml:space="preserve"> </w:t>
      </w:r>
      <w:proofErr w:type="gramStart"/>
      <w:r>
        <w:rPr>
          <w:color w:val="333333"/>
          <w:sz w:val="21"/>
          <w:szCs w:val="21"/>
        </w:rPr>
        <w:t xml:space="preserve">the </w:t>
      </w:r>
      <w:r>
        <w:rPr>
          <w:color w:val="333333"/>
          <w:spacing w:val="11"/>
          <w:sz w:val="21"/>
          <w:szCs w:val="21"/>
        </w:rPr>
        <w:t xml:space="preserve"> </w:t>
      </w:r>
      <w:r>
        <w:rPr>
          <w:color w:val="333333"/>
          <w:w w:val="122"/>
          <w:sz w:val="21"/>
          <w:szCs w:val="21"/>
        </w:rPr>
        <w:t>cartridge</w:t>
      </w:r>
      <w:proofErr w:type="gramEnd"/>
      <w:r>
        <w:rPr>
          <w:color w:val="333333"/>
          <w:spacing w:val="-11"/>
          <w:w w:val="122"/>
          <w:sz w:val="21"/>
          <w:szCs w:val="21"/>
        </w:rPr>
        <w:t xml:space="preserve"> </w:t>
      </w:r>
      <w:r>
        <w:rPr>
          <w:color w:val="333333"/>
          <w:w w:val="122"/>
          <w:sz w:val="21"/>
          <w:szCs w:val="21"/>
        </w:rPr>
        <w:t>available</w:t>
      </w:r>
      <w:r>
        <w:rPr>
          <w:color w:val="333333"/>
          <w:spacing w:val="-26"/>
          <w:w w:val="122"/>
          <w:sz w:val="21"/>
          <w:szCs w:val="21"/>
        </w:rPr>
        <w:t xml:space="preserve"> </w:t>
      </w:r>
      <w:r>
        <w:rPr>
          <w:color w:val="333333"/>
          <w:w w:val="122"/>
          <w:sz w:val="21"/>
          <w:szCs w:val="21"/>
        </w:rPr>
        <w:t>run</w:t>
      </w:r>
      <w:r>
        <w:rPr>
          <w:color w:val="333333"/>
          <w:spacing w:val="16"/>
          <w:w w:val="122"/>
          <w:sz w:val="21"/>
          <w:szCs w:val="21"/>
        </w:rPr>
        <w:t xml:space="preserve"> </w:t>
      </w:r>
      <w:r>
        <w:rPr>
          <w:color w:val="333333"/>
          <w:w w:val="122"/>
          <w:sz w:val="21"/>
          <w:szCs w:val="21"/>
        </w:rPr>
        <w:t>this</w:t>
      </w:r>
      <w:r>
        <w:rPr>
          <w:color w:val="333333"/>
          <w:spacing w:val="-13"/>
          <w:w w:val="122"/>
          <w:sz w:val="21"/>
          <w:szCs w:val="21"/>
        </w:rPr>
        <w:t xml:space="preserve"> </w:t>
      </w:r>
      <w:r>
        <w:rPr>
          <w:color w:val="333333"/>
          <w:w w:val="122"/>
          <w:sz w:val="21"/>
          <w:szCs w:val="21"/>
        </w:rPr>
        <w:t>command</w:t>
      </w:r>
      <w:r>
        <w:rPr>
          <w:color w:val="333333"/>
          <w:spacing w:val="-19"/>
          <w:w w:val="122"/>
          <w:sz w:val="21"/>
          <w:szCs w:val="21"/>
        </w:rPr>
        <w:t xml:space="preserve"> </w:t>
      </w:r>
      <w:r>
        <w:rPr>
          <w:color w:val="333333"/>
          <w:w w:val="122"/>
          <w:sz w:val="21"/>
          <w:szCs w:val="21"/>
        </w:rPr>
        <w:t>from</w:t>
      </w:r>
      <w:r>
        <w:rPr>
          <w:color w:val="333333"/>
          <w:spacing w:val="-14"/>
          <w:w w:val="122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the </w:t>
      </w:r>
      <w:r>
        <w:rPr>
          <w:color w:val="333333"/>
          <w:spacing w:val="11"/>
          <w:sz w:val="21"/>
          <w:szCs w:val="21"/>
        </w:rPr>
        <w:t xml:space="preserve"> </w:t>
      </w:r>
      <w:r>
        <w:rPr>
          <w:color w:val="333333"/>
          <w:w w:val="122"/>
          <w:sz w:val="21"/>
          <w:szCs w:val="21"/>
        </w:rPr>
        <w:t>bro</w:t>
      </w:r>
      <w:r>
        <w:rPr>
          <w:color w:val="333333"/>
          <w:spacing w:val="-5"/>
          <w:w w:val="122"/>
          <w:sz w:val="21"/>
          <w:szCs w:val="21"/>
        </w:rPr>
        <w:t>k</w:t>
      </w:r>
      <w:r>
        <w:rPr>
          <w:color w:val="333333"/>
          <w:w w:val="122"/>
          <w:sz w:val="21"/>
          <w:szCs w:val="21"/>
        </w:rPr>
        <w:t>er:</w:t>
      </w:r>
    </w:p>
    <w:p w:rsidR="00813FF0" w:rsidRPr="00813FF0" w:rsidRDefault="00813FF0" w:rsidP="00813FF0">
      <w:pPr>
        <w:spacing w:before="70" w:line="240" w:lineRule="exact"/>
        <w:ind w:left="105"/>
        <w:rPr>
          <w:b/>
          <w:sz w:val="21"/>
          <w:szCs w:val="21"/>
        </w:rPr>
      </w:pPr>
      <w:proofErr w:type="spellStart"/>
      <w:proofErr w:type="gramStart"/>
      <w:r w:rsidRPr="00813FF0">
        <w:rPr>
          <w:b/>
          <w:sz w:val="21"/>
          <w:szCs w:val="21"/>
        </w:rPr>
        <w:t>oo</w:t>
      </w:r>
      <w:proofErr w:type="spellEnd"/>
      <w:r w:rsidRPr="00813FF0">
        <w:rPr>
          <w:b/>
          <w:sz w:val="21"/>
          <w:szCs w:val="21"/>
        </w:rPr>
        <w:t>-admin-</w:t>
      </w:r>
      <w:proofErr w:type="spellStart"/>
      <w:r w:rsidRPr="00813FF0">
        <w:rPr>
          <w:b/>
          <w:sz w:val="21"/>
          <w:szCs w:val="21"/>
        </w:rPr>
        <w:t>ctl</w:t>
      </w:r>
      <w:proofErr w:type="spellEnd"/>
      <w:r w:rsidRPr="00813FF0">
        <w:rPr>
          <w:b/>
          <w:sz w:val="21"/>
          <w:szCs w:val="21"/>
        </w:rPr>
        <w:t>-cartridge</w:t>
      </w:r>
      <w:proofErr w:type="gramEnd"/>
      <w:r w:rsidRPr="00813FF0">
        <w:rPr>
          <w:b/>
          <w:sz w:val="21"/>
          <w:szCs w:val="21"/>
        </w:rPr>
        <w:t xml:space="preserve"> --activate -c import-node </w:t>
      </w:r>
      <w:proofErr w:type="spellStart"/>
      <w:r w:rsidRPr="00813FF0">
        <w:rPr>
          <w:b/>
          <w:sz w:val="21"/>
          <w:szCs w:val="21"/>
        </w:rPr>
        <w:t>node.hostname</w:t>
      </w:r>
      <w:proofErr w:type="spellEnd"/>
    </w:p>
    <w:p w:rsidR="00813FF0" w:rsidRPr="00813FF0" w:rsidRDefault="00813FF0" w:rsidP="00813FF0">
      <w:pPr>
        <w:spacing w:before="70" w:line="240" w:lineRule="exact"/>
        <w:ind w:left="105"/>
        <w:rPr>
          <w:b/>
          <w:sz w:val="21"/>
          <w:szCs w:val="21"/>
        </w:rPr>
      </w:pPr>
      <w:proofErr w:type="spellStart"/>
      <w:proofErr w:type="gramStart"/>
      <w:r w:rsidRPr="00813FF0">
        <w:rPr>
          <w:b/>
          <w:sz w:val="21"/>
          <w:szCs w:val="21"/>
        </w:rPr>
        <w:t>oo</w:t>
      </w:r>
      <w:proofErr w:type="spellEnd"/>
      <w:r w:rsidRPr="00813FF0">
        <w:rPr>
          <w:b/>
          <w:sz w:val="21"/>
          <w:szCs w:val="21"/>
        </w:rPr>
        <w:t>-admin-broker-cache</w:t>
      </w:r>
      <w:proofErr w:type="gramEnd"/>
      <w:r w:rsidRPr="00813FF0">
        <w:rPr>
          <w:b/>
          <w:sz w:val="21"/>
          <w:szCs w:val="21"/>
        </w:rPr>
        <w:t xml:space="preserve"> --clear &amp;&amp; </w:t>
      </w:r>
      <w:proofErr w:type="spellStart"/>
      <w:r w:rsidRPr="00813FF0">
        <w:rPr>
          <w:b/>
          <w:sz w:val="21"/>
          <w:szCs w:val="21"/>
        </w:rPr>
        <w:t>oo</w:t>
      </w:r>
      <w:proofErr w:type="spellEnd"/>
      <w:r w:rsidRPr="00813FF0">
        <w:rPr>
          <w:b/>
          <w:sz w:val="21"/>
          <w:szCs w:val="21"/>
        </w:rPr>
        <w:t>-admin-console-cache --clear</w:t>
      </w:r>
    </w:p>
    <w:p w:rsidR="00813FF0" w:rsidRDefault="00813FF0">
      <w:pPr>
        <w:spacing w:before="70" w:line="240" w:lineRule="exact"/>
        <w:ind w:left="105"/>
        <w:rPr>
          <w:sz w:val="21"/>
          <w:szCs w:val="21"/>
        </w:rPr>
      </w:pPr>
    </w:p>
    <w:p w:rsidR="003B18A3" w:rsidRDefault="003B18A3">
      <w:pPr>
        <w:spacing w:line="200" w:lineRule="exact"/>
      </w:pPr>
    </w:p>
    <w:p w:rsidR="00813FF0" w:rsidRDefault="00813FF0" w:rsidP="00813FF0">
      <w:pPr>
        <w:spacing w:before="25"/>
        <w:rPr>
          <w:b/>
          <w:color w:val="333333"/>
          <w:sz w:val="44"/>
          <w:szCs w:val="44"/>
        </w:rPr>
      </w:pPr>
      <w:r>
        <w:rPr>
          <w:b/>
          <w:color w:val="333333"/>
          <w:sz w:val="44"/>
          <w:szCs w:val="44"/>
        </w:rPr>
        <w:br w:type="page"/>
      </w:r>
    </w:p>
    <w:p w:rsidR="003B18A3" w:rsidRDefault="000011C4" w:rsidP="00813FF0">
      <w:pPr>
        <w:spacing w:before="25"/>
        <w:rPr>
          <w:sz w:val="44"/>
          <w:szCs w:val="44"/>
        </w:rPr>
      </w:pPr>
      <w:r>
        <w:rPr>
          <w:b/>
          <w:color w:val="333333"/>
          <w:sz w:val="44"/>
          <w:szCs w:val="44"/>
        </w:rPr>
        <w:t>4.</w:t>
      </w:r>
      <w:r>
        <w:rPr>
          <w:b/>
          <w:color w:val="333333"/>
          <w:spacing w:val="47"/>
          <w:sz w:val="44"/>
          <w:szCs w:val="44"/>
        </w:rPr>
        <w:t xml:space="preserve"> </w:t>
      </w:r>
      <w:r>
        <w:rPr>
          <w:b/>
          <w:color w:val="333333"/>
          <w:w w:val="119"/>
          <w:sz w:val="44"/>
          <w:szCs w:val="44"/>
        </w:rPr>
        <w:t>Reference</w:t>
      </w:r>
      <w:r>
        <w:rPr>
          <w:b/>
          <w:color w:val="333333"/>
          <w:spacing w:val="-20"/>
          <w:w w:val="119"/>
          <w:sz w:val="44"/>
          <w:szCs w:val="44"/>
        </w:rPr>
        <w:t xml:space="preserve"> </w:t>
      </w:r>
      <w:r>
        <w:rPr>
          <w:b/>
          <w:color w:val="333333"/>
          <w:w w:val="119"/>
          <w:sz w:val="44"/>
          <w:szCs w:val="44"/>
        </w:rPr>
        <w:t>Information</w:t>
      </w:r>
    </w:p>
    <w:p w:rsidR="003B18A3" w:rsidRDefault="003B18A3">
      <w:pPr>
        <w:spacing w:before="3" w:line="100" w:lineRule="exact"/>
        <w:rPr>
          <w:sz w:val="11"/>
          <w:szCs w:val="11"/>
        </w:rPr>
      </w:pPr>
    </w:p>
    <w:p w:rsidR="003B18A3" w:rsidRDefault="003B18A3">
      <w:pPr>
        <w:spacing w:line="200" w:lineRule="exact"/>
      </w:pPr>
    </w:p>
    <w:p w:rsidR="003B18A3" w:rsidRDefault="000011C4">
      <w:pPr>
        <w:ind w:left="105"/>
        <w:rPr>
          <w:sz w:val="21"/>
          <w:szCs w:val="21"/>
        </w:rPr>
      </w:pPr>
      <w:r>
        <w:rPr>
          <w:b/>
          <w:color w:val="333333"/>
          <w:w w:val="109"/>
          <w:sz w:val="21"/>
          <w:szCs w:val="21"/>
        </w:rPr>
        <w:t>OpenShift</w:t>
      </w:r>
      <w:r>
        <w:rPr>
          <w:b/>
          <w:color w:val="333333"/>
          <w:spacing w:val="52"/>
          <w:w w:val="109"/>
          <w:sz w:val="21"/>
          <w:szCs w:val="21"/>
        </w:rPr>
        <w:t xml:space="preserve"> </w:t>
      </w:r>
      <w:r>
        <w:rPr>
          <w:b/>
          <w:color w:val="333333"/>
          <w:w w:val="109"/>
          <w:sz w:val="21"/>
          <w:szCs w:val="21"/>
        </w:rPr>
        <w:t>V2</w:t>
      </w:r>
    </w:p>
    <w:p w:rsidR="003B18A3" w:rsidRDefault="003B18A3">
      <w:pPr>
        <w:spacing w:before="4" w:line="100" w:lineRule="exact"/>
        <w:rPr>
          <w:sz w:val="11"/>
          <w:szCs w:val="11"/>
        </w:rPr>
      </w:pPr>
    </w:p>
    <w:p w:rsidR="003B18A3" w:rsidRDefault="003B18A3">
      <w:pPr>
        <w:spacing w:line="200" w:lineRule="exact"/>
      </w:pPr>
    </w:p>
    <w:p w:rsidR="003B18A3" w:rsidRDefault="000011C4">
      <w:pPr>
        <w:ind w:left="278"/>
        <w:rPr>
          <w:sz w:val="21"/>
          <w:szCs w:val="21"/>
        </w:rPr>
      </w:pPr>
      <w:proofErr w:type="gramStart"/>
      <w:r>
        <w:rPr>
          <w:color w:val="333333"/>
          <w:sz w:val="21"/>
          <w:szCs w:val="21"/>
        </w:rPr>
        <w:t xml:space="preserve">• </w:t>
      </w:r>
      <w:r>
        <w:rPr>
          <w:color w:val="333333"/>
          <w:spacing w:val="8"/>
          <w:sz w:val="21"/>
          <w:szCs w:val="21"/>
        </w:rPr>
        <w:t xml:space="preserve"> </w:t>
      </w:r>
      <w:proofErr w:type="gramEnd"/>
      <w:r>
        <w:fldChar w:fldCharType="begin"/>
      </w:r>
      <w:r>
        <w:instrText xml:space="preserve"> HYPERLINK "http://openshift.github.io/documentation/oo_cartridge_developers_guide.html" \h </w:instrText>
      </w:r>
      <w:r>
        <w:fldChar w:fldCharType="separate"/>
      </w:r>
      <w:r>
        <w:rPr>
          <w:rStyle w:val="InternetLink"/>
          <w:color w:val="428AC9"/>
          <w:w w:val="116"/>
          <w:sz w:val="21"/>
          <w:szCs w:val="21"/>
        </w:rPr>
        <w:t>Cartridge</w:t>
      </w:r>
      <w:r>
        <w:rPr>
          <w:rStyle w:val="InternetLink"/>
          <w:color w:val="428AC9"/>
          <w:spacing w:val="8"/>
          <w:w w:val="116"/>
          <w:sz w:val="21"/>
          <w:szCs w:val="21"/>
        </w:rPr>
        <w:t xml:space="preserve"> </w:t>
      </w:r>
      <w:r>
        <w:rPr>
          <w:rStyle w:val="InternetLink"/>
          <w:color w:val="428AC9"/>
          <w:w w:val="116"/>
          <w:sz w:val="21"/>
          <w:szCs w:val="21"/>
        </w:rPr>
        <w:t>Developers</w:t>
      </w:r>
      <w:r>
        <w:rPr>
          <w:rStyle w:val="InternetLink"/>
          <w:color w:val="428AC9"/>
          <w:spacing w:val="2"/>
          <w:w w:val="116"/>
          <w:sz w:val="21"/>
          <w:szCs w:val="21"/>
        </w:rPr>
        <w:t xml:space="preserve"> </w:t>
      </w:r>
      <w:r>
        <w:rPr>
          <w:rStyle w:val="InternetLink"/>
          <w:color w:val="428AC9"/>
          <w:w w:val="116"/>
          <w:sz w:val="21"/>
          <w:szCs w:val="21"/>
        </w:rPr>
        <w:t>Guide</w:t>
      </w:r>
      <w:r>
        <w:rPr>
          <w:rStyle w:val="InternetLink"/>
          <w:color w:val="428AC9"/>
          <w:w w:val="116"/>
          <w:sz w:val="21"/>
          <w:szCs w:val="21"/>
        </w:rPr>
        <w:fldChar w:fldCharType="end"/>
      </w:r>
    </w:p>
    <w:p w:rsidR="003B18A3" w:rsidRDefault="003B18A3">
      <w:pPr>
        <w:spacing w:before="4" w:line="180" w:lineRule="exact"/>
        <w:rPr>
          <w:sz w:val="19"/>
          <w:szCs w:val="19"/>
        </w:rPr>
      </w:pPr>
    </w:p>
    <w:p w:rsidR="003B18A3" w:rsidRDefault="000011C4">
      <w:pPr>
        <w:ind w:left="278"/>
      </w:pPr>
      <w:proofErr w:type="gramStart"/>
      <w:r>
        <w:rPr>
          <w:color w:val="333333"/>
          <w:sz w:val="21"/>
          <w:szCs w:val="21"/>
        </w:rPr>
        <w:t xml:space="preserve">• </w:t>
      </w:r>
      <w:r>
        <w:rPr>
          <w:color w:val="333333"/>
          <w:spacing w:val="8"/>
          <w:sz w:val="21"/>
          <w:szCs w:val="21"/>
        </w:rPr>
        <w:t xml:space="preserve"> </w:t>
      </w:r>
      <w:proofErr w:type="gramEnd"/>
      <w:hyperlink r:id="rId15">
        <w:r>
          <w:rPr>
            <w:rStyle w:val="InternetLink"/>
            <w:color w:val="428AC9"/>
            <w:sz w:val="21"/>
            <w:szCs w:val="21"/>
          </w:rPr>
          <w:t xml:space="preserve">How </w:t>
        </w:r>
        <w:r>
          <w:rPr>
            <w:rStyle w:val="InternetLink"/>
            <w:color w:val="428AC9"/>
            <w:spacing w:val="6"/>
            <w:sz w:val="21"/>
            <w:szCs w:val="21"/>
          </w:rPr>
          <w:t xml:space="preserve"> </w:t>
        </w:r>
        <w:r>
          <w:rPr>
            <w:rStyle w:val="InternetLink"/>
            <w:color w:val="428AC9"/>
            <w:sz w:val="21"/>
            <w:szCs w:val="21"/>
          </w:rPr>
          <w:t>to</w:t>
        </w:r>
        <w:r>
          <w:rPr>
            <w:rStyle w:val="InternetLink"/>
            <w:color w:val="428AC9"/>
            <w:spacing w:val="33"/>
            <w:sz w:val="21"/>
            <w:szCs w:val="21"/>
          </w:rPr>
          <w:t xml:space="preserve"> </w:t>
        </w:r>
        <w:r>
          <w:rPr>
            <w:rStyle w:val="InternetLink"/>
            <w:color w:val="428AC9"/>
            <w:w w:val="121"/>
            <w:sz w:val="21"/>
            <w:szCs w:val="21"/>
          </w:rPr>
          <w:t>expose</w:t>
        </w:r>
        <w:r>
          <w:rPr>
            <w:rStyle w:val="InternetLink"/>
            <w:color w:val="428AC9"/>
            <w:spacing w:val="-27"/>
            <w:w w:val="121"/>
            <w:sz w:val="21"/>
            <w:szCs w:val="21"/>
          </w:rPr>
          <w:t xml:space="preserve"> </w:t>
        </w:r>
        <w:r>
          <w:rPr>
            <w:rStyle w:val="InternetLink"/>
            <w:color w:val="428AC9"/>
            <w:w w:val="121"/>
            <w:sz w:val="21"/>
            <w:szCs w:val="21"/>
          </w:rPr>
          <w:t xml:space="preserve">more </w:t>
        </w:r>
        <w:r>
          <w:rPr>
            <w:rStyle w:val="InternetLink"/>
            <w:color w:val="428AC9"/>
            <w:w w:val="121"/>
            <w:sz w:val="21"/>
            <w:szCs w:val="21"/>
          </w:rPr>
          <w:t>than</w:t>
        </w:r>
        <w:r>
          <w:rPr>
            <w:rStyle w:val="InternetLink"/>
            <w:color w:val="428AC9"/>
            <w:spacing w:val="13"/>
            <w:w w:val="121"/>
            <w:sz w:val="21"/>
            <w:szCs w:val="21"/>
          </w:rPr>
          <w:t xml:space="preserve"> </w:t>
        </w:r>
        <w:r>
          <w:rPr>
            <w:rStyle w:val="InternetLink"/>
            <w:color w:val="428AC9"/>
            <w:w w:val="121"/>
            <w:sz w:val="21"/>
            <w:szCs w:val="21"/>
          </w:rPr>
          <w:t>one</w:t>
        </w:r>
        <w:r>
          <w:rPr>
            <w:rStyle w:val="InternetLink"/>
            <w:color w:val="428AC9"/>
            <w:spacing w:val="-9"/>
            <w:w w:val="121"/>
            <w:sz w:val="21"/>
            <w:szCs w:val="21"/>
          </w:rPr>
          <w:t xml:space="preserve"> </w:t>
        </w:r>
        <w:r>
          <w:rPr>
            <w:rStyle w:val="InternetLink"/>
            <w:color w:val="428AC9"/>
            <w:w w:val="121"/>
            <w:sz w:val="21"/>
            <w:szCs w:val="21"/>
          </w:rPr>
          <w:t>public</w:t>
        </w:r>
        <w:r>
          <w:rPr>
            <w:rStyle w:val="InternetLink"/>
            <w:color w:val="428AC9"/>
            <w:spacing w:val="-21"/>
            <w:w w:val="121"/>
            <w:sz w:val="21"/>
            <w:szCs w:val="21"/>
          </w:rPr>
          <w:t xml:space="preserve"> </w:t>
        </w:r>
        <w:r>
          <w:rPr>
            <w:rStyle w:val="InternetLink"/>
            <w:color w:val="428AC9"/>
            <w:w w:val="121"/>
            <w:sz w:val="21"/>
            <w:szCs w:val="21"/>
          </w:rPr>
          <w:t>port</w:t>
        </w:r>
        <w:r>
          <w:rPr>
            <w:rStyle w:val="InternetLink"/>
            <w:color w:val="428AC9"/>
            <w:spacing w:val="4"/>
            <w:w w:val="121"/>
            <w:sz w:val="21"/>
            <w:szCs w:val="21"/>
          </w:rPr>
          <w:t xml:space="preserve"> </w:t>
        </w:r>
        <w:r>
          <w:rPr>
            <w:rStyle w:val="InternetLink"/>
            <w:color w:val="428AC9"/>
            <w:sz w:val="21"/>
            <w:szCs w:val="21"/>
          </w:rPr>
          <w:t>in</w:t>
        </w:r>
        <w:r>
          <w:rPr>
            <w:rStyle w:val="InternetLink"/>
            <w:color w:val="428AC9"/>
            <w:spacing w:val="41"/>
            <w:sz w:val="21"/>
            <w:szCs w:val="21"/>
          </w:rPr>
          <w:t xml:space="preserve"> </w:t>
        </w:r>
        <w:r>
          <w:rPr>
            <w:rStyle w:val="InternetLink"/>
            <w:color w:val="428AC9"/>
            <w:w w:val="122"/>
            <w:sz w:val="21"/>
            <w:szCs w:val="21"/>
          </w:rPr>
          <w:t>cartridge</w:t>
        </w:r>
      </w:hyperlink>
    </w:p>
    <w:sectPr w:rsidR="003B18A3">
      <w:footerReference w:type="default" r:id="rId16"/>
      <w:pgSz w:w="11920" w:h="16838"/>
      <w:pgMar w:top="780" w:right="860" w:bottom="255" w:left="860" w:header="0" w:footer="198" w:gutter="0"/>
      <w:cols w:space="720"/>
      <w:formProt w:val="0"/>
      <w:docGrid w:linePitch="24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11C4" w:rsidRDefault="000011C4">
      <w:r>
        <w:separator/>
      </w:r>
    </w:p>
  </w:endnote>
  <w:endnote w:type="continuationSeparator" w:id="0">
    <w:p w:rsidR="000011C4" w:rsidRDefault="000011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18A3" w:rsidRDefault="000011C4">
    <w:pPr>
      <w:spacing w:line="200" w:lineRule="exact"/>
    </w:pPr>
    <w:r>
      <w:rPr>
        <w:noProof/>
      </w:rPr>
      <mc:AlternateContent>
        <mc:Choice Requires="wpg">
          <w:drawing>
            <wp:anchor distT="0" distB="0" distL="114300" distR="114300" simplePos="0" relativeHeight="4" behindDoc="1" locked="0" layoutInCell="1" allowOverlap="1">
              <wp:simplePos x="0" y="0"/>
              <wp:positionH relativeFrom="page">
                <wp:posOffset>612775</wp:posOffset>
              </wp:positionH>
              <wp:positionV relativeFrom="page">
                <wp:posOffset>10311130</wp:posOffset>
              </wp:positionV>
              <wp:extent cx="6335395" cy="635"/>
              <wp:effectExtent l="0" t="0" r="0" b="0"/>
              <wp:wrapNone/>
              <wp:docPr id="2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920" cy="0"/>
                        <a:chOff x="0" y="0"/>
                        <a:chExt cx="0" cy="0"/>
                      </a:xfrm>
                    </wpg:grpSpPr>
                    <wps:wsp>
                      <wps:cNvPr id="3" name="Straight Connector 3"/>
                      <wps:cNvCnPr/>
                      <wps:spPr>
                        <a:xfrm>
                          <a:off x="0" y="0"/>
                          <a:ext cx="6334920" cy="0"/>
                        </a:xfrm>
                        <a:prstGeom prst="line">
                          <a:avLst/>
                        </a:prstGeom>
                        <a:ln w="3240">
                          <a:solidFill>
                            <a:srgbClr val="DDDDDD"/>
                          </a:solidFill>
                          <a:round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style="position:absolute;margin-left:48.25pt;margin-top:811.9pt;width:498.75pt;height:0pt" coordorigin="965,16238" coordsize="9975,0">
              <v:line id="shape_0" from="965,16238" to="10940,16238" stroked="t" style="position:absolute;mso-position-horizontal-relative:page;mso-position-vertical-relative:page">
                <v:stroke color="#dddddd" weight="3240" joinstyle="round" endcap="flat"/>
                <v:fill on="false" o:detectmouseclick="t"/>
              </v:line>
            </v:group>
          </w:pict>
        </mc:Fallback>
      </mc:AlternateContent>
    </w:r>
    <w:r>
      <w:rPr>
        <w:noProof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18A3" w:rsidRDefault="003B18A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18A3" w:rsidRDefault="003B18A3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18A3" w:rsidRDefault="003B18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11C4" w:rsidRDefault="000011C4">
      <w:r>
        <w:separator/>
      </w:r>
    </w:p>
  </w:footnote>
  <w:footnote w:type="continuationSeparator" w:id="0">
    <w:p w:rsidR="000011C4" w:rsidRDefault="000011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B18A3"/>
    <w:rsid w:val="000011C4"/>
    <w:rsid w:val="000D32FE"/>
    <w:rsid w:val="003B18A3"/>
    <w:rsid w:val="0045388B"/>
    <w:rsid w:val="005A397A"/>
    <w:rsid w:val="00676790"/>
    <w:rsid w:val="00813FF0"/>
    <w:rsid w:val="008F22A7"/>
    <w:rsid w:val="00D11D1C"/>
    <w:rsid w:val="00D72F1B"/>
    <w:rsid w:val="00DB4895"/>
    <w:rsid w:val="00F03D71"/>
    <w:rsid w:val="00F57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Footer">
    <w:name w:val="footer"/>
    <w:basedOn w:val="Normal"/>
  </w:style>
  <w:style w:type="paragraph" w:customStyle="1" w:styleId="FrameContents">
    <w:name w:val="Frame Contents"/>
    <w:basedOn w:val="Normal"/>
  </w:style>
  <w:style w:type="paragraph" w:styleId="BalloonText">
    <w:name w:val="Balloon Text"/>
    <w:basedOn w:val="Normal"/>
    <w:link w:val="BalloonTextChar"/>
    <w:uiPriority w:val="99"/>
    <w:semiHidden/>
    <w:unhideWhenUsed/>
    <w:rsid w:val="005A39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9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Footer">
    <w:name w:val="footer"/>
    <w:basedOn w:val="Normal"/>
  </w:style>
  <w:style w:type="paragraph" w:customStyle="1" w:styleId="FrameContents">
    <w:name w:val="Frame Contents"/>
    <w:basedOn w:val="Normal"/>
  </w:style>
  <w:style w:type="paragraph" w:styleId="BalloonText">
    <w:name w:val="Balloon Text"/>
    <w:basedOn w:val="Normal"/>
    <w:link w:val="BalloonTextChar"/>
    <w:uiPriority w:val="99"/>
    <w:semiHidden/>
    <w:unhideWhenUsed/>
    <w:rsid w:val="005A39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9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OPENSHIFT_ORACLE_DB_SCRIPT_HOST_SERVICE_ACCOUNT@OPENSHIFT_ORACLE_DB_SCRIP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4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mailto:@TENNANT_I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openshift.com/content/at-least-one-port-for-external-use-excluding-8080-please" TargetMode="External"/><Relationship Id="rId10" Type="http://schemas.openxmlformats.org/officeDocument/2006/relationships/hyperlink" Target="mailto:@PO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@HOST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1543</Words>
  <Characters>8801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Federal Reserve System</Company>
  <LinksUpToDate>false</LinksUpToDate>
  <CharactersWithSpaces>10324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Franklin, Kevin</dc:creator>
  <cp:lastModifiedBy>Kevin Franklin</cp:lastModifiedBy>
  <cp:revision>4</cp:revision>
  <dcterms:created xsi:type="dcterms:W3CDTF">2016-02-11T16:14:00Z</dcterms:created>
  <dcterms:modified xsi:type="dcterms:W3CDTF">2016-02-11T16:27:00Z</dcterms:modified>
  <dc:language>en-US</dc:language>
</cp:coreProperties>
</file>
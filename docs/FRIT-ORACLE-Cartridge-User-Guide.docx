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" w:after="0"/>
        <w:jc w:val="left"/>
        <w:rPr>
          <w:sz w:val="20"/>
          <w:sz w:val="20"/>
          <w:szCs w:val="20"/>
          <w:rFonts w:ascii="Times New Roman" w:hAnsi="Times New Roman" w:eastAsia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7560945" cy="217043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560360" cy="216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595.25pt;height:170.8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  <w:spacing w:lineRule="exact" w:line="100" w:before="9" w:after="0"/>
        <w:jc w:val="left"/>
        <w:rPr>
          <w:sz w:val="10"/>
          <w:sz w:val="10"/>
          <w:szCs w:val="10"/>
        </w:rPr>
      </w:pPr>
      <w:r>
        <w:rPr>
          <w:sz w:val="10"/>
          <w:szCs w:val="1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600"/>
        <w:ind w:left="3743" w:hanging="0"/>
        <w:jc w:val="left"/>
        <w:rPr>
          <w:sz w:val="54"/>
          <w:sz w:val="54"/>
          <w:szCs w:val="54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999999"/>
          <w:spacing w:val="0"/>
          <w:w w:val="117"/>
          <w:sz w:val="54"/>
          <w:szCs w:val="54"/>
        </w:rPr>
        <w:t>O</w:t>
      </w:r>
      <w:r>
        <w:rPr>
          <w:rFonts w:eastAsia="Times New Roman" w:cs="Times New Roman"/>
          <w:color w:val="999999"/>
          <w:spacing w:val="-13"/>
          <w:w w:val="117"/>
          <w:sz w:val="54"/>
          <w:szCs w:val="54"/>
        </w:rPr>
        <w:t>r</w:t>
      </w:r>
      <w:r>
        <w:rPr>
          <w:rFonts w:eastAsia="Times New Roman" w:cs="Times New Roman"/>
          <w:color w:val="999999"/>
          <w:spacing w:val="0"/>
          <w:w w:val="117"/>
          <w:sz w:val="54"/>
          <w:szCs w:val="54"/>
        </w:rPr>
        <w:t>acle</w:t>
      </w:r>
      <w:r>
        <w:rPr>
          <w:rFonts w:eastAsia="Times New Roman" w:cs="Times New Roman"/>
          <w:color w:val="999999"/>
          <w:spacing w:val="-20"/>
          <w:w w:val="117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7"/>
          <w:sz w:val="54"/>
          <w:szCs w:val="54"/>
        </w:rPr>
        <w:t xml:space="preserve">Cartridge </w:t>
      </w:r>
      <w:r>
        <w:rPr>
          <w:rFonts w:eastAsia="Times New Roman" w:cs="Times New Roman"/>
          <w:color w:val="999999"/>
          <w:spacing w:val="0"/>
          <w:w w:val="100"/>
          <w:sz w:val="54"/>
          <w:szCs w:val="54"/>
        </w:rPr>
        <w:t xml:space="preserve">User </w:t>
      </w:r>
      <w:r>
        <w:rPr>
          <w:rFonts w:eastAsia="Times New Roman" w:cs="Times New Roman"/>
          <w:color w:val="999999"/>
          <w:spacing w:val="22"/>
          <w:w w:val="100"/>
          <w:sz w:val="54"/>
          <w:szCs w:val="54"/>
        </w:rPr>
        <w:t xml:space="preserve"> </w:t>
      </w:r>
      <w:r>
        <w:rPr>
          <w:rFonts w:eastAsia="Times New Roman" w:cs="Times New Roman"/>
          <w:color w:val="999999"/>
          <w:spacing w:val="0"/>
          <w:w w:val="115"/>
          <w:sz w:val="54"/>
          <w:szCs w:val="54"/>
        </w:rPr>
        <w:t>Guide</w:t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2047"/>
        </w:sectPr>
        <w:pStyle w:val="Normal"/>
        <w:spacing w:before="62" w:after="0"/>
        <w:ind w:left="6959" w:hanging="0"/>
        <w:jc w:val="left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PRE</w:t>
      </w:r>
      <w:r>
        <w:rPr>
          <w:rFonts w:eastAsia="Times New Roman" w:cs="Times New Roman"/>
          <w:b/>
          <w:i/>
          <w:color w:val="333333"/>
          <w:spacing w:val="-18"/>
          <w:w w:val="100"/>
          <w:sz w:val="36"/>
          <w:szCs w:val="36"/>
        </w:rPr>
        <w:t>P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ARED</w:t>
      </w:r>
      <w:r>
        <w:rPr>
          <w:rFonts w:eastAsia="Times New Roman" w:cs="Times New Roman"/>
          <w:b/>
          <w:i/>
          <w:color w:val="333333"/>
          <w:spacing w:val="89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FOR</w:t>
      </w:r>
      <w:r>
        <w:rPr>
          <w:rFonts w:eastAsia="Times New Roman" w:cs="Times New Roman"/>
          <w:b/>
          <w:i/>
          <w:color w:val="333333"/>
          <w:spacing w:val="25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0"/>
          <w:sz w:val="36"/>
          <w:szCs w:val="36"/>
        </w:rPr>
        <w:t>-</w:t>
      </w:r>
      <w:r>
        <w:rPr>
          <w:rFonts w:eastAsia="Times New Roman" w:cs="Times New Roman"/>
          <w:b/>
          <w:i/>
          <w:color w:val="333333"/>
          <w:spacing w:val="-5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i/>
          <w:color w:val="333333"/>
          <w:spacing w:val="0"/>
          <w:w w:val="102"/>
          <w:sz w:val="36"/>
          <w:szCs w:val="36"/>
        </w:rPr>
        <w:t>FRIT</w:t>
      </w:r>
      <w:r/>
    </w:p>
    <w:p>
      <w:pPr>
        <w:pStyle w:val="Normal"/>
        <w:spacing w:before="25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-15"/>
          <w:w w:val="115"/>
          <w:sz w:val="44"/>
          <w:szCs w:val="44"/>
        </w:rPr>
        <w:t>T</w:t>
      </w:r>
      <w:r>
        <w:rPr>
          <w:rFonts w:eastAsia="Times New Roman" w:cs="Times New Roman"/>
          <w:b/>
          <w:color w:val="333333"/>
          <w:spacing w:val="0"/>
          <w:w w:val="115"/>
          <w:sz w:val="44"/>
          <w:szCs w:val="44"/>
        </w:rPr>
        <w:t>able</w:t>
      </w:r>
      <w:r>
        <w:rPr>
          <w:rFonts w:eastAsia="Times New Roman" w:cs="Times New Roman"/>
          <w:b/>
          <w:color w:val="333333"/>
          <w:spacing w:val="-7"/>
          <w:w w:val="115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of</w:t>
      </w:r>
      <w:r>
        <w:rPr>
          <w:rFonts w:eastAsia="Times New Roman" w:cs="Times New Roman"/>
          <w:b/>
          <w:color w:val="333333"/>
          <w:spacing w:val="85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44"/>
          <w:szCs w:val="44"/>
        </w:rPr>
        <w:t>Contents</w:t>
      </w:r>
      <w:r/>
    </w:p>
    <w:p>
      <w:pPr>
        <w:pStyle w:val="Normal"/>
        <w:spacing w:lineRule="exact" w:line="120" w:before="10" w:after="0"/>
        <w:jc w:val="left"/>
        <w:rPr>
          <w:sz w:val="13"/>
          <w:sz w:val="13"/>
          <w:szCs w:val="13"/>
        </w:rPr>
      </w:pPr>
      <w:r>
        <w:rPr>
          <w:sz w:val="13"/>
          <w:szCs w:val="13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1.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5"/>
          <w:w w:val="114"/>
          <w:sz w:val="21"/>
          <w:szCs w:val="21"/>
        </w:rPr>
        <w:t>S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ynopsis</w:t>
      </w:r>
      <w:r>
        <w:rPr>
          <w:rFonts w:eastAsia="Times New Roman" w:cs="Times New Roman"/>
          <w:color w:val="333333"/>
          <w:spacing w:val="25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1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-7"/>
          <w:w w:val="11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</w:t>
      </w:r>
      <w:r>
        <w:rPr>
          <w:rFonts w:eastAsia="Times New Roman" w:cs="Times New Roman"/>
          <w:color w:val="333333"/>
          <w:spacing w:val="1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4"/>
          <w:w w:val="113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17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1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dd-On</w:t>
      </w:r>
      <w:r>
        <w:rPr>
          <w:rFonts w:eastAsia="Times New Roman" w:cs="Times New Roman"/>
          <w:color w:val="333333"/>
          <w:spacing w:val="-23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Gear</w:t>
      </w:r>
      <w:r>
        <w:rPr>
          <w:rFonts w:eastAsia="Times New Roman" w:cs="Times New Roman"/>
          <w:color w:val="333333"/>
          <w:spacing w:val="10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Creation</w:t>
      </w:r>
      <w:r>
        <w:rPr>
          <w:rFonts w:eastAsia="Times New Roman" w:cs="Times New Roman"/>
          <w:color w:val="333333"/>
          <w:spacing w:val="-2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2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34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2.1.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Creating</w:t>
      </w:r>
      <w:r>
        <w:rPr>
          <w:rFonts w:eastAsia="Times New Roman" w:cs="Times New Roman"/>
          <w:color w:val="333333"/>
          <w:spacing w:val="-16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1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-28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with</w:t>
      </w:r>
      <w:r>
        <w:rPr>
          <w:rFonts w:eastAsia="Times New Roman" w:cs="Times New Roman"/>
          <w:color w:val="333333"/>
          <w:spacing w:val="6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-7"/>
          <w:w w:val="11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Red</w:t>
      </w:r>
      <w:r>
        <w:rPr>
          <w:rFonts w:eastAsia="Times New Roman" w:cs="Times New Roman"/>
          <w:color w:val="333333"/>
          <w:spacing w:val="4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Hat 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Client</w:t>
      </w:r>
      <w:r>
        <w:rPr>
          <w:rFonts w:eastAsia="Times New Roman" w:cs="Times New Roman"/>
          <w:color w:val="333333"/>
          <w:spacing w:val="-6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6"/>
          <w:w w:val="100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ools </w:t>
      </w:r>
      <w:r>
        <w:rPr>
          <w:rFonts w:eastAsia="Times New Roman" w:cs="Times New Roman"/>
          <w:color w:val="333333"/>
          <w:spacing w:val="2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2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34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2.2.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1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dding</w:t>
      </w:r>
      <w:r>
        <w:rPr>
          <w:rFonts w:eastAsia="Times New Roman" w:cs="Times New Roman"/>
          <w:color w:val="333333"/>
          <w:spacing w:val="-1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8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1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dd-On</w:t>
      </w:r>
      <w:r>
        <w:rPr>
          <w:rFonts w:eastAsia="Times New Roman" w:cs="Times New Roman"/>
          <w:color w:val="333333"/>
          <w:spacing w:val="-23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34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via</w:t>
      </w:r>
      <w:r>
        <w:rPr>
          <w:rFonts w:eastAsia="Times New Roman" w:cs="Times New Roman"/>
          <w:color w:val="333333"/>
          <w:spacing w:val="5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2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15"/>
          <w:w w:val="114"/>
          <w:sz w:val="21"/>
          <w:szCs w:val="21"/>
        </w:rPr>
        <w:t>W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eb</w:t>
      </w:r>
      <w:r>
        <w:rPr>
          <w:rFonts w:eastAsia="Times New Roman" w:cs="Times New Roman"/>
          <w:color w:val="333333"/>
          <w:spacing w:val="4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Console</w:t>
      </w:r>
      <w:r>
        <w:rPr>
          <w:rFonts w:eastAsia="Times New Roman" w:cs="Times New Roman"/>
          <w:color w:val="333333"/>
          <w:spacing w:val="-1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2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58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2.2.1.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Select</w:t>
      </w:r>
      <w:r>
        <w:rPr>
          <w:rFonts w:eastAsia="Times New Roman" w:cs="Times New Roman"/>
          <w:color w:val="333333"/>
          <w:spacing w:val="-5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on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-4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3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58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2.2.2.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Select</w:t>
      </w:r>
      <w:r>
        <w:rPr>
          <w:rFonts w:eastAsia="Times New Roman" w:cs="Times New Roman"/>
          <w:color w:val="333333"/>
          <w:spacing w:val="-10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4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11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dd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On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-20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3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58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2.2.3.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dd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4"/>
          <w:w w:val="113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17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1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dd-On</w:t>
      </w:r>
      <w:r>
        <w:rPr>
          <w:rFonts w:eastAsia="Times New Roman" w:cs="Times New Roman"/>
          <w:color w:val="333333"/>
          <w:spacing w:val="-23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 xml:space="preserve">Cartridge </w:t>
      </w:r>
      <w:r>
        <w:rPr>
          <w:rFonts w:eastAsia="Times New Roman" w:cs="Times New Roman"/>
          <w:color w:val="333333"/>
          <w:spacing w:val="24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3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58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2.2.4.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4"/>
          <w:w w:val="113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17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1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dd-On</w:t>
      </w:r>
      <w:r>
        <w:rPr>
          <w:rFonts w:eastAsia="Times New Roman" w:cs="Times New Roman"/>
          <w:color w:val="333333"/>
          <w:spacing w:val="-23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34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 xml:space="preserve">Confirmation  </w:t>
      </w:r>
      <w:r>
        <w:rPr>
          <w:rFonts w:eastAsia="Times New Roman" w:cs="Times New Roman"/>
          <w:color w:val="333333"/>
          <w:spacing w:val="3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4</w:t>
      </w:r>
      <w:r/>
    </w:p>
    <w:p>
      <w:pPr>
        <w:pStyle w:val="Normal"/>
        <w:spacing w:lineRule="exact" w:line="120" w:before="8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sectPr>
          <w:type w:val="nextPage"/>
          <w:pgSz w:w="11920" w:h="16838"/>
          <w:pgMar w:left="860" w:right="860" w:header="0" w:top="78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3.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Using </w:t>
      </w:r>
      <w:r>
        <w:rPr>
          <w:rFonts w:eastAsia="Times New Roman" w:cs="Times New Roman"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Provisioned</w:t>
      </w:r>
      <w:r>
        <w:rPr>
          <w:rFonts w:eastAsia="Times New Roman" w:cs="Times New Roman"/>
          <w:color w:val="333333"/>
          <w:spacing w:val="2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8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13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Database</w:t>
      </w:r>
      <w:r>
        <w:rPr>
          <w:rFonts w:eastAsia="Times New Roman" w:cs="Times New Roman"/>
          <w:color w:val="333333"/>
          <w:spacing w:val="29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eastAsia="Times New Roman" w:cs="Times New Roman"/>
          <w:color w:val="333333"/>
          <w:spacing w:val="3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5</w:t>
      </w:r>
      <w:r/>
    </w:p>
    <w:p>
      <w:pPr>
        <w:pStyle w:val="Normal"/>
        <w:spacing w:before="25" w:after="0"/>
        <w:ind w:left="105" w:right="7591" w:hanging="0"/>
        <w:jc w:val="both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1.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-9"/>
          <w:w w:val="105"/>
          <w:sz w:val="44"/>
          <w:szCs w:val="44"/>
        </w:rPr>
        <w:t>S</w:t>
      </w:r>
      <w:r>
        <w:rPr>
          <w:rFonts w:eastAsia="Times New Roman" w:cs="Times New Roman"/>
          <w:b/>
          <w:color w:val="333333"/>
          <w:spacing w:val="0"/>
          <w:w w:val="120"/>
          <w:sz w:val="44"/>
          <w:szCs w:val="44"/>
        </w:rPr>
        <w:t>ynopsis</w:t>
      </w:r>
      <w:r/>
    </w:p>
    <w:p>
      <w:pPr>
        <w:pStyle w:val="Normal"/>
        <w:spacing w:lineRule="exact" w:line="100" w:before="3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purpose</w:t>
      </w:r>
      <w:r>
        <w:rPr>
          <w:rFonts w:eastAsia="Times New Roman" w:cs="Times New Roman"/>
          <w:color w:val="333333"/>
          <w:spacing w:val="25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of 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2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document</w:t>
      </w:r>
      <w:r>
        <w:rPr>
          <w:rFonts w:eastAsia="Times New Roman" w:cs="Times New Roman"/>
          <w:color w:val="333333"/>
          <w:spacing w:val="2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is </w:t>
      </w:r>
      <w:r>
        <w:rPr>
          <w:rFonts w:eastAsia="Times New Roman" w:cs="Times New Roman"/>
          <w:color w:val="333333"/>
          <w:spacing w:val="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present</w:t>
      </w:r>
      <w:r>
        <w:rPr>
          <w:rFonts w:eastAsia="Times New Roman" w:cs="Times New Roman"/>
          <w:color w:val="333333"/>
          <w:spacing w:val="5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how</w:t>
      </w:r>
      <w:r>
        <w:rPr>
          <w:rFonts w:eastAsia="Times New Roman" w:cs="Times New Roman"/>
          <w:color w:val="333333"/>
          <w:spacing w:val="3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-7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2</w:t>
      </w:r>
      <w:r>
        <w:rPr>
          <w:rFonts w:eastAsia="Times New Roman" w:cs="Times New Roman"/>
          <w:color w:val="333333"/>
          <w:spacing w:val="5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users</w:t>
      </w:r>
      <w:r>
        <w:rPr>
          <w:rFonts w:eastAsia="Times New Roman" w:cs="Times New Roman"/>
          <w:color w:val="333333"/>
          <w:spacing w:val="3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can</w:t>
      </w:r>
      <w:r>
        <w:rPr>
          <w:rFonts w:eastAsia="Times New Roman" w:cs="Times New Roman"/>
          <w:color w:val="333333"/>
          <w:spacing w:val="27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inte</w:t>
      </w:r>
      <w:r>
        <w:rPr>
          <w:rFonts w:eastAsia="Times New Roman" w:cs="Times New Roman"/>
          <w:color w:val="333333"/>
          <w:spacing w:val="-5"/>
          <w:w w:val="122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act</w:t>
      </w:r>
      <w:r>
        <w:rPr>
          <w:rFonts w:eastAsia="Times New Roman" w:cs="Times New Roman"/>
          <w:color w:val="333333"/>
          <w:spacing w:val="38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with</w:t>
      </w:r>
      <w:r>
        <w:rPr>
          <w:rFonts w:eastAsia="Times New Roman" w:cs="Times New Roman"/>
          <w:color w:val="333333"/>
          <w:spacing w:val="26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4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4"/>
          <w:w w:val="115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acle</w:t>
      </w:r>
      <w:r/>
    </w:p>
    <w:p>
      <w:pPr>
        <w:pStyle w:val="Normal"/>
        <w:spacing w:before="74" w:after="0"/>
        <w:ind w:left="105" w:right="5687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-25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Enterprise</w:t>
      </w:r>
      <w:r>
        <w:rPr>
          <w:rFonts w:eastAsia="Times New Roman" w:cs="Times New Roman"/>
          <w:color w:val="333333"/>
          <w:spacing w:val="35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V2.2</w:t>
      </w:r>
      <w:r>
        <w:rPr>
          <w:rFonts w:eastAsia="Times New Roman" w:cs="Times New Roman"/>
          <w:color w:val="333333"/>
          <w:spacing w:val="1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add-on</w:t>
      </w:r>
      <w:r>
        <w:rPr>
          <w:rFonts w:eastAsia="Times New Roman" w:cs="Times New Roman"/>
          <w:color w:val="333333"/>
          <w:spacing w:val="-2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cartridge.</w:t>
      </w:r>
      <w:r/>
    </w:p>
    <w:p>
      <w:pPr>
        <w:pStyle w:val="Normal"/>
        <w:spacing w:lineRule="exact" w:line="100" w:before="4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sectPr>
          <w:footerReference w:type="default" r:id="rId4"/>
          <w:type w:val="nextPage"/>
          <w:pgSz w:w="11920" w:h="16838"/>
          <w:pgMar w:left="860" w:right="860" w:header="0" w:top="780" w:footer="198" w:bottom="255" w:gutter="0"/>
          <w:pgNumType w:start="1" w:fmt="decimal"/>
          <w:formProt w:val="false"/>
          <w:textDirection w:val="lrTb"/>
          <w:docGrid w:type="default" w:linePitch="240" w:charSpace="2047"/>
        </w:sectPr>
        <w:pStyle w:val="Normal"/>
        <w:spacing w:lineRule="auto" w:line="312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end</w:t>
      </w:r>
      <w:r>
        <w:rPr>
          <w:rFonts w:eastAsia="Times New Roman" w:cs="Times New Roman"/>
          <w:color w:val="333333"/>
          <w:spacing w:val="29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result</w:t>
      </w:r>
      <w:r>
        <w:rPr>
          <w:rFonts w:eastAsia="Times New Roman" w:cs="Times New Roman"/>
          <w:color w:val="333333"/>
          <w:spacing w:val="28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of </w:t>
      </w:r>
      <w:r>
        <w:rPr>
          <w:rFonts w:eastAsia="Times New Roman" w:cs="Times New Roman"/>
          <w:color w:val="333333"/>
          <w:spacing w:val="1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their</w:t>
      </w:r>
      <w:r>
        <w:rPr>
          <w:rFonts w:eastAsia="Times New Roman" w:cs="Times New Roman"/>
          <w:color w:val="333333"/>
          <w:spacing w:val="53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-13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2 </w:t>
      </w:r>
      <w:r>
        <w:rPr>
          <w:rFonts w:eastAsia="Times New Roman" w:cs="Times New Roman"/>
          <w:color w:val="333333"/>
          <w:spacing w:val="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9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1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gear</w:t>
      </w:r>
      <w:r>
        <w:rPr>
          <w:rFonts w:eastAsia="Times New Roman" w:cs="Times New Roman"/>
          <w:color w:val="333333"/>
          <w:spacing w:val="41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provisioning</w:t>
      </w:r>
      <w:r>
        <w:rPr>
          <w:rFonts w:eastAsia="Times New Roman" w:cs="Times New Roman"/>
          <w:color w:val="333333"/>
          <w:spacing w:val="31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would</w:t>
      </w:r>
      <w:r>
        <w:rPr>
          <w:rFonts w:eastAsia="Times New Roman" w:cs="Times New Roman"/>
          <w:color w:val="333333"/>
          <w:spacing w:val="31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be 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32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series</w:t>
      </w:r>
      <w:r>
        <w:rPr>
          <w:rFonts w:eastAsia="Times New Roman" w:cs="Times New Roman"/>
          <w:color w:val="333333"/>
          <w:spacing w:val="14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of </w:t>
      </w:r>
      <w:r>
        <w:rPr>
          <w:rFonts w:eastAsia="Times New Roman" w:cs="Times New Roman"/>
          <w:color w:val="333333"/>
          <w:spacing w:val="1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 xml:space="preserve">environment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variables</w:t>
      </w:r>
      <w:r>
        <w:rPr>
          <w:rFonts w:eastAsia="Times New Roman" w:cs="Times New Roman"/>
          <w:color w:val="333333"/>
          <w:spacing w:val="28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being</w:t>
      </w:r>
      <w:r>
        <w:rPr>
          <w:rFonts w:eastAsia="Times New Roman" w:cs="Times New Roman"/>
          <w:color w:val="333333"/>
          <w:spacing w:val="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set </w:t>
      </w:r>
      <w:r>
        <w:rPr>
          <w:rFonts w:eastAsia="Times New Roman" w:cs="Times New Roman"/>
          <w:color w:val="333333"/>
          <w:spacing w:val="1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10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2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allow</w:t>
      </w:r>
      <w:r>
        <w:rPr>
          <w:rFonts w:eastAsia="Times New Roman" w:cs="Times New Roman"/>
          <w:color w:val="333333"/>
          <w:spacing w:val="-6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17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JDBC</w:t>
      </w:r>
      <w:r>
        <w:rPr>
          <w:rFonts w:eastAsia="Times New Roman" w:cs="Times New Roman"/>
          <w:color w:val="333333"/>
          <w:spacing w:val="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datasource</w:t>
      </w:r>
      <w:r>
        <w:rPr>
          <w:rFonts w:eastAsia="Times New Roman" w:cs="Times New Roman"/>
          <w:color w:val="333333"/>
          <w:spacing w:val="1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connect</w:t>
      </w:r>
      <w:r>
        <w:rPr>
          <w:rFonts w:eastAsia="Times New Roman" w:cs="Times New Roman"/>
          <w:color w:val="333333"/>
          <w:spacing w:val="13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newly</w:t>
      </w:r>
      <w:r>
        <w:rPr>
          <w:rFonts w:eastAsia="Times New Roman" w:cs="Times New Roman"/>
          <w:color w:val="333333"/>
          <w:spacing w:val="-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provisioned</w:t>
      </w:r>
      <w:r>
        <w:rPr>
          <w:rFonts w:eastAsia="Times New Roman" w:cs="Times New Roman"/>
          <w:color w:val="333333"/>
          <w:spacing w:val="-19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 xml:space="preserve">remote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7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7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Database</w:t>
      </w:r>
      <w:r>
        <w:rPr>
          <w:rFonts w:eastAsia="Times New Roman" w:cs="Times New Roman"/>
          <w:color w:val="333333"/>
          <w:spacing w:val="7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6"/>
          <w:w w:val="117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enant.</w:t>
      </w:r>
      <w:r/>
    </w:p>
    <w:p>
      <w:pPr>
        <w:pStyle w:val="Normal"/>
        <w:spacing w:before="25" w:after="0"/>
        <w:ind w:left="105" w:right="321" w:hanging="0"/>
        <w:jc w:val="both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2.</w:t>
      </w:r>
      <w:r>
        <w:rPr>
          <w:rFonts w:eastAsia="Times New Roman" w:cs="Times New Roman"/>
          <w:b/>
          <w:color w:val="333333"/>
          <w:spacing w:val="4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5"/>
          <w:sz w:val="44"/>
          <w:szCs w:val="44"/>
        </w:rPr>
        <w:t>OpenShift</w:t>
      </w:r>
      <w:r>
        <w:rPr>
          <w:rFonts w:eastAsia="Times New Roman" w:cs="Times New Roman"/>
          <w:b/>
          <w:color w:val="333333"/>
          <w:spacing w:val="-14"/>
          <w:w w:val="115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>2</w:t>
      </w:r>
      <w:r>
        <w:rPr>
          <w:rFonts w:eastAsia="Times New Roman" w:cs="Times New Roman"/>
          <w:b/>
          <w:color w:val="333333"/>
          <w:spacing w:val="28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1"/>
          <w:sz w:val="44"/>
          <w:szCs w:val="44"/>
        </w:rPr>
        <w:t>O</w:t>
      </w:r>
      <w:r>
        <w:rPr>
          <w:rFonts w:eastAsia="Times New Roman" w:cs="Times New Roman"/>
          <w:b/>
          <w:color w:val="333333"/>
          <w:spacing w:val="-10"/>
          <w:w w:val="111"/>
          <w:sz w:val="44"/>
          <w:szCs w:val="44"/>
        </w:rPr>
        <w:t>r</w:t>
      </w:r>
      <w:r>
        <w:rPr>
          <w:rFonts w:eastAsia="Times New Roman" w:cs="Times New Roman"/>
          <w:b/>
          <w:color w:val="333333"/>
          <w:spacing w:val="0"/>
          <w:w w:val="111"/>
          <w:sz w:val="44"/>
          <w:szCs w:val="44"/>
        </w:rPr>
        <w:t>acle</w:t>
      </w:r>
      <w:r>
        <w:rPr>
          <w:rFonts w:eastAsia="Times New Roman" w:cs="Times New Roman"/>
          <w:b/>
          <w:color w:val="333333"/>
          <w:spacing w:val="58"/>
          <w:w w:val="111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-10"/>
          <w:w w:val="111"/>
          <w:sz w:val="44"/>
          <w:szCs w:val="44"/>
        </w:rPr>
        <w:t>A</w:t>
      </w:r>
      <w:r>
        <w:rPr>
          <w:rFonts w:eastAsia="Times New Roman" w:cs="Times New Roman"/>
          <w:b/>
          <w:color w:val="333333"/>
          <w:spacing w:val="0"/>
          <w:w w:val="111"/>
          <w:sz w:val="44"/>
          <w:szCs w:val="44"/>
        </w:rPr>
        <w:t>dd-On</w:t>
      </w:r>
      <w:r>
        <w:rPr>
          <w:rFonts w:eastAsia="Times New Roman" w:cs="Times New Roman"/>
          <w:b/>
          <w:color w:val="333333"/>
          <w:spacing w:val="-43"/>
          <w:w w:val="111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44"/>
          <w:szCs w:val="44"/>
        </w:rPr>
        <w:t xml:space="preserve">Gear </w:t>
      </w:r>
      <w:r>
        <w:rPr>
          <w:rFonts w:eastAsia="Times New Roman" w:cs="Times New Roman"/>
          <w:b/>
          <w:color w:val="333333"/>
          <w:spacing w:val="17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44"/>
          <w:szCs w:val="44"/>
        </w:rPr>
        <w:t>Creation</w:t>
      </w:r>
      <w:r/>
    </w:p>
    <w:p>
      <w:pPr>
        <w:pStyle w:val="Normal"/>
        <w:spacing w:lineRule="exact" w:line="100" w:before="3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right="4955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There</w:t>
      </w:r>
      <w:r>
        <w:rPr>
          <w:rFonts w:eastAsia="Times New Roman" w:cs="Times New Roman"/>
          <w:color w:val="333333"/>
          <w:spacing w:val="-31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are</w:t>
      </w:r>
      <w:r>
        <w:rPr>
          <w:rFonts w:eastAsia="Times New Roman" w:cs="Times New Roman"/>
          <w:color w:val="333333"/>
          <w:spacing w:val="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two 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w</w:t>
      </w:r>
      <w:r>
        <w:rPr>
          <w:rFonts w:eastAsia="Times New Roman" w:cs="Times New Roman"/>
          <w:color w:val="333333"/>
          <w:spacing w:val="-6"/>
          <w:w w:val="118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ys</w:t>
      </w:r>
      <w:r>
        <w:rPr>
          <w:rFonts w:eastAsia="Times New Roman" w:cs="Times New Roman"/>
          <w:color w:val="333333"/>
          <w:spacing w:val="-4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create</w:t>
      </w:r>
      <w:r>
        <w:rPr>
          <w:rFonts w:eastAsia="Times New Roman" w:cs="Times New Roman"/>
          <w:color w:val="333333"/>
          <w:spacing w:val="-16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-8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gear</w:t>
      </w:r>
      <w:r>
        <w:rPr>
          <w:rFonts w:eastAsia="Times New Roman" w:cs="Times New Roman"/>
          <w:color w:val="333333"/>
          <w:spacing w:val="-18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in</w:t>
      </w:r>
      <w:r>
        <w:rPr>
          <w:rFonts w:eastAsia="Times New Roman" w:cs="Times New Roman"/>
          <w:color w:val="333333"/>
          <w:spacing w:val="4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30"/>
          <w:w w:val="11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1"/>
          <w:sz w:val="21"/>
          <w:szCs w:val="21"/>
        </w:rPr>
        <w:t>2:</w:t>
      </w:r>
      <w:r/>
    </w:p>
    <w:p>
      <w:pPr>
        <w:pStyle w:val="Normal"/>
        <w:spacing w:lineRule="exact" w:line="100" w:before="4" w:after="0"/>
        <w:jc w:val="left"/>
        <w:rPr>
          <w:sz w:val="11"/>
          <w:sz w:val="11"/>
          <w:szCs w:val="11"/>
        </w:rPr>
      </w:pPr>
      <w:r>
        <w:rPr>
          <w:sz w:val="11"/>
          <w:szCs w:val="11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94" w:right="6721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10"/>
          <w:w w:val="100"/>
          <w:sz w:val="21"/>
          <w:szCs w:val="21"/>
        </w:rPr>
        <w:t>1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.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Via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2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Client</w:t>
      </w:r>
      <w:r>
        <w:rPr>
          <w:rFonts w:eastAsia="Times New Roman" w:cs="Times New Roman"/>
          <w:color w:val="333333"/>
          <w:spacing w:val="-11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6"/>
          <w:w w:val="114"/>
          <w:sz w:val="21"/>
          <w:szCs w:val="21"/>
        </w:rPr>
        <w:t>T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ools</w:t>
      </w:r>
      <w:r/>
    </w:p>
    <w:p>
      <w:pPr>
        <w:pStyle w:val="Normal"/>
        <w:spacing w:lineRule="exact" w:line="180" w:before="4" w:after="0"/>
        <w:jc w:val="left"/>
        <w:rPr>
          <w:sz w:val="19"/>
          <w:sz w:val="19"/>
          <w:szCs w:val="19"/>
        </w:rPr>
      </w:pPr>
      <w:r>
        <w:rPr>
          <w:sz w:val="19"/>
          <w:szCs w:val="19"/>
        </w:rPr>
      </w:r>
      <w:r/>
    </w:p>
    <w:p>
      <w:pPr>
        <w:pStyle w:val="Normal"/>
        <w:ind w:left="194" w:right="7103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-10"/>
          <w:w w:val="100"/>
          <w:sz w:val="21"/>
          <w:szCs w:val="21"/>
        </w:rPr>
        <w:t>2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. </w:t>
      </w:r>
      <w:r>
        <w:rPr>
          <w:rFonts w:eastAsia="Times New Roman" w:cs="Times New Roman"/>
          <w:color w:val="333333"/>
          <w:spacing w:val="1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Via</w:t>
      </w:r>
      <w:r>
        <w:rPr>
          <w:rFonts w:eastAsia="Times New Roman" w:cs="Times New Roman"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2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Console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 w:before="3" w:after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right="167" w:hanging="0"/>
        <w:jc w:val="both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2.1.</w:t>
      </w:r>
      <w:r>
        <w:rPr>
          <w:rFonts w:eastAsia="Times New Roman" w:cs="Times New Roman"/>
          <w:b/>
          <w:color w:val="333333"/>
          <w:spacing w:val="73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5"/>
          <w:sz w:val="36"/>
          <w:szCs w:val="36"/>
        </w:rPr>
        <w:t>Creating</w:t>
      </w:r>
      <w:r>
        <w:rPr>
          <w:rFonts w:eastAsia="Times New Roman" w:cs="Times New Roman"/>
          <w:b/>
          <w:color w:val="333333"/>
          <w:spacing w:val="-12"/>
          <w:w w:val="115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a</w:t>
      </w:r>
      <w:r>
        <w:rPr>
          <w:rFonts w:eastAsia="Times New Roman" w:cs="Times New Roman"/>
          <w:b/>
          <w:color w:val="333333"/>
          <w:spacing w:val="37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7"/>
          <w:sz w:val="36"/>
          <w:szCs w:val="36"/>
        </w:rPr>
        <w:t>Application</w:t>
      </w:r>
      <w:r>
        <w:rPr>
          <w:rFonts w:eastAsia="Times New Roman" w:cs="Times New Roman"/>
          <w:b/>
          <w:color w:val="333333"/>
          <w:spacing w:val="5"/>
          <w:w w:val="117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7"/>
          <w:sz w:val="36"/>
          <w:szCs w:val="36"/>
        </w:rPr>
        <w:t>with</w:t>
      </w:r>
      <w:r>
        <w:rPr>
          <w:rFonts w:eastAsia="Times New Roman" w:cs="Times New Roman"/>
          <w:b/>
          <w:color w:val="333333"/>
          <w:spacing w:val="7"/>
          <w:w w:val="117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7"/>
          <w:sz w:val="36"/>
          <w:szCs w:val="36"/>
        </w:rPr>
        <w:t>the</w:t>
      </w:r>
      <w:r>
        <w:rPr>
          <w:rFonts w:eastAsia="Times New Roman" w:cs="Times New Roman"/>
          <w:b/>
          <w:color w:val="333333"/>
          <w:spacing w:val="15"/>
          <w:w w:val="117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7"/>
          <w:sz w:val="36"/>
          <w:szCs w:val="36"/>
        </w:rPr>
        <w:t>OpenShift</w:t>
      </w:r>
      <w:r>
        <w:rPr>
          <w:rFonts w:eastAsia="Times New Roman" w:cs="Times New Roman"/>
          <w:b/>
          <w:color w:val="333333"/>
          <w:spacing w:val="-46"/>
          <w:w w:val="117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Red</w:t>
      </w:r>
      <w:r>
        <w:rPr>
          <w:rFonts w:eastAsia="Times New Roman" w:cs="Times New Roman"/>
          <w:b/>
          <w:color w:val="333333"/>
          <w:spacing w:val="71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3"/>
          <w:sz w:val="36"/>
          <w:szCs w:val="36"/>
        </w:rPr>
        <w:t>Hat</w:t>
      </w:r>
      <w:r/>
    </w:p>
    <w:p>
      <w:pPr>
        <w:pStyle w:val="Normal"/>
        <w:spacing w:lineRule="exact" w:line="140" w:before="8" w:after="0"/>
        <w:jc w:val="left"/>
        <w:rPr>
          <w:sz w:val="14"/>
          <w:sz w:val="14"/>
          <w:szCs w:val="14"/>
        </w:rPr>
      </w:pPr>
      <w:r>
        <w:rPr>
          <w:sz w:val="14"/>
          <w:szCs w:val="14"/>
        </w:rPr>
      </w:r>
      <w:r/>
    </w:p>
    <w:p>
      <w:pPr>
        <w:pStyle w:val="Normal"/>
        <w:ind w:left="105" w:right="7882" w:hanging="0"/>
        <w:jc w:val="both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15"/>
          <w:sz w:val="36"/>
          <w:szCs w:val="36"/>
        </w:rPr>
        <w:t>Client</w:t>
      </w:r>
      <w:r>
        <w:rPr>
          <w:rFonts w:eastAsia="Times New Roman" w:cs="Times New Roman"/>
          <w:b/>
          <w:color w:val="333333"/>
          <w:spacing w:val="-12"/>
          <w:w w:val="115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-11"/>
          <w:w w:val="98"/>
          <w:sz w:val="36"/>
          <w:szCs w:val="36"/>
        </w:rPr>
        <w:t>T</w:t>
      </w:r>
      <w:r>
        <w:rPr>
          <w:rFonts w:eastAsia="Times New Roman" w:cs="Times New Roman"/>
          <w:b/>
          <w:color w:val="333333"/>
          <w:spacing w:val="0"/>
          <w:w w:val="123"/>
          <w:sz w:val="36"/>
          <w:szCs w:val="36"/>
        </w:rPr>
        <w:t>ools</w:t>
      </w:r>
      <w:r/>
    </w:p>
    <w:p>
      <w:pPr>
        <w:pStyle w:val="Normal"/>
        <w:spacing w:lineRule="exact" w:line="240" w:before="2" w:after="0"/>
        <w:jc w:val="left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spacing w:lineRule="exact" w:line="300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Creating</w:t>
      </w:r>
      <w:r>
        <w:rPr>
          <w:rFonts w:eastAsia="Times New Roman" w:cs="Times New Roman"/>
          <w:color w:val="333333"/>
          <w:spacing w:val="-3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an</w:t>
      </w:r>
      <w:r>
        <w:rPr>
          <w:rFonts w:eastAsia="Times New Roman" w:cs="Times New Roman"/>
          <w:color w:val="333333"/>
          <w:spacing w:val="1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instance</w:t>
      </w:r>
      <w:r>
        <w:rPr>
          <w:rFonts w:eastAsia="Times New Roman" w:cs="Times New Roman"/>
          <w:color w:val="333333"/>
          <w:spacing w:val="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3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this</w:t>
      </w:r>
      <w:r>
        <w:rPr>
          <w:rFonts w:eastAsia="Times New Roman" w:cs="Times New Roman"/>
          <w:color w:val="333333"/>
          <w:spacing w:val="4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9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1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Configu</w:t>
      </w:r>
      <w:r>
        <w:rPr>
          <w:rFonts w:eastAsia="Times New Roman" w:cs="Times New Roman"/>
          <w:color w:val="333333"/>
          <w:spacing w:val="-6"/>
          <w:w w:val="119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ation</w:t>
      </w:r>
      <w:r>
        <w:rPr>
          <w:rFonts w:eastAsia="Times New Roman" w:cs="Times New Roman"/>
          <w:color w:val="333333"/>
          <w:spacing w:val="-15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Cartridge</w:t>
      </w:r>
      <w:r>
        <w:rPr>
          <w:rFonts w:eastAsia="Times New Roman" w:cs="Times New Roman"/>
          <w:color w:val="333333"/>
          <w:spacing w:val="-10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follows</w:t>
      </w:r>
      <w:r>
        <w:rPr>
          <w:rFonts w:eastAsia="Times New Roman" w:cs="Times New Roman"/>
          <w:color w:val="333333"/>
          <w:spacing w:val="-26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6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similar</w:t>
      </w:r>
      <w:r>
        <w:rPr>
          <w:rFonts w:eastAsia="Times New Roman" w:cs="Times New Roman"/>
          <w:color w:val="333333"/>
          <w:spacing w:val="10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processes</w:t>
      </w:r>
      <w:r>
        <w:rPr>
          <w:rFonts w:eastAsia="Times New Roman" w:cs="Times New Roman"/>
          <w:color w:val="333333"/>
          <w:spacing w:val="-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as</w:t>
      </w:r>
      <w:r>
        <w:rPr>
          <w:rFonts w:eastAsia="Times New Roman" w:cs="Times New Roman"/>
          <w:color w:val="333333"/>
          <w:spacing w:val="4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-5"/>
          <w:w w:val="125"/>
          <w:sz w:val="21"/>
          <w:szCs w:val="21"/>
        </w:rPr>
        <w:t>n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-11"/>
          <w:w w:val="12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5"/>
          <w:sz w:val="21"/>
          <w:szCs w:val="21"/>
        </w:rPr>
        <w:t xml:space="preserve">other </w:t>
      </w:r>
      <w:r>
        <w:rPr>
          <w:rFonts w:eastAsia="Times New Roman" w:cs="Times New Roman"/>
          <w:color w:val="333333"/>
          <w:spacing w:val="-5"/>
          <w:w w:val="116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dd-On</w:t>
      </w:r>
      <w:r>
        <w:rPr>
          <w:rFonts w:eastAsia="Times New Roman" w:cs="Times New Roman"/>
          <w:color w:val="333333"/>
          <w:spacing w:val="-13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 xml:space="preserve">cartridge. </w:t>
      </w:r>
      <w:r>
        <w:rPr>
          <w:rFonts w:eastAsia="Times New Roman" w:cs="Times New Roman"/>
          <w:color w:val="333333"/>
          <w:spacing w:val="5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Simply</w:t>
      </w:r>
      <w:r>
        <w:rPr>
          <w:rFonts w:eastAsia="Times New Roman" w:cs="Times New Roman"/>
          <w:color w:val="333333"/>
          <w:spacing w:val="14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50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"-t</w:t>
      </w:r>
      <w:r>
        <w:rPr>
          <w:rFonts w:eastAsia="Times New Roman" w:cs="Times New Roman"/>
          <w:b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7"/>
          <w:sz w:val="21"/>
          <w:szCs w:val="21"/>
        </w:rPr>
        <w:t>frb-o</w:t>
      </w:r>
      <w:r>
        <w:rPr>
          <w:rFonts w:eastAsia="Times New Roman" w:cs="Times New Roman"/>
          <w:b/>
          <w:color w:val="333333"/>
          <w:spacing w:val="-6"/>
          <w:w w:val="117"/>
          <w:sz w:val="21"/>
          <w:szCs w:val="21"/>
        </w:rPr>
        <w:t>r</w:t>
      </w:r>
      <w:r>
        <w:rPr>
          <w:rFonts w:eastAsia="Times New Roman" w:cs="Times New Roman"/>
          <w:b/>
          <w:color w:val="333333"/>
          <w:spacing w:val="0"/>
          <w:w w:val="117"/>
          <w:sz w:val="21"/>
          <w:szCs w:val="21"/>
        </w:rPr>
        <w:t>acle-12.0"</w:t>
      </w:r>
      <w:r>
        <w:rPr>
          <w:rFonts w:eastAsia="Times New Roman" w:cs="Times New Roman"/>
          <w:b/>
          <w:color w:val="333333"/>
          <w:spacing w:val="-30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 xml:space="preserve">cartridge </w:t>
      </w:r>
      <w:r>
        <w:rPr>
          <w:rFonts w:eastAsia="Times New Roman" w:cs="Times New Roman"/>
          <w:color w:val="333333"/>
          <w:spacing w:val="1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after</w:t>
      </w:r>
      <w:r>
        <w:rPr>
          <w:rFonts w:eastAsia="Times New Roman" w:cs="Times New Roman"/>
          <w:color w:val="333333"/>
          <w:spacing w:val="56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normal</w:t>
      </w:r>
      <w:r>
        <w:rPr>
          <w:rFonts w:eastAsia="Times New Roman" w:cs="Times New Roman"/>
          <w:color w:val="333333"/>
          <w:spacing w:val="22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call </w:t>
      </w:r>
      <w:r>
        <w:rPr>
          <w:rFonts w:eastAsia="Times New Roman" w:cs="Times New Roman"/>
          <w:color w:val="333333"/>
          <w:spacing w:val="3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1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 xml:space="preserve">create a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 xml:space="preserve">application. </w:t>
      </w:r>
      <w:r>
        <w:rPr>
          <w:rFonts w:eastAsia="Times New Roman" w:cs="Times New Roman"/>
          <w:color w:val="333333"/>
          <w:spacing w:val="11"/>
          <w:w w:val="11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1"/>
          <w:szCs w:val="21"/>
        </w:rPr>
        <w:t>Below</w:t>
      </w:r>
      <w:r>
        <w:rPr>
          <w:rFonts w:eastAsia="Times New Roman" w:cs="Times New Roman"/>
          <w:color w:val="333333"/>
          <w:spacing w:val="17"/>
          <w:w w:val="115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is 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an</w:t>
      </w:r>
      <w:r>
        <w:rPr>
          <w:rFonts w:eastAsia="Times New Roman" w:cs="Times New Roman"/>
          <w:color w:val="333333"/>
          <w:spacing w:val="36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 xml:space="preserve">example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in </w:t>
      </w:r>
      <w:r>
        <w:rPr>
          <w:rFonts w:eastAsia="Times New Roman" w:cs="Times New Roman"/>
          <w:color w:val="333333"/>
          <w:spacing w:val="2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which</w:t>
      </w:r>
      <w:r>
        <w:rPr>
          <w:rFonts w:eastAsia="Times New Roman" w:cs="Times New Roman"/>
          <w:color w:val="333333"/>
          <w:spacing w:val="2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3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16"/>
          <w:w w:val="121"/>
          <w:sz w:val="21"/>
          <w:szCs w:val="21"/>
        </w:rPr>
        <w:t>W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ebSphere</w:t>
      </w:r>
      <w:r>
        <w:rPr>
          <w:rFonts w:eastAsia="Times New Roman" w:cs="Times New Roman"/>
          <w:color w:val="333333"/>
          <w:spacing w:val="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based</w:t>
      </w:r>
      <w:r>
        <w:rPr>
          <w:rFonts w:eastAsia="Times New Roman" w:cs="Times New Roman"/>
          <w:color w:val="333333"/>
          <w:spacing w:val="35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29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is </w:t>
      </w:r>
      <w:r>
        <w:rPr>
          <w:rFonts w:eastAsia="Times New Roman" w:cs="Times New Roman"/>
          <w:color w:val="333333"/>
          <w:spacing w:val="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created</w:t>
      </w:r>
      <w:r>
        <w:rPr>
          <w:rFonts w:eastAsia="Times New Roman" w:cs="Times New Roman"/>
          <w:color w:val="333333"/>
          <w:spacing w:val="22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with</w:t>
      </w:r>
      <w:r>
        <w:rPr>
          <w:rFonts w:eastAsia="Times New Roman" w:cs="Times New Roman"/>
          <w:color w:val="333333"/>
          <w:spacing w:val="21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4"/>
          <w:w w:val="113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17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Configu</w:t>
      </w:r>
      <w:r>
        <w:rPr>
          <w:rFonts w:eastAsia="Times New Roman" w:cs="Times New Roman"/>
          <w:color w:val="333333"/>
          <w:spacing w:val="-6"/>
          <w:w w:val="113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ation</w:t>
      </w:r>
      <w:r>
        <w:rPr>
          <w:rFonts w:eastAsia="Times New Roman" w:cs="Times New Roman"/>
          <w:color w:val="333333"/>
          <w:spacing w:val="52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13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dd-On</w:t>
      </w:r>
      <w:r>
        <w:rPr>
          <w:rFonts w:eastAsia="Times New Roman" w:cs="Times New Roman"/>
          <w:color w:val="333333"/>
          <w:spacing w:val="-23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Cartridge.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before="24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rhc </w:t>
      </w:r>
      <w:r>
        <w:rPr>
          <w:rFonts w:eastAsia="Times New Roman" w:cs="Times New Roman"/>
          <w:color w:val="333333"/>
          <w:spacing w:val="48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app </w:t>
      </w:r>
      <w:r>
        <w:rPr>
          <w:rFonts w:eastAsia="Times New Roman" w:cs="Times New Roman"/>
          <w:color w:val="333333"/>
          <w:spacing w:val="10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>create</w:t>
      </w:r>
      <w:r>
        <w:rPr>
          <w:rFonts w:eastAsia="Times New Roman" w:cs="Times New Roman"/>
          <w:color w:val="333333"/>
          <w:spacing w:val="35"/>
          <w:w w:val="12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>-a</w:t>
      </w:r>
      <w:r>
        <w:rPr>
          <w:rFonts w:eastAsia="Times New Roman" w:cs="Times New Roman"/>
          <w:color w:val="333333"/>
          <w:spacing w:val="44"/>
          <w:w w:val="12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myapp  </w:t>
      </w:r>
      <w:r>
        <w:rPr>
          <w:rFonts w:eastAsia="Times New Roman" w:cs="Times New Roman"/>
          <w:color w:val="333333"/>
          <w:spacing w:val="1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-n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mynamespace</w:t>
      </w:r>
      <w:r>
        <w:rPr>
          <w:rFonts w:eastAsia="Times New Roman" w:cs="Times New Roman"/>
          <w:color w:val="333333"/>
          <w:spacing w:val="18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63"/>
          <w:sz w:val="22"/>
          <w:szCs w:val="22"/>
        </w:rPr>
        <w:t>-t</w:t>
      </w:r>
      <w:r>
        <w:rPr>
          <w:rFonts w:eastAsia="Times New Roman" w:cs="Times New Roman"/>
          <w:color w:val="333333"/>
          <w:spacing w:val="20"/>
          <w:w w:val="16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frb-websphere-8.5</w:t>
      </w:r>
      <w:r>
        <w:rPr>
          <w:rFonts w:eastAsia="Times New Roman" w:cs="Times New Roman"/>
          <w:color w:val="333333"/>
          <w:spacing w:val="47"/>
          <w:w w:val="11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43"/>
          <w:sz w:val="22"/>
          <w:szCs w:val="22"/>
        </w:rPr>
        <w:t>-t</w:t>
      </w:r>
      <w:r>
        <w:rPr>
          <w:rFonts w:eastAsia="Times New Roman" w:cs="Times New Roman"/>
          <w:color w:val="333333"/>
          <w:spacing w:val="58"/>
          <w:w w:val="14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43"/>
          <w:sz w:val="22"/>
          <w:szCs w:val="22"/>
        </w:rPr>
        <w:t>frb-oracle-12.0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 xml:space="preserve">Application </w:t>
      </w:r>
      <w:r>
        <w:rPr>
          <w:rFonts w:eastAsia="Times New Roman" w:cs="Times New Roman"/>
          <w:color w:val="333333"/>
          <w:spacing w:val="17"/>
          <w:w w:val="113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3"/>
          <w:sz w:val="22"/>
          <w:szCs w:val="22"/>
        </w:rPr>
        <w:t>Options</w:t>
      </w:r>
      <w:r/>
    </w:p>
    <w:p>
      <w:pPr>
        <w:pStyle w:val="Normal"/>
        <w:spacing w:lineRule="auto" w:line="278" w:before="42" w:after="0"/>
        <w:ind w:left="325" w:right="729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50"/>
          <w:sz w:val="22"/>
          <w:szCs w:val="22"/>
        </w:rPr>
        <w:t xml:space="preserve">-------------------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Domain:          mynamespace</w:t>
      </w:r>
      <w:r/>
    </w:p>
    <w:p>
      <w:pPr>
        <w:pStyle w:val="Normal"/>
        <w:spacing w:before="1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 xml:space="preserve">Cartridges: </w:t>
      </w:r>
      <w:r>
        <w:rPr>
          <w:rFonts w:eastAsia="Times New Roman" w:cs="Times New Roman"/>
          <w:color w:val="333333"/>
          <w:spacing w:val="7"/>
          <w:w w:val="12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2"/>
          <w:szCs w:val="22"/>
        </w:rPr>
        <w:t>frb-websphere-8.5,</w:t>
      </w:r>
      <w:r>
        <w:rPr>
          <w:rFonts w:eastAsia="Times New Roman" w:cs="Times New Roman"/>
          <w:color w:val="333333"/>
          <w:spacing w:val="11"/>
          <w:w w:val="12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frb-oracle-12.0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Gear </w:t>
      </w:r>
      <w:r>
        <w:rPr>
          <w:rFonts w:eastAsia="Times New Roman" w:cs="Times New Roman"/>
          <w:color w:val="333333"/>
          <w:spacing w:val="13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 xml:space="preserve">Size:  </w:t>
      </w:r>
      <w:r>
        <w:rPr>
          <w:rFonts w:eastAsia="Times New Roman" w:cs="Times New Roman"/>
          <w:color w:val="333333"/>
          <w:spacing w:val="8"/>
          <w:w w:val="126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6"/>
          <w:sz w:val="22"/>
          <w:szCs w:val="22"/>
        </w:rPr>
        <w:t>default</w:t>
      </w:r>
      <w:r/>
    </w:p>
    <w:p>
      <w:pPr>
        <w:pStyle w:val="Normal"/>
        <w:spacing w:before="42" w:after="0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2"/>
          <w:sz w:val="22"/>
          <w:szCs w:val="22"/>
        </w:rPr>
        <w:t xml:space="preserve">Scaling:     </w:t>
      </w:r>
      <w:r>
        <w:rPr>
          <w:rFonts w:eastAsia="Times New Roman" w:cs="Times New Roman"/>
          <w:color w:val="333333"/>
          <w:spacing w:val="37"/>
          <w:w w:val="12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no</w:t>
      </w:r>
      <w:r/>
    </w:p>
    <w:p>
      <w:pPr>
        <w:pStyle w:val="Normal"/>
        <w:spacing w:lineRule="exact" w:line="120" w:before="7" w:after="0"/>
        <w:jc w:val="left"/>
        <w:rPr>
          <w:sz w:val="13"/>
          <w:sz w:val="13"/>
          <w:szCs w:val="13"/>
        </w:rPr>
      </w:pPr>
      <w:r>
        <w:rPr>
          <w:sz w:val="13"/>
          <w:szCs w:val="13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32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>Creating</w:t>
      </w:r>
      <w:r>
        <w:rPr>
          <w:rFonts w:eastAsia="Times New Roman" w:cs="Times New Roman"/>
          <w:color w:val="333333"/>
          <w:spacing w:val="22"/>
          <w:w w:val="119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2"/>
          <w:szCs w:val="22"/>
        </w:rPr>
        <w:t xml:space="preserve">application </w:t>
      </w:r>
      <w:r>
        <w:rPr>
          <w:rFonts w:eastAsia="Times New Roman" w:cs="Times New Roman"/>
          <w:color w:val="333333"/>
          <w:spacing w:val="18"/>
          <w:w w:val="119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42"/>
          <w:sz w:val="22"/>
          <w:szCs w:val="22"/>
        </w:rPr>
        <w:t>'testkjf01'</w:t>
      </w:r>
      <w:r>
        <w:rPr>
          <w:rFonts w:eastAsia="Times New Roman" w:cs="Times New Roman"/>
          <w:color w:val="333333"/>
          <w:spacing w:val="32"/>
          <w:w w:val="14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200"/>
          <w:sz w:val="22"/>
          <w:szCs w:val="22"/>
        </w:rPr>
        <w:t xml:space="preserve">... </w:t>
      </w:r>
      <w:r>
        <w:rPr>
          <w:rFonts w:eastAsia="Times New Roman" w:cs="Times New Roman"/>
          <w:color w:val="333333"/>
          <w:spacing w:val="0"/>
          <w:w w:val="102"/>
          <w:sz w:val="22"/>
          <w:szCs w:val="22"/>
        </w:rPr>
        <w:t>done</w:t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612775</wp:posOffset>
                </wp:positionH>
                <wp:positionV relativeFrom="paragraph">
                  <wp:posOffset>-1655445</wp:posOffset>
                </wp:positionV>
                <wp:extent cx="6335395" cy="346265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346212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30.35pt;width:498.75pt;height:272.55pt" coordorigin="965,-2607" coordsize="9975,5451">
                <v:shape id="shape_0" fillcolor="#f5f5f5" stroked="f" style="position:absolute;left:965;top:-2607;width:9975;height:5451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607;width:9975;height:5451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120" w:before="7" w:after="0"/>
        <w:jc w:val="left"/>
        <w:rPr>
          <w:sz w:val="13"/>
          <w:sz w:val="13"/>
          <w:szCs w:val="13"/>
        </w:rPr>
      </w:pPr>
      <w:r>
        <w:rPr>
          <w:sz w:val="13"/>
          <w:szCs w:val="13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auto" w:line="278"/>
        <w:ind w:left="325" w:right="583" w:firstLine="22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69"/>
          <w:sz w:val="22"/>
          <w:szCs w:val="22"/>
        </w:rPr>
        <w:t xml:space="preserve">A </w:t>
      </w:r>
      <w:r>
        <w:rPr>
          <w:rFonts w:eastAsia="Times New Roman" w:cs="Times New Roman"/>
          <w:color w:val="333333"/>
          <w:spacing w:val="34"/>
          <w:w w:val="69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2"/>
          <w:szCs w:val="22"/>
        </w:rPr>
        <w:t>instance</w:t>
      </w:r>
      <w:r>
        <w:rPr>
          <w:rFonts w:eastAsia="Times New Roman" w:cs="Times New Roman"/>
          <w:color w:val="333333"/>
          <w:spacing w:val="43"/>
          <w:w w:val="12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has </w:t>
      </w:r>
      <w:r>
        <w:rPr>
          <w:rFonts w:eastAsia="Times New Roman" w:cs="Times New Roman"/>
          <w:color w:val="333333"/>
          <w:spacing w:val="35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2"/>
          <w:szCs w:val="22"/>
        </w:rPr>
        <w:t>successfully</w:t>
      </w:r>
      <w:r>
        <w:rPr>
          <w:rFonts w:eastAsia="Times New Roman" w:cs="Times New Roman"/>
          <w:color w:val="333333"/>
          <w:spacing w:val="43"/>
          <w:w w:val="122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be </w:t>
      </w:r>
      <w:r>
        <w:rPr>
          <w:rFonts w:eastAsia="Times New Roman" w:cs="Times New Roman"/>
          <w:color w:val="333333"/>
          <w:spacing w:val="12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5"/>
          <w:sz w:val="22"/>
          <w:szCs w:val="22"/>
        </w:rPr>
        <w:t>configured</w:t>
      </w:r>
      <w:r>
        <w:rPr>
          <w:rFonts w:eastAsia="Times New Roman" w:cs="Times New Roman"/>
          <w:color w:val="333333"/>
          <w:spacing w:val="47"/>
          <w:w w:val="115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on  the  </w:t>
      </w:r>
      <w:r>
        <w:rPr>
          <w:rFonts w:eastAsia="Times New Roman" w:cs="Times New Roman"/>
          <w:color w:val="333333"/>
          <w:spacing w:val="4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Oracle</w:t>
      </w:r>
      <w:r>
        <w:rPr>
          <w:rFonts w:eastAsia="Times New Roman" w:cs="Times New Roman"/>
          <w:color w:val="333333"/>
          <w:spacing w:val="36"/>
          <w:w w:val="11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>Database.</w:t>
      </w:r>
      <w:r>
        <w:rPr>
          <w:rFonts w:eastAsia="Times New Roman" w:cs="Times New Roman"/>
          <w:color w:val="333333"/>
          <w:spacing w:val="56"/>
          <w:w w:val="11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2"/>
          <w:szCs w:val="22"/>
        </w:rPr>
        <w:t xml:space="preserve">Please </w:t>
      </w:r>
      <w:r>
        <w:rPr>
          <w:rFonts w:eastAsia="Times New Roman" w:cs="Times New Roman"/>
          <w:color w:val="333333"/>
          <w:spacing w:val="1"/>
          <w:w w:val="11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>make</w:t>
      </w:r>
      <w:r>
        <w:rPr>
          <w:rFonts w:eastAsia="Times New Roman" w:cs="Times New Roman"/>
          <w:color w:val="333333"/>
          <w:spacing w:val="1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2"/>
          <w:szCs w:val="22"/>
        </w:rPr>
        <w:t xml:space="preserve">note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of </w:t>
      </w:r>
      <w:r>
        <w:rPr>
          <w:rFonts w:eastAsia="Times New Roman" w:cs="Times New Roman"/>
          <w:color w:val="333333"/>
          <w:spacing w:val="37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0"/>
          <w:sz w:val="22"/>
          <w:szCs w:val="22"/>
        </w:rPr>
        <w:t>these</w:t>
      </w:r>
      <w:r>
        <w:rPr>
          <w:rFonts w:eastAsia="Times New Roman" w:cs="Times New Roman"/>
          <w:color w:val="333333"/>
          <w:spacing w:val="-2"/>
          <w:w w:val="13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30"/>
          <w:sz w:val="22"/>
          <w:szCs w:val="22"/>
        </w:rPr>
        <w:t>credentials:</w:t>
      </w:r>
      <w:r/>
    </w:p>
    <w:p>
      <w:pPr>
        <w:pStyle w:val="Normal"/>
        <w:spacing w:lineRule="exact" w:line="280" w:before="16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655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Script</w:t>
      </w:r>
      <w:r>
        <w:rPr>
          <w:rFonts w:eastAsia="Times New Roman" w:cs="Times New Roman"/>
          <w:color w:val="333333"/>
          <w:spacing w:val="47"/>
          <w:w w:val="124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2"/>
          <w:szCs w:val="22"/>
        </w:rPr>
        <w:t>Result:</w:t>
      </w:r>
      <w:r>
        <w:rPr>
          <w:rFonts w:eastAsia="Times New Roman" w:cs="Times New Roman"/>
          <w:color w:val="333333"/>
          <w:spacing w:val="36"/>
          <w:w w:val="124"/>
          <w:sz w:val="22"/>
          <w:szCs w:val="22"/>
        </w:rPr>
        <w:t xml:space="preserve"> </w:t>
      </w:r>
      <w:hyperlink r:id="rId5">
        <w:r>
          <w:rPr>
            <w:rStyle w:val="InternetLink"/>
            <w:rFonts w:eastAsia="Times New Roman" w:cs="Times New Roman"/>
            <w:color w:val="333333"/>
            <w:spacing w:val="0"/>
            <w:w w:val="100"/>
            <w:sz w:val="22"/>
            <w:szCs w:val="22"/>
          </w:rPr>
          <w:t>SUCCESS@@oraclesrvr001@@1521@@tcdb_001</w:t>
        </w:r>
      </w:hyperlink>
      <w:r/>
    </w:p>
    <w:p>
      <w:pPr>
        <w:pStyle w:val="Normal"/>
        <w:spacing w:lineRule="auto" w:line="278" w:before="42" w:after="0"/>
        <w:ind w:left="1095" w:right="6523" w:firstLine="110"/>
        <w:jc w:val="both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Username: </w:t>
      </w:r>
      <w:r>
        <w:rPr>
          <w:rFonts w:eastAsia="Times New Roman" w:cs="Times New Roman"/>
          <w:color w:val="333333"/>
          <w:spacing w:val="0"/>
          <w:w w:val="89"/>
          <w:sz w:val="22"/>
          <w:szCs w:val="22"/>
        </w:rPr>
        <w:t xml:space="preserve">adminin5LXMY </w:t>
      </w:r>
      <w:r>
        <w:rPr>
          <w:rFonts w:eastAsia="Times New Roman" w:cs="Times New Roman"/>
          <w:color w:val="333333"/>
          <w:spacing w:val="0"/>
          <w:w w:val="109"/>
          <w:sz w:val="22"/>
          <w:szCs w:val="22"/>
        </w:rPr>
        <w:t xml:space="preserve">Password: </w:t>
      </w:r>
      <w:r>
        <w:rPr>
          <w:rFonts w:eastAsia="Times New Roman" w:cs="Times New Roman"/>
          <w:color w:val="333333"/>
          <w:spacing w:val="0"/>
          <w:w w:val="87"/>
          <w:sz w:val="22"/>
          <w:szCs w:val="22"/>
        </w:rPr>
        <w:t xml:space="preserve">5XHV5JB2XteQ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Tenant </w:t>
      </w:r>
      <w:r>
        <w:rPr>
          <w:rFonts w:eastAsia="Times New Roman" w:cs="Times New Roman"/>
          <w:color w:val="333333"/>
          <w:spacing w:val="49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2"/>
          <w:szCs w:val="22"/>
        </w:rPr>
        <w:t xml:space="preserve">ID: </w:t>
      </w:r>
      <w:r>
        <w:rPr>
          <w:rFonts w:eastAsia="Times New Roman" w:cs="Times New Roman"/>
          <w:color w:val="333333"/>
          <w:spacing w:val="35"/>
          <w:w w:val="100"/>
          <w:sz w:val="22"/>
          <w:szCs w:val="22"/>
        </w:rPr>
        <w:t xml:space="preserve"> </w:t>
      </w:r>
      <w:r>
        <w:rPr>
          <w:rFonts w:eastAsia="Times New Roman" w:cs="Times New Roman"/>
          <w:color w:val="333333"/>
          <w:spacing w:val="0"/>
          <w:w w:val="107"/>
          <w:sz w:val="22"/>
          <w:szCs w:val="22"/>
        </w:rPr>
        <w:t>tcdb_001</w:t>
      </w:r>
      <w:r/>
    </w:p>
    <w:p>
      <w:pPr>
        <w:pStyle w:val="Normal"/>
        <w:spacing w:lineRule="exact" w:line="160" w:before="3" w:after="0"/>
        <w:jc w:val="left"/>
        <w:rPr>
          <w:sz w:val="16"/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hanging="0"/>
        <w:jc w:val="left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2.2.</w:t>
      </w:r>
      <w:r>
        <w:rPr>
          <w:rFonts w:eastAsia="Times New Roman" w:cs="Times New Roman"/>
          <w:b/>
          <w:color w:val="333333"/>
          <w:spacing w:val="73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-9"/>
          <w:w w:val="114"/>
          <w:sz w:val="36"/>
          <w:szCs w:val="36"/>
        </w:rPr>
        <w:t>A</w:t>
      </w:r>
      <w:r>
        <w:rPr>
          <w:rFonts w:eastAsia="Times New Roman" w:cs="Times New Roman"/>
          <w:b/>
          <w:color w:val="333333"/>
          <w:spacing w:val="0"/>
          <w:w w:val="114"/>
          <w:sz w:val="36"/>
          <w:szCs w:val="36"/>
        </w:rPr>
        <w:t>dding</w:t>
      </w:r>
      <w:r>
        <w:rPr>
          <w:rFonts w:eastAsia="Times New Roman" w:cs="Times New Roman"/>
          <w:b/>
          <w:color w:val="333333"/>
          <w:spacing w:val="-9"/>
          <w:w w:val="114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>a</w:t>
      </w:r>
      <w:r>
        <w:rPr>
          <w:rFonts w:eastAsia="Times New Roman" w:cs="Times New Roman"/>
          <w:b/>
          <w:color w:val="333333"/>
          <w:spacing w:val="37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-9"/>
          <w:w w:val="111"/>
          <w:sz w:val="36"/>
          <w:szCs w:val="36"/>
        </w:rPr>
        <w:t>A</w:t>
      </w:r>
      <w:r>
        <w:rPr>
          <w:rFonts w:eastAsia="Times New Roman" w:cs="Times New Roman"/>
          <w:b/>
          <w:color w:val="333333"/>
          <w:spacing w:val="0"/>
          <w:w w:val="111"/>
          <w:sz w:val="36"/>
          <w:szCs w:val="36"/>
        </w:rPr>
        <w:t>dd-On</w:t>
      </w:r>
      <w:r>
        <w:rPr>
          <w:rFonts w:eastAsia="Times New Roman" w:cs="Times New Roman"/>
          <w:b/>
          <w:color w:val="333333"/>
          <w:spacing w:val="-35"/>
          <w:w w:val="111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1"/>
          <w:sz w:val="36"/>
          <w:szCs w:val="36"/>
        </w:rPr>
        <w:t>Cartridge</w:t>
      </w:r>
      <w:r>
        <w:rPr>
          <w:rFonts w:eastAsia="Times New Roman" w:cs="Times New Roman"/>
          <w:b/>
          <w:color w:val="333333"/>
          <w:spacing w:val="52"/>
          <w:w w:val="111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36"/>
          <w:szCs w:val="36"/>
        </w:rPr>
        <w:t xml:space="preserve">via </w:t>
      </w:r>
      <w:r>
        <w:rPr>
          <w:rFonts w:eastAsia="Times New Roman" w:cs="Times New Roman"/>
          <w:b/>
          <w:color w:val="333333"/>
          <w:spacing w:val="10"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7"/>
          <w:sz w:val="36"/>
          <w:szCs w:val="36"/>
        </w:rPr>
        <w:t>the</w:t>
      </w:r>
      <w:r>
        <w:rPr>
          <w:rFonts w:eastAsia="Times New Roman" w:cs="Times New Roman"/>
          <w:b/>
          <w:color w:val="333333"/>
          <w:spacing w:val="15"/>
          <w:w w:val="117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7"/>
          <w:sz w:val="36"/>
          <w:szCs w:val="36"/>
        </w:rPr>
        <w:t>OpenShift</w:t>
      </w:r>
      <w:r>
        <w:rPr>
          <w:rFonts w:eastAsia="Times New Roman" w:cs="Times New Roman"/>
          <w:b/>
          <w:color w:val="333333"/>
          <w:spacing w:val="-46"/>
          <w:w w:val="117"/>
          <w:sz w:val="36"/>
          <w:szCs w:val="36"/>
        </w:rPr>
        <w:t xml:space="preserve"> </w:t>
      </w:r>
      <w:r>
        <w:rPr>
          <w:rFonts w:eastAsia="Times New Roman" w:cs="Times New Roman"/>
          <w:b/>
          <w:color w:val="333333"/>
          <w:spacing w:val="-22"/>
          <w:w w:val="106"/>
          <w:sz w:val="36"/>
          <w:szCs w:val="36"/>
        </w:rPr>
        <w:t>W</w:t>
      </w:r>
      <w:r>
        <w:rPr>
          <w:rFonts w:eastAsia="Times New Roman" w:cs="Times New Roman"/>
          <w:b/>
          <w:color w:val="333333"/>
          <w:spacing w:val="0"/>
          <w:w w:val="122"/>
          <w:sz w:val="36"/>
          <w:szCs w:val="36"/>
        </w:rPr>
        <w:t>eb</w:t>
      </w:r>
      <w:r/>
    </w:p>
    <w:p>
      <w:pPr>
        <w:pStyle w:val="Normal"/>
        <w:spacing w:lineRule="exact" w:line="140" w:before="8" w:after="0"/>
        <w:jc w:val="left"/>
        <w:rPr>
          <w:sz w:val="14"/>
          <w:sz w:val="14"/>
          <w:szCs w:val="14"/>
        </w:rPr>
      </w:pPr>
      <w:r>
        <w:rPr>
          <w:sz w:val="14"/>
          <w:szCs w:val="14"/>
        </w:rPr>
      </w:r>
      <w:r/>
    </w:p>
    <w:p>
      <w:pPr>
        <w:pStyle w:val="Normal"/>
        <w:ind w:left="105" w:hanging="0"/>
        <w:jc w:val="left"/>
        <w:rPr>
          <w:sz w:val="36"/>
          <w:sz w:val="36"/>
          <w:szCs w:val="3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17"/>
          <w:sz w:val="36"/>
          <w:szCs w:val="36"/>
        </w:rPr>
        <w:t>Console</w:t>
      </w:r>
      <w:r/>
    </w:p>
    <w:p>
      <w:pPr>
        <w:pStyle w:val="Normal"/>
        <w:spacing w:lineRule="exact" w:line="220" w:before="10" w:after="0"/>
        <w:jc w:val="left"/>
        <w:rPr>
          <w:sz w:val="22"/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Normal"/>
        <w:spacing w:lineRule="atLeast" w:line="300"/>
        <w:ind w:left="105" w:right="6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steps</w:t>
      </w:r>
      <w:r>
        <w:rPr>
          <w:rFonts w:eastAsia="Times New Roman" w:cs="Times New Roman"/>
          <w:color w:val="333333"/>
          <w:spacing w:val="-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create</w:t>
      </w:r>
      <w:r>
        <w:rPr>
          <w:rFonts w:eastAsia="Times New Roman" w:cs="Times New Roman"/>
          <w:color w:val="333333"/>
          <w:spacing w:val="46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14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4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17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5"/>
          <w:w w:val="114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dd-On</w:t>
      </w:r>
      <w:r>
        <w:rPr>
          <w:rFonts w:eastAsia="Times New Roman" w:cs="Times New Roman"/>
          <w:color w:val="333333"/>
          <w:spacing w:val="-25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4"/>
          <w:sz w:val="21"/>
          <w:szCs w:val="21"/>
        </w:rPr>
        <w:t>gear</w:t>
      </w:r>
      <w:r>
        <w:rPr>
          <w:rFonts w:eastAsia="Times New Roman" w:cs="Times New Roman"/>
          <w:color w:val="333333"/>
          <w:spacing w:val="30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4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5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pre-existing</w:t>
      </w:r>
      <w:r>
        <w:rPr>
          <w:rFonts w:eastAsia="Times New Roman" w:cs="Times New Roman"/>
          <w:color w:val="333333"/>
          <w:spacing w:val="-23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application</w:t>
      </w:r>
      <w:r>
        <w:rPr>
          <w:rFonts w:eastAsia="Times New Roman" w:cs="Times New Roman"/>
          <w:color w:val="333333"/>
          <w:spacing w:val="7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via </w:t>
      </w:r>
      <w:r>
        <w:rPr>
          <w:rFonts w:eastAsia="Times New Roman" w:cs="Times New Roman"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-9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console</w:t>
      </w:r>
      <w:r>
        <w:rPr>
          <w:rFonts w:eastAsia="Times New Roman" w:cs="Times New Roman"/>
          <w:color w:val="333333"/>
          <w:spacing w:val="7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8"/>
          <w:sz w:val="21"/>
          <w:szCs w:val="21"/>
        </w:rPr>
        <w:t xml:space="preserve">are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very</w:t>
      </w:r>
      <w:r>
        <w:rPr>
          <w:rFonts w:eastAsia="Times New Roman" w:cs="Times New Roman"/>
          <w:color w:val="333333"/>
          <w:spacing w:val="-1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st</w:t>
      </w:r>
      <w:r>
        <w:rPr>
          <w:rFonts w:eastAsia="Times New Roman" w:cs="Times New Roman"/>
          <w:color w:val="333333"/>
          <w:spacing w:val="-5"/>
          <w:w w:val="122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aightforward:</w:t>
      </w:r>
      <w:r/>
    </w:p>
    <w:p>
      <w:pPr>
        <w:pStyle w:val="Normal"/>
        <w:spacing w:lineRule="exact" w:line="160" w:before="5" w:after="0"/>
        <w:jc w:val="left"/>
        <w:rPr>
          <w:sz w:val="16"/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20" w:before="28" w:after="0"/>
        <w:ind w:left="1656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position w:val="0"/>
          <w:sz w:val="21"/>
          <w:szCs w:val="21"/>
        </w:rPr>
        <w:t xml:space="preserve">This  </w:t>
      </w:r>
      <w:r>
        <w:rPr>
          <w:rFonts w:eastAsia="Times New Roman" w:cs="Times New Roman"/>
          <w:b/>
          <w:color w:val="333333"/>
          <w:spacing w:val="48"/>
          <w:w w:val="100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position w:val="0"/>
          <w:sz w:val="21"/>
          <w:szCs w:val="21"/>
        </w:rPr>
        <w:t xml:space="preserve">step </w:t>
      </w:r>
      <w:r>
        <w:rPr>
          <w:rFonts w:eastAsia="Times New Roman" w:cs="Times New Roman"/>
          <w:b/>
          <w:color w:val="333333"/>
          <w:spacing w:val="26"/>
          <w:w w:val="121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position w:val="0"/>
          <w:sz w:val="21"/>
          <w:szCs w:val="21"/>
        </w:rPr>
        <w:t xml:space="preserve">assumes </w:t>
      </w:r>
      <w:r>
        <w:rPr>
          <w:rFonts w:eastAsia="Times New Roman" w:cs="Times New Roman"/>
          <w:b/>
          <w:color w:val="333333"/>
          <w:spacing w:val="30"/>
          <w:w w:val="121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position w:val="0"/>
          <w:sz w:val="21"/>
          <w:szCs w:val="21"/>
        </w:rPr>
        <w:t xml:space="preserve">that </w:t>
      </w:r>
      <w:r>
        <w:rPr>
          <w:rFonts w:eastAsia="Times New Roman" w:cs="Times New Roman"/>
          <w:b/>
          <w:color w:val="333333"/>
          <w:spacing w:val="19"/>
          <w:w w:val="121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position w:val="0"/>
          <w:sz w:val="21"/>
          <w:szCs w:val="21"/>
        </w:rPr>
        <w:t xml:space="preserve">the </w:t>
      </w:r>
      <w:r>
        <w:rPr>
          <w:rFonts w:eastAsia="Times New Roman" w:cs="Times New Roman"/>
          <w:b/>
          <w:color w:val="333333"/>
          <w:spacing w:val="28"/>
          <w:w w:val="121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position w:val="0"/>
          <w:sz w:val="21"/>
          <w:szCs w:val="21"/>
        </w:rPr>
        <w:t xml:space="preserve">user </w:t>
      </w:r>
      <w:r>
        <w:rPr>
          <w:rFonts w:eastAsia="Times New Roman" w:cs="Times New Roman"/>
          <w:b/>
          <w:color w:val="333333"/>
          <w:spacing w:val="26"/>
          <w:w w:val="121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position w:val="0"/>
          <w:sz w:val="21"/>
          <w:szCs w:val="21"/>
        </w:rPr>
        <w:t xml:space="preserve">has </w:t>
      </w:r>
      <w:r>
        <w:rPr>
          <w:rFonts w:eastAsia="Times New Roman" w:cs="Times New Roman"/>
          <w:b/>
          <w:color w:val="333333"/>
          <w:spacing w:val="22"/>
          <w:w w:val="121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position w:val="0"/>
          <w:sz w:val="21"/>
          <w:szCs w:val="21"/>
        </w:rPr>
        <w:t xml:space="preserve">already </w:t>
      </w:r>
      <w:r>
        <w:rPr>
          <w:rFonts w:eastAsia="Times New Roman" w:cs="Times New Roman"/>
          <w:b/>
          <w:color w:val="333333"/>
          <w:spacing w:val="16"/>
          <w:w w:val="121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position w:val="0"/>
          <w:sz w:val="21"/>
          <w:szCs w:val="21"/>
        </w:rPr>
        <w:t xml:space="preserve">created </w:t>
      </w:r>
      <w:r>
        <w:rPr>
          <w:rFonts w:eastAsia="Times New Roman" w:cs="Times New Roman"/>
          <w:b/>
          <w:color w:val="333333"/>
          <w:spacing w:val="22"/>
          <w:w w:val="121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position w:val="0"/>
          <w:sz w:val="21"/>
          <w:szCs w:val="21"/>
        </w:rPr>
        <w:t xml:space="preserve">a  </w:t>
      </w:r>
      <w:r>
        <w:rPr>
          <w:rFonts w:eastAsia="Times New Roman" w:cs="Times New Roman"/>
          <w:b/>
          <w:color w:val="333333"/>
          <w:spacing w:val="13"/>
          <w:w w:val="100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position w:val="0"/>
          <w:sz w:val="21"/>
          <w:szCs w:val="21"/>
        </w:rPr>
        <w:t xml:space="preserve">namespace, </w:t>
      </w:r>
      <w:r>
        <w:rPr>
          <w:rFonts w:eastAsia="Times New Roman" w:cs="Times New Roman"/>
          <w:b/>
          <w:color w:val="333333"/>
          <w:spacing w:val="34"/>
          <w:w w:val="120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position w:val="0"/>
          <w:sz w:val="21"/>
          <w:szCs w:val="21"/>
        </w:rPr>
        <w:t>a</w:t>
      </w:r>
      <w:r/>
    </w:p>
    <w:p>
      <w:pPr>
        <w:pStyle w:val="Normal"/>
        <w:spacing w:lineRule="exact" w:line="460"/>
        <w:ind w:left="675" w:hanging="0"/>
        <w:jc w:val="left"/>
      </w:pPr>
      <w:r>
        <w:rPr>
          <w:rFonts w:eastAsia="Times New Roman" w:cs="Times New Roman"/>
          <w:color w:val="18407B"/>
          <w:spacing w:val="0"/>
          <w:w w:val="100"/>
          <w:position w:val="-2"/>
          <w:sz w:val="48"/>
          <w:szCs w:val="48"/>
        </w:rPr>
        <w:t xml:space="preserve">*    </w:t>
      </w:r>
      <w:r>
        <w:rPr>
          <w:rFonts w:eastAsia="Times New Roman" w:cs="Times New Roman"/>
          <w:color w:val="18407B"/>
          <w:spacing w:val="18"/>
          <w:w w:val="100"/>
          <w:position w:val="-2"/>
          <w:sz w:val="48"/>
          <w:szCs w:val="48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position w:val="9"/>
          <w:sz w:val="21"/>
          <w:szCs w:val="21"/>
        </w:rPr>
        <w:t>application</w:t>
      </w:r>
      <w:r>
        <w:rPr>
          <w:rFonts w:eastAsia="Times New Roman" w:cs="Times New Roman"/>
          <w:b/>
          <w:color w:val="333333"/>
          <w:spacing w:val="16"/>
          <w:w w:val="120"/>
          <w:position w:val="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position w:val="9"/>
          <w:sz w:val="21"/>
          <w:szCs w:val="21"/>
        </w:rPr>
        <w:t>has</w:t>
      </w:r>
      <w:r>
        <w:rPr>
          <w:rFonts w:eastAsia="Times New Roman" w:cs="Times New Roman"/>
          <w:b/>
          <w:color w:val="333333"/>
          <w:spacing w:val="20"/>
          <w:w w:val="120"/>
          <w:position w:val="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position w:val="9"/>
          <w:sz w:val="21"/>
          <w:szCs w:val="21"/>
        </w:rPr>
        <w:t>already</w:t>
      </w:r>
      <w:r>
        <w:rPr>
          <w:rFonts w:eastAsia="Times New Roman" w:cs="Times New Roman"/>
          <w:b/>
          <w:color w:val="333333"/>
          <w:spacing w:val="17"/>
          <w:w w:val="120"/>
          <w:position w:val="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position w:val="9"/>
          <w:sz w:val="21"/>
          <w:szCs w:val="21"/>
        </w:rPr>
        <w:t>been</w:t>
      </w:r>
      <w:r>
        <w:rPr>
          <w:rFonts w:eastAsia="Times New Roman" w:cs="Times New Roman"/>
          <w:b/>
          <w:color w:val="333333"/>
          <w:spacing w:val="25"/>
          <w:w w:val="120"/>
          <w:position w:val="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position w:val="9"/>
          <w:sz w:val="21"/>
          <w:szCs w:val="21"/>
        </w:rPr>
        <w:t>created,</w:t>
      </w:r>
      <w:r>
        <w:rPr>
          <w:rFonts w:eastAsia="Times New Roman" w:cs="Times New Roman"/>
          <w:b/>
          <w:color w:val="333333"/>
          <w:spacing w:val="23"/>
          <w:w w:val="120"/>
          <w:position w:val="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position w:val="9"/>
          <w:sz w:val="21"/>
          <w:szCs w:val="21"/>
        </w:rPr>
        <w:t xml:space="preserve">and </w:t>
      </w:r>
      <w:r>
        <w:rPr>
          <w:rFonts w:eastAsia="Times New Roman" w:cs="Times New Roman"/>
          <w:b/>
          <w:color w:val="333333"/>
          <w:spacing w:val="36"/>
          <w:w w:val="100"/>
          <w:position w:val="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position w:val="9"/>
          <w:sz w:val="21"/>
          <w:szCs w:val="21"/>
        </w:rPr>
        <w:t>has</w:t>
      </w:r>
      <w:r>
        <w:rPr>
          <w:rFonts w:eastAsia="Times New Roman" w:cs="Times New Roman"/>
          <w:b/>
          <w:color w:val="333333"/>
          <w:spacing w:val="20"/>
          <w:w w:val="120"/>
          <w:position w:val="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position w:val="9"/>
          <w:sz w:val="21"/>
          <w:szCs w:val="21"/>
        </w:rPr>
        <w:t>setup</w:t>
      </w:r>
      <w:r>
        <w:rPr>
          <w:rFonts w:eastAsia="Times New Roman" w:cs="Times New Roman"/>
          <w:b/>
          <w:color w:val="333333"/>
          <w:spacing w:val="22"/>
          <w:w w:val="120"/>
          <w:position w:val="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position w:val="9"/>
          <w:sz w:val="21"/>
          <w:szCs w:val="21"/>
        </w:rPr>
        <w:t>their</w:t>
      </w:r>
      <w:r>
        <w:rPr>
          <w:rFonts w:eastAsia="Times New Roman" w:cs="Times New Roman"/>
          <w:b/>
          <w:color w:val="333333"/>
          <w:spacing w:val="26"/>
          <w:w w:val="120"/>
          <w:position w:val="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position w:val="9"/>
          <w:sz w:val="21"/>
          <w:szCs w:val="21"/>
        </w:rPr>
        <w:t>public</w:t>
      </w:r>
      <w:r>
        <w:rPr>
          <w:rFonts w:eastAsia="Times New Roman" w:cs="Times New Roman"/>
          <w:b/>
          <w:color w:val="333333"/>
          <w:spacing w:val="11"/>
          <w:w w:val="120"/>
          <w:position w:val="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-4"/>
          <w:w w:val="100"/>
          <w:position w:val="9"/>
          <w:sz w:val="21"/>
          <w:szCs w:val="21"/>
        </w:rPr>
        <w:t>k</w:t>
      </w:r>
      <w:r>
        <w:rPr>
          <w:rFonts w:eastAsia="Times New Roman" w:cs="Times New Roman"/>
          <w:b/>
          <w:color w:val="333333"/>
          <w:spacing w:val="0"/>
          <w:w w:val="100"/>
          <w:position w:val="9"/>
          <w:sz w:val="21"/>
          <w:szCs w:val="21"/>
        </w:rPr>
        <w:t xml:space="preserve">ey </w:t>
      </w:r>
      <w:r>
        <w:rPr>
          <w:rFonts w:eastAsia="Times New Roman" w:cs="Times New Roman"/>
          <w:b/>
          <w:color w:val="333333"/>
          <w:spacing w:val="33"/>
          <w:w w:val="100"/>
          <w:position w:val="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position w:val="9"/>
          <w:sz w:val="21"/>
          <w:szCs w:val="21"/>
        </w:rPr>
        <w:t xml:space="preserve">in </w:t>
      </w:r>
      <w:r>
        <w:rPr>
          <w:rFonts w:eastAsia="Times New Roman" w:cs="Times New Roman"/>
          <w:b/>
          <w:color w:val="333333"/>
          <w:spacing w:val="13"/>
          <w:w w:val="100"/>
          <w:position w:val="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3"/>
          <w:position w:val="9"/>
          <w:sz w:val="21"/>
          <w:szCs w:val="21"/>
        </w:rPr>
        <w:t>his</w:t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1445260</wp:posOffset>
                </wp:positionH>
                <wp:positionV relativeFrom="paragraph">
                  <wp:posOffset>-224790</wp:posOffset>
                </wp:positionV>
                <wp:extent cx="635" cy="70358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70308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0" cy="7030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3.8pt;margin-top:-17.7pt;width:0pt;height:55.3pt" coordorigin="2276,-354" coordsize="0,1106">
                <v:line id="shape_0" from="2276,-354" to="2276,752" stroked="t" style="position:absolute;flip:y;mso-position-horizont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  <w:r/>
    </w:p>
    <w:p>
      <w:pPr>
        <w:sectPr>
          <w:footerReference w:type="default" r:id="rId6"/>
          <w:type w:val="nextPage"/>
          <w:pgSz w:w="11920" w:h="16838"/>
          <w:pgMar w:left="860" w:right="860" w:header="0" w:top="78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exact" w:line="160"/>
        <w:ind w:left="1656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15"/>
          <w:position w:val="1"/>
          <w:sz w:val="21"/>
          <w:szCs w:val="21"/>
        </w:rPr>
        <w:t>OpenShift</w:t>
      </w:r>
      <w:r>
        <w:rPr>
          <w:rFonts w:eastAsia="Times New Roman" w:cs="Times New Roman"/>
          <w:b/>
          <w:color w:val="333333"/>
          <w:spacing w:val="-7"/>
          <w:w w:val="115"/>
          <w:position w:val="1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position w:val="1"/>
          <w:sz w:val="21"/>
          <w:szCs w:val="21"/>
        </w:rPr>
        <w:t>account.</w:t>
      </w:r>
      <w:r/>
    </w:p>
    <w:p>
      <w:pPr>
        <w:pStyle w:val="Normal"/>
        <w:spacing w:before="63" w:after="0"/>
        <w:ind w:left="105" w:hanging="0"/>
        <w:jc w:val="left"/>
        <w:rPr>
          <w:sz w:val="26"/>
          <w:sz w:val="26"/>
          <w:szCs w:val="2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26"/>
          <w:szCs w:val="26"/>
        </w:rPr>
        <w:t xml:space="preserve">2.2.1. </w:t>
      </w:r>
      <w:r>
        <w:rPr>
          <w:rFonts w:eastAsia="Times New Roman" w:cs="Times New Roman"/>
          <w:b/>
          <w:color w:val="333333"/>
          <w:spacing w:val="1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26"/>
          <w:szCs w:val="26"/>
        </w:rPr>
        <w:t>Select</w:t>
      </w:r>
      <w:r>
        <w:rPr>
          <w:rFonts w:eastAsia="Times New Roman" w:cs="Times New Roman"/>
          <w:b/>
          <w:color w:val="333333"/>
          <w:spacing w:val="-12"/>
          <w:w w:val="120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6"/>
          <w:szCs w:val="26"/>
        </w:rPr>
        <w:t>on</w:t>
      </w:r>
      <w:r>
        <w:rPr>
          <w:rFonts w:eastAsia="Times New Roman" w:cs="Times New Roman"/>
          <w:b/>
          <w:color w:val="333333"/>
          <w:spacing w:val="60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26"/>
          <w:szCs w:val="26"/>
        </w:rPr>
        <w:t>Application</w:t>
      </w:r>
      <w:r/>
    </w:p>
    <w:p>
      <w:pPr>
        <w:pStyle w:val="Normal"/>
        <w:spacing w:lineRule="exact" w:line="280" w:before="1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3"/>
          <w:sz w:val="21"/>
          <w:szCs w:val="21"/>
        </w:rPr>
        <w:t>Select</w:t>
      </w:r>
      <w:r>
        <w:rPr>
          <w:rFonts w:eastAsia="Times New Roman" w:cs="Times New Roman"/>
          <w:color w:val="333333"/>
          <w:spacing w:val="-5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pre-existing</w:t>
      </w:r>
      <w:r>
        <w:rPr>
          <w:rFonts w:eastAsia="Times New Roman" w:cs="Times New Roman"/>
          <w:color w:val="333333"/>
          <w:spacing w:val="-1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application.</w:t>
      </w:r>
      <w:r/>
    </w:p>
    <w:p>
      <w:pPr>
        <w:pStyle w:val="Normal"/>
        <w:spacing w:lineRule="exact" w:line="260" w:before="11" w:after="0"/>
        <w:jc w:val="left"/>
        <w:rPr>
          <w:sz w:val="26"/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Normal"/>
        <w:ind w:left="105" w:hanging="0"/>
        <w:jc w:val="left"/>
        <w:rPr>
          <w:sz w:val="20"/>
          <w:sz w:val="20"/>
          <w:szCs w:val="20"/>
          <w:rFonts w:ascii="Times New Roman" w:hAnsi="Times New Roman" w:eastAsia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6335395" cy="2549525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6334920" cy="254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98.75pt;height:200.65pt">
                <v:imagedata r:id="rId8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  <w:spacing w:lineRule="exact" w:line="120" w:before="3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i/>
          <w:color w:val="333333"/>
          <w:spacing w:val="0"/>
          <w:w w:val="100"/>
          <w:sz w:val="21"/>
          <w:szCs w:val="21"/>
        </w:rPr>
        <w:t xml:space="preserve">Figure </w:t>
      </w:r>
      <w:r>
        <w:rPr>
          <w:rFonts w:eastAsia="Times New Roman" w:cs="Times New Roman"/>
          <w:i/>
          <w:color w:val="333333"/>
          <w:spacing w:val="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00"/>
          <w:sz w:val="21"/>
          <w:szCs w:val="21"/>
        </w:rPr>
        <w:t>1:</w:t>
      </w:r>
      <w:r>
        <w:rPr>
          <w:rFonts w:eastAsia="Times New Roman" w:cs="Times New Roman"/>
          <w:i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12"/>
          <w:sz w:val="21"/>
          <w:szCs w:val="21"/>
        </w:rPr>
        <w:t>OpenShift</w:t>
      </w:r>
      <w:r>
        <w:rPr>
          <w:rFonts w:eastAsia="Times New Roman" w:cs="Times New Roman"/>
          <w:i/>
          <w:color w:val="333333"/>
          <w:spacing w:val="3"/>
          <w:w w:val="112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12"/>
          <w:sz w:val="21"/>
          <w:szCs w:val="21"/>
        </w:rPr>
        <w:t>Applications</w:t>
      </w:r>
      <w:r>
        <w:rPr>
          <w:rFonts w:eastAsia="Times New Roman" w:cs="Times New Roman"/>
          <w:i/>
          <w:color w:val="333333"/>
          <w:spacing w:val="27"/>
          <w:w w:val="112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12"/>
          <w:sz w:val="21"/>
          <w:szCs w:val="21"/>
        </w:rPr>
        <w:t>Page</w:t>
      </w:r>
      <w:r/>
    </w:p>
    <w:p>
      <w:pPr>
        <w:pStyle w:val="Normal"/>
        <w:spacing w:lineRule="exact" w:line="160" w:before="10" w:after="0"/>
        <w:jc w:val="left"/>
        <w:rPr>
          <w:sz w:val="17"/>
          <w:sz w:val="17"/>
          <w:szCs w:val="17"/>
        </w:rPr>
      </w:pPr>
      <w:r>
        <w:rPr>
          <w:sz w:val="17"/>
          <w:szCs w:val="17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hanging="0"/>
        <w:jc w:val="left"/>
        <w:rPr>
          <w:sz w:val="26"/>
          <w:sz w:val="26"/>
          <w:szCs w:val="2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26"/>
          <w:szCs w:val="26"/>
        </w:rPr>
        <w:t xml:space="preserve">2.2.2. </w:t>
      </w:r>
      <w:r>
        <w:rPr>
          <w:rFonts w:eastAsia="Times New Roman" w:cs="Times New Roman"/>
          <w:b/>
          <w:color w:val="333333"/>
          <w:spacing w:val="1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26"/>
          <w:szCs w:val="26"/>
        </w:rPr>
        <w:t>Select</w:t>
      </w:r>
      <w:r>
        <w:rPr>
          <w:rFonts w:eastAsia="Times New Roman" w:cs="Times New Roman"/>
          <w:b/>
          <w:color w:val="333333"/>
          <w:spacing w:val="2"/>
          <w:w w:val="118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26"/>
          <w:szCs w:val="26"/>
        </w:rPr>
        <w:t>O</w:t>
      </w:r>
      <w:r>
        <w:rPr>
          <w:rFonts w:eastAsia="Times New Roman" w:cs="Times New Roman"/>
          <w:b/>
          <w:color w:val="333333"/>
          <w:spacing w:val="-6"/>
          <w:w w:val="118"/>
          <w:sz w:val="26"/>
          <w:szCs w:val="26"/>
        </w:rPr>
        <w:t>r</w:t>
      </w:r>
      <w:r>
        <w:rPr>
          <w:rFonts w:eastAsia="Times New Roman" w:cs="Times New Roman"/>
          <w:b/>
          <w:color w:val="333333"/>
          <w:spacing w:val="0"/>
          <w:w w:val="118"/>
          <w:sz w:val="26"/>
          <w:szCs w:val="26"/>
        </w:rPr>
        <w:t>acle</w:t>
      </w:r>
      <w:r>
        <w:rPr>
          <w:rFonts w:eastAsia="Times New Roman" w:cs="Times New Roman"/>
          <w:b/>
          <w:color w:val="333333"/>
          <w:spacing w:val="-22"/>
          <w:w w:val="118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-5"/>
          <w:w w:val="100"/>
          <w:sz w:val="26"/>
          <w:szCs w:val="26"/>
        </w:rPr>
        <w:t>A</w:t>
      </w:r>
      <w:r>
        <w:rPr>
          <w:rFonts w:eastAsia="Times New Roman" w:cs="Times New Roman"/>
          <w:b/>
          <w:color w:val="333333"/>
          <w:spacing w:val="0"/>
          <w:w w:val="100"/>
          <w:sz w:val="26"/>
          <w:szCs w:val="26"/>
        </w:rPr>
        <w:t>dd</w:t>
      </w:r>
      <w:r>
        <w:rPr>
          <w:rFonts w:eastAsia="Times New Roman" w:cs="Times New Roman"/>
          <w:b/>
          <w:color w:val="333333"/>
          <w:spacing w:val="5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6"/>
          <w:szCs w:val="26"/>
        </w:rPr>
        <w:t>On</w:t>
      </w:r>
      <w:r>
        <w:rPr>
          <w:rFonts w:eastAsia="Times New Roman" w:cs="Times New Roman"/>
          <w:b/>
          <w:color w:val="333333"/>
          <w:spacing w:val="3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5"/>
          <w:sz w:val="26"/>
          <w:szCs w:val="26"/>
        </w:rPr>
        <w:t>Cartridge</w:t>
      </w:r>
      <w:r/>
    </w:p>
    <w:p>
      <w:pPr>
        <w:pStyle w:val="Normal"/>
        <w:spacing w:lineRule="exact" w:line="280" w:before="1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312"/>
        <w:ind w:left="105" w:right="68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In 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 xml:space="preserve">application </w:t>
      </w:r>
      <w:r>
        <w:rPr>
          <w:rFonts w:eastAsia="Times New Roman" w:cs="Times New Roman"/>
          <w:color w:val="333333"/>
          <w:spacing w:val="34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 xml:space="preserve">page, </w:t>
      </w:r>
      <w:r>
        <w:rPr>
          <w:rFonts w:eastAsia="Times New Roman" w:cs="Times New Roman"/>
          <w:color w:val="333333"/>
          <w:spacing w:val="3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 xml:space="preserve">select </w:t>
      </w:r>
      <w:r>
        <w:rPr>
          <w:rFonts w:eastAsia="Times New Roman" w:cs="Times New Roman"/>
          <w:color w:val="333333"/>
          <w:spacing w:val="2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 </w:t>
      </w:r>
      <w:r>
        <w:rPr>
          <w:rFonts w:eastAsia="Times New Roman" w:cs="Times New Roman"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-17"/>
          <w:w w:val="100"/>
          <w:sz w:val="21"/>
          <w:szCs w:val="21"/>
        </w:rPr>
        <w:t>"</w:t>
      </w:r>
      <w:r>
        <w:rPr>
          <w:rFonts w:eastAsia="Times New Roman" w:cs="Times New Roman"/>
          <w:b/>
          <w:color w:val="333333"/>
          <w:spacing w:val="-4"/>
          <w:w w:val="100"/>
          <w:sz w:val="21"/>
          <w:szCs w:val="21"/>
        </w:rPr>
        <w:t>A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dd  </w:t>
      </w:r>
      <w:r>
        <w:rPr>
          <w:rFonts w:eastAsia="Times New Roman" w:cs="Times New Roman"/>
          <w:b/>
          <w:color w:val="333333"/>
          <w:spacing w:val="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21"/>
          <w:szCs w:val="21"/>
        </w:rPr>
        <w:t>O</w:t>
      </w:r>
      <w:r>
        <w:rPr>
          <w:rFonts w:eastAsia="Times New Roman" w:cs="Times New Roman"/>
          <w:b/>
          <w:color w:val="333333"/>
          <w:spacing w:val="-5"/>
          <w:w w:val="116"/>
          <w:sz w:val="21"/>
          <w:szCs w:val="21"/>
        </w:rPr>
        <w:t>r</w:t>
      </w:r>
      <w:r>
        <w:rPr>
          <w:rFonts w:eastAsia="Times New Roman" w:cs="Times New Roman"/>
          <w:b/>
          <w:color w:val="333333"/>
          <w:spacing w:val="0"/>
          <w:w w:val="116"/>
          <w:sz w:val="21"/>
          <w:szCs w:val="21"/>
        </w:rPr>
        <w:t xml:space="preserve">acle </w:t>
      </w:r>
      <w:r>
        <w:rPr>
          <w:rFonts w:eastAsia="Times New Roman" w:cs="Times New Roman"/>
          <w:b/>
          <w:color w:val="333333"/>
          <w:spacing w:val="11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12 </w:t>
      </w:r>
      <w:r>
        <w:rPr>
          <w:rFonts w:eastAsia="Times New Roman" w:cs="Times New Roman"/>
          <w:b/>
          <w:color w:val="333333"/>
          <w:spacing w:val="5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21"/>
          <w:szCs w:val="21"/>
        </w:rPr>
        <w:t>Database</w:t>
      </w:r>
      <w:r>
        <w:rPr>
          <w:rFonts w:eastAsia="Times New Roman" w:cs="Times New Roman"/>
          <w:b/>
          <w:color w:val="333333"/>
          <w:spacing w:val="60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sz w:val="21"/>
          <w:szCs w:val="21"/>
        </w:rPr>
        <w:t>Datasource"</w:t>
      </w:r>
      <w:r>
        <w:rPr>
          <w:rFonts w:eastAsia="Times New Roman" w:cs="Times New Roman"/>
          <w:b/>
          <w:color w:val="333333"/>
          <w:spacing w:val="34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database </w:t>
      </w:r>
      <w:r>
        <w:rPr>
          <w:rFonts w:eastAsia="Times New Roman" w:cs="Times New Roman"/>
          <w:color w:val="333333"/>
          <w:spacing w:val="34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add-on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cartridge.</w:t>
      </w:r>
      <w:r/>
    </w:p>
    <w:p>
      <w:pPr>
        <w:pStyle w:val="Normal"/>
        <w:spacing w:lineRule="exact" w:line="180" w:before="9" w:after="0"/>
        <w:jc w:val="left"/>
        <w:rPr>
          <w:sz w:val="19"/>
          <w:sz w:val="19"/>
          <w:szCs w:val="19"/>
        </w:rPr>
      </w:pPr>
      <w:r>
        <w:rPr>
          <w:sz w:val="19"/>
          <w:szCs w:val="19"/>
        </w:rPr>
      </w:r>
      <w:r/>
    </w:p>
    <w:p>
      <w:pPr>
        <w:pStyle w:val="Normal"/>
        <w:ind w:left="105" w:hanging="0"/>
        <w:jc w:val="left"/>
        <w:rPr>
          <w:sz w:val="20"/>
          <w:sz w:val="20"/>
          <w:szCs w:val="20"/>
          <w:rFonts w:ascii="Times New Roman" w:hAnsi="Times New Roman" w:eastAsia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6335395" cy="2522855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6334920" cy="2522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98.75pt;height:198.55pt">
                <v:imagedata r:id="rId10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  <w:spacing w:lineRule="exact" w:line="120" w:before="3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i/>
          <w:color w:val="333333"/>
          <w:spacing w:val="0"/>
          <w:w w:val="100"/>
          <w:sz w:val="21"/>
          <w:szCs w:val="21"/>
        </w:rPr>
        <w:t xml:space="preserve">Figure </w:t>
      </w:r>
      <w:r>
        <w:rPr>
          <w:rFonts w:eastAsia="Times New Roman" w:cs="Times New Roman"/>
          <w:i/>
          <w:color w:val="333333"/>
          <w:spacing w:val="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00"/>
          <w:sz w:val="21"/>
          <w:szCs w:val="21"/>
        </w:rPr>
        <w:t>2:</w:t>
      </w:r>
      <w:r>
        <w:rPr>
          <w:rFonts w:eastAsia="Times New Roman" w:cs="Times New Roman"/>
          <w:i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14"/>
          <w:sz w:val="21"/>
          <w:szCs w:val="21"/>
        </w:rPr>
        <w:t>OpenShift</w:t>
      </w:r>
      <w:r>
        <w:rPr>
          <w:rFonts w:eastAsia="Times New Roman" w:cs="Times New Roman"/>
          <w:i/>
          <w:color w:val="333333"/>
          <w:spacing w:val="-15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14"/>
          <w:sz w:val="21"/>
          <w:szCs w:val="21"/>
        </w:rPr>
        <w:t>Application</w:t>
      </w:r>
      <w:r>
        <w:rPr>
          <w:rFonts w:eastAsia="Times New Roman" w:cs="Times New Roman"/>
          <w:i/>
          <w:color w:val="333333"/>
          <w:spacing w:val="3"/>
          <w:w w:val="114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00"/>
          <w:sz w:val="21"/>
          <w:szCs w:val="21"/>
        </w:rPr>
        <w:t xml:space="preserve">Detail </w:t>
      </w:r>
      <w:r>
        <w:rPr>
          <w:rFonts w:eastAsia="Times New Roman" w:cs="Times New Roman"/>
          <w:i/>
          <w:color w:val="333333"/>
          <w:spacing w:val="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09"/>
          <w:sz w:val="21"/>
          <w:szCs w:val="21"/>
        </w:rPr>
        <w:t>Page</w:t>
      </w:r>
      <w:r/>
    </w:p>
    <w:p>
      <w:pPr>
        <w:pStyle w:val="Normal"/>
        <w:spacing w:lineRule="exact" w:line="160" w:before="10" w:after="0"/>
        <w:jc w:val="left"/>
        <w:rPr>
          <w:sz w:val="17"/>
          <w:sz w:val="17"/>
          <w:szCs w:val="17"/>
        </w:rPr>
      </w:pPr>
      <w:r>
        <w:rPr>
          <w:sz w:val="17"/>
          <w:szCs w:val="17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hanging="0"/>
        <w:jc w:val="left"/>
        <w:rPr>
          <w:sz w:val="26"/>
          <w:sz w:val="26"/>
          <w:szCs w:val="2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26"/>
          <w:szCs w:val="26"/>
        </w:rPr>
        <w:t xml:space="preserve">2.2.3. </w:t>
      </w:r>
      <w:r>
        <w:rPr>
          <w:rFonts w:eastAsia="Times New Roman" w:cs="Times New Roman"/>
          <w:b/>
          <w:color w:val="333333"/>
          <w:spacing w:val="1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-5"/>
          <w:w w:val="100"/>
          <w:sz w:val="26"/>
          <w:szCs w:val="26"/>
        </w:rPr>
        <w:t>A</w:t>
      </w:r>
      <w:r>
        <w:rPr>
          <w:rFonts w:eastAsia="Times New Roman" w:cs="Times New Roman"/>
          <w:b/>
          <w:color w:val="333333"/>
          <w:spacing w:val="0"/>
          <w:w w:val="100"/>
          <w:sz w:val="26"/>
          <w:szCs w:val="26"/>
        </w:rPr>
        <w:t>dd</w:t>
      </w:r>
      <w:r>
        <w:rPr>
          <w:rFonts w:eastAsia="Times New Roman" w:cs="Times New Roman"/>
          <w:b/>
          <w:color w:val="333333"/>
          <w:spacing w:val="56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1"/>
          <w:sz w:val="26"/>
          <w:szCs w:val="26"/>
        </w:rPr>
        <w:t>O</w:t>
      </w:r>
      <w:r>
        <w:rPr>
          <w:rFonts w:eastAsia="Times New Roman" w:cs="Times New Roman"/>
          <w:b/>
          <w:color w:val="333333"/>
          <w:spacing w:val="-6"/>
          <w:w w:val="111"/>
          <w:sz w:val="26"/>
          <w:szCs w:val="26"/>
        </w:rPr>
        <w:t>r</w:t>
      </w:r>
      <w:r>
        <w:rPr>
          <w:rFonts w:eastAsia="Times New Roman" w:cs="Times New Roman"/>
          <w:b/>
          <w:color w:val="333333"/>
          <w:spacing w:val="0"/>
          <w:w w:val="111"/>
          <w:sz w:val="26"/>
          <w:szCs w:val="26"/>
        </w:rPr>
        <w:t>acle</w:t>
      </w:r>
      <w:r>
        <w:rPr>
          <w:rFonts w:eastAsia="Times New Roman" w:cs="Times New Roman"/>
          <w:b/>
          <w:color w:val="333333"/>
          <w:spacing w:val="35"/>
          <w:w w:val="111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-6"/>
          <w:w w:val="111"/>
          <w:sz w:val="26"/>
          <w:szCs w:val="26"/>
        </w:rPr>
        <w:t>A</w:t>
      </w:r>
      <w:r>
        <w:rPr>
          <w:rFonts w:eastAsia="Times New Roman" w:cs="Times New Roman"/>
          <w:b/>
          <w:color w:val="333333"/>
          <w:spacing w:val="0"/>
          <w:w w:val="111"/>
          <w:sz w:val="26"/>
          <w:szCs w:val="26"/>
        </w:rPr>
        <w:t>dd-On</w:t>
      </w:r>
      <w:r>
        <w:rPr>
          <w:rFonts w:eastAsia="Times New Roman" w:cs="Times New Roman"/>
          <w:b/>
          <w:color w:val="333333"/>
          <w:spacing w:val="-25"/>
          <w:w w:val="111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5"/>
          <w:sz w:val="26"/>
          <w:szCs w:val="26"/>
        </w:rPr>
        <w:t>Cartridge</w:t>
      </w:r>
      <w:r/>
    </w:p>
    <w:p>
      <w:pPr>
        <w:pStyle w:val="Normal"/>
        <w:spacing w:lineRule="exact" w:line="280" w:before="1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sectPr>
          <w:footerReference w:type="default" r:id="rId11"/>
          <w:type w:val="nextPage"/>
          <w:pgSz w:w="11920" w:h="16838"/>
          <w:pgMar w:left="860" w:right="860" w:header="0" w:top="70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16"/>
          <w:sz w:val="21"/>
          <w:szCs w:val="21"/>
        </w:rPr>
        <w:t>Confirm</w:t>
      </w:r>
      <w:r>
        <w:rPr>
          <w:rFonts w:eastAsia="Times New Roman" w:cs="Times New Roman"/>
          <w:color w:val="333333"/>
          <w:spacing w:val="-7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selection</w:t>
      </w:r>
      <w:r>
        <w:rPr>
          <w:rFonts w:eastAsia="Times New Roman" w:cs="Times New Roman"/>
          <w:color w:val="333333"/>
          <w:spacing w:val="-7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-12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-17"/>
          <w:w w:val="100"/>
          <w:sz w:val="21"/>
          <w:szCs w:val="21"/>
        </w:rPr>
        <w:t>"</w:t>
      </w:r>
      <w:r>
        <w:rPr>
          <w:rFonts w:eastAsia="Times New Roman" w:cs="Times New Roman"/>
          <w:b/>
          <w:color w:val="333333"/>
          <w:spacing w:val="-4"/>
          <w:w w:val="100"/>
          <w:sz w:val="21"/>
          <w:szCs w:val="21"/>
        </w:rPr>
        <w:t>A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dd</w:t>
      </w:r>
      <w:r>
        <w:rPr>
          <w:rFonts w:eastAsia="Times New Roman" w:cs="Times New Roman"/>
          <w:b/>
          <w:color w:val="333333"/>
          <w:spacing w:val="3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6"/>
          <w:sz w:val="21"/>
          <w:szCs w:val="21"/>
        </w:rPr>
        <w:t>O</w:t>
      </w:r>
      <w:r>
        <w:rPr>
          <w:rFonts w:eastAsia="Times New Roman" w:cs="Times New Roman"/>
          <w:b/>
          <w:color w:val="333333"/>
          <w:spacing w:val="-5"/>
          <w:w w:val="116"/>
          <w:sz w:val="21"/>
          <w:szCs w:val="21"/>
        </w:rPr>
        <w:t>r</w:t>
      </w:r>
      <w:r>
        <w:rPr>
          <w:rFonts w:eastAsia="Times New Roman" w:cs="Times New Roman"/>
          <w:b/>
          <w:color w:val="333333"/>
          <w:spacing w:val="0"/>
          <w:w w:val="116"/>
          <w:sz w:val="21"/>
          <w:szCs w:val="21"/>
        </w:rPr>
        <w:t>acle</w:t>
      </w:r>
      <w:r>
        <w:rPr>
          <w:rFonts w:eastAsia="Times New Roman" w:cs="Times New Roman"/>
          <w:b/>
          <w:color w:val="333333"/>
          <w:spacing w:val="-4"/>
          <w:w w:val="116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12</w:t>
      </w:r>
      <w:r>
        <w:rPr>
          <w:rFonts w:eastAsia="Times New Roman" w:cs="Times New Roman"/>
          <w:b/>
          <w:color w:val="333333"/>
          <w:spacing w:val="2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7"/>
          <w:sz w:val="21"/>
          <w:szCs w:val="21"/>
        </w:rPr>
        <w:t>Database Datasource"</w:t>
      </w:r>
      <w:r>
        <w:rPr>
          <w:rFonts w:eastAsia="Times New Roman" w:cs="Times New Roman"/>
          <w:b/>
          <w:color w:val="333333"/>
          <w:spacing w:val="-20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database</w:t>
      </w:r>
      <w:r>
        <w:rPr>
          <w:rFonts w:eastAsia="Times New Roman" w:cs="Times New Roman"/>
          <w:color w:val="333333"/>
          <w:spacing w:val="4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add-on</w:t>
      </w:r>
      <w:r>
        <w:rPr>
          <w:rFonts w:eastAsia="Times New Roman" w:cs="Times New Roman"/>
          <w:color w:val="333333"/>
          <w:spacing w:val="-2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cartridge.</w:t>
      </w:r>
      <w:r/>
    </w:p>
    <w:p>
      <w:pPr>
        <w:pStyle w:val="Normal"/>
        <w:spacing w:lineRule="exact" w:line="100" w:before="2" w:after="0"/>
        <w:jc w:val="left"/>
        <w:rPr>
          <w:sz w:val="10"/>
          <w:sz w:val="10"/>
          <w:szCs w:val="10"/>
        </w:rPr>
      </w:pPr>
      <w:r>
        <w:rPr>
          <w:sz w:val="10"/>
          <w:szCs w:val="10"/>
        </w:rPr>
      </w:r>
      <w:r/>
    </w:p>
    <w:p>
      <w:pPr>
        <w:pStyle w:val="Normal"/>
        <w:ind w:left="105" w:hanging="0"/>
        <w:jc w:val="left"/>
        <w:rPr>
          <w:sz w:val="20"/>
          <w:sz w:val="20"/>
          <w:szCs w:val="20"/>
          <w:rFonts w:ascii="Times New Roman" w:hAnsi="Times New Roman" w:eastAsia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6335395" cy="2611120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6334920" cy="2610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98.75pt;height:205.5pt">
                <v:imagedata r:id="rId13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  <w:spacing w:lineRule="exact" w:line="120" w:before="3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pStyle w:val="Normal"/>
        <w:ind w:left="105" w:right="552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i/>
          <w:color w:val="333333"/>
          <w:spacing w:val="0"/>
          <w:w w:val="100"/>
          <w:sz w:val="21"/>
          <w:szCs w:val="21"/>
        </w:rPr>
        <w:t xml:space="preserve">Figure </w:t>
      </w:r>
      <w:r>
        <w:rPr>
          <w:rFonts w:eastAsia="Times New Roman" w:cs="Times New Roman"/>
          <w:i/>
          <w:color w:val="333333"/>
          <w:spacing w:val="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00"/>
          <w:sz w:val="21"/>
          <w:szCs w:val="21"/>
        </w:rPr>
        <w:t>3:</w:t>
      </w:r>
      <w:r>
        <w:rPr>
          <w:rFonts w:eastAsia="Times New Roman" w:cs="Times New Roman"/>
          <w:i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13"/>
          <w:sz w:val="21"/>
          <w:szCs w:val="21"/>
        </w:rPr>
        <w:t>OpenShift</w:t>
      </w:r>
      <w:r>
        <w:rPr>
          <w:rFonts w:eastAsia="Times New Roman" w:cs="Times New Roman"/>
          <w:i/>
          <w:color w:val="333333"/>
          <w:spacing w:val="-6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00"/>
          <w:sz w:val="21"/>
          <w:szCs w:val="21"/>
        </w:rPr>
        <w:t>O</w:t>
      </w:r>
      <w:r>
        <w:rPr>
          <w:rFonts w:eastAsia="Times New Roman" w:cs="Times New Roman"/>
          <w:i/>
          <w:color w:val="333333"/>
          <w:spacing w:val="-4"/>
          <w:w w:val="100"/>
          <w:sz w:val="21"/>
          <w:szCs w:val="21"/>
        </w:rPr>
        <w:t>r</w:t>
      </w:r>
      <w:r>
        <w:rPr>
          <w:rFonts w:eastAsia="Times New Roman" w:cs="Times New Roman"/>
          <w:i/>
          <w:color w:val="333333"/>
          <w:spacing w:val="0"/>
          <w:w w:val="100"/>
          <w:sz w:val="21"/>
          <w:szCs w:val="21"/>
        </w:rPr>
        <w:t xml:space="preserve">acle </w:t>
      </w:r>
      <w:r>
        <w:rPr>
          <w:rFonts w:eastAsia="Times New Roman" w:cs="Times New Roman"/>
          <w:i/>
          <w:color w:val="333333"/>
          <w:spacing w:val="1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-4"/>
          <w:w w:val="100"/>
          <w:sz w:val="21"/>
          <w:szCs w:val="21"/>
        </w:rPr>
        <w:t>A</w:t>
      </w:r>
      <w:r>
        <w:rPr>
          <w:rFonts w:eastAsia="Times New Roman" w:cs="Times New Roman"/>
          <w:i/>
          <w:color w:val="333333"/>
          <w:spacing w:val="0"/>
          <w:w w:val="100"/>
          <w:sz w:val="21"/>
          <w:szCs w:val="21"/>
        </w:rPr>
        <w:t xml:space="preserve">dd  </w:t>
      </w:r>
      <w:r>
        <w:rPr>
          <w:rFonts w:eastAsia="Times New Roman" w:cs="Times New Roman"/>
          <w:i/>
          <w:color w:val="333333"/>
          <w:spacing w:val="0"/>
          <w:w w:val="110"/>
          <w:sz w:val="21"/>
          <w:szCs w:val="21"/>
        </w:rPr>
        <w:t>Cartridge</w:t>
      </w:r>
      <w:r>
        <w:rPr>
          <w:rFonts w:eastAsia="Times New Roman" w:cs="Times New Roman"/>
          <w:i/>
          <w:color w:val="333333"/>
          <w:spacing w:val="12"/>
          <w:w w:val="110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10"/>
          <w:sz w:val="21"/>
          <w:szCs w:val="21"/>
        </w:rPr>
        <w:t>Page</w:t>
      </w:r>
      <w:r/>
    </w:p>
    <w:p>
      <w:pPr>
        <w:pStyle w:val="Normal"/>
        <w:spacing w:lineRule="exact" w:line="160" w:before="10" w:after="0"/>
        <w:jc w:val="left"/>
        <w:rPr>
          <w:sz w:val="17"/>
          <w:sz w:val="17"/>
          <w:szCs w:val="17"/>
        </w:rPr>
      </w:pPr>
      <w:r>
        <w:rPr>
          <w:sz w:val="17"/>
          <w:szCs w:val="17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ind w:left="105" w:right="4214" w:hanging="0"/>
        <w:jc w:val="both"/>
        <w:rPr>
          <w:sz w:val="26"/>
          <w:sz w:val="26"/>
          <w:szCs w:val="26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sz w:val="26"/>
          <w:szCs w:val="26"/>
        </w:rPr>
        <w:t xml:space="preserve">2.2.4. </w:t>
      </w:r>
      <w:r>
        <w:rPr>
          <w:rFonts w:eastAsia="Times New Roman" w:cs="Times New Roman"/>
          <w:b/>
          <w:color w:val="333333"/>
          <w:spacing w:val="13"/>
          <w:w w:val="100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1"/>
          <w:sz w:val="26"/>
          <w:szCs w:val="26"/>
        </w:rPr>
        <w:t>O</w:t>
      </w:r>
      <w:r>
        <w:rPr>
          <w:rFonts w:eastAsia="Times New Roman" w:cs="Times New Roman"/>
          <w:b/>
          <w:color w:val="333333"/>
          <w:spacing w:val="-6"/>
          <w:w w:val="111"/>
          <w:sz w:val="26"/>
          <w:szCs w:val="26"/>
        </w:rPr>
        <w:t>r</w:t>
      </w:r>
      <w:r>
        <w:rPr>
          <w:rFonts w:eastAsia="Times New Roman" w:cs="Times New Roman"/>
          <w:b/>
          <w:color w:val="333333"/>
          <w:spacing w:val="0"/>
          <w:w w:val="111"/>
          <w:sz w:val="26"/>
          <w:szCs w:val="26"/>
        </w:rPr>
        <w:t>acle</w:t>
      </w:r>
      <w:r>
        <w:rPr>
          <w:rFonts w:eastAsia="Times New Roman" w:cs="Times New Roman"/>
          <w:b/>
          <w:color w:val="333333"/>
          <w:spacing w:val="35"/>
          <w:w w:val="111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-6"/>
          <w:w w:val="111"/>
          <w:sz w:val="26"/>
          <w:szCs w:val="26"/>
        </w:rPr>
        <w:t>A</w:t>
      </w:r>
      <w:r>
        <w:rPr>
          <w:rFonts w:eastAsia="Times New Roman" w:cs="Times New Roman"/>
          <w:b/>
          <w:color w:val="333333"/>
          <w:spacing w:val="0"/>
          <w:w w:val="111"/>
          <w:sz w:val="26"/>
          <w:szCs w:val="26"/>
        </w:rPr>
        <w:t>dd-On</w:t>
      </w:r>
      <w:r>
        <w:rPr>
          <w:rFonts w:eastAsia="Times New Roman" w:cs="Times New Roman"/>
          <w:b/>
          <w:color w:val="333333"/>
          <w:spacing w:val="-25"/>
          <w:w w:val="111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7"/>
          <w:sz w:val="26"/>
          <w:szCs w:val="26"/>
        </w:rPr>
        <w:t>Cartridge</w:t>
      </w:r>
      <w:r>
        <w:rPr>
          <w:rFonts w:eastAsia="Times New Roman" w:cs="Times New Roman"/>
          <w:b/>
          <w:color w:val="333333"/>
          <w:spacing w:val="-32"/>
          <w:w w:val="117"/>
          <w:sz w:val="26"/>
          <w:szCs w:val="26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7"/>
          <w:sz w:val="26"/>
          <w:szCs w:val="26"/>
        </w:rPr>
        <w:t>Confirmation</w:t>
      </w:r>
      <w:r/>
    </w:p>
    <w:p>
      <w:pPr>
        <w:pStyle w:val="Normal"/>
        <w:spacing w:lineRule="exact" w:line="280" w:before="1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312"/>
        <w:ind w:left="105" w:right="68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page</w:t>
      </w:r>
      <w:r>
        <w:rPr>
          <w:rFonts w:eastAsia="Times New Roman" w:cs="Times New Roman"/>
          <w:color w:val="333333"/>
          <w:spacing w:val="1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2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then</w:t>
      </w:r>
      <w:r>
        <w:rPr>
          <w:rFonts w:eastAsia="Times New Roman" w:cs="Times New Roman"/>
          <w:color w:val="333333"/>
          <w:spacing w:val="31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displ</w:t>
      </w:r>
      <w:r>
        <w:rPr>
          <w:rFonts w:eastAsia="Times New Roman" w:cs="Times New Roman"/>
          <w:color w:val="333333"/>
          <w:spacing w:val="-6"/>
          <w:w w:val="120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5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that</w:t>
      </w:r>
      <w:r>
        <w:rPr>
          <w:rFonts w:eastAsia="Times New Roman" w:cs="Times New Roman"/>
          <w:color w:val="333333"/>
          <w:spacing w:val="34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OpenShift</w:t>
      </w:r>
      <w:r>
        <w:rPr>
          <w:rFonts w:eastAsia="Times New Roman" w:cs="Times New Roman"/>
          <w:color w:val="333333"/>
          <w:spacing w:val="-31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is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working</w:t>
      </w:r>
      <w:r>
        <w:rPr>
          <w:rFonts w:eastAsia="Times New Roman" w:cs="Times New Roman"/>
          <w:color w:val="333333"/>
          <w:spacing w:val="13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add</w:t>
      </w:r>
      <w:r>
        <w:rPr>
          <w:rFonts w:eastAsia="Times New Roman" w:cs="Times New Roman"/>
          <w:color w:val="333333"/>
          <w:spacing w:val="10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cartridge,</w:t>
      </w:r>
      <w:r>
        <w:rPr>
          <w:rFonts w:eastAsia="Times New Roman" w:cs="Times New Roman"/>
          <w:color w:val="333333"/>
          <w:spacing w:val="1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in </w:t>
      </w:r>
      <w:r>
        <w:rPr>
          <w:rFonts w:eastAsia="Times New Roman" w:cs="Times New Roman"/>
          <w:color w:val="333333"/>
          <w:spacing w:val="1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seve</w:t>
      </w:r>
      <w:r>
        <w:rPr>
          <w:rFonts w:eastAsia="Times New Roman" w:cs="Times New Roman"/>
          <w:color w:val="333333"/>
          <w:spacing w:val="-5"/>
          <w:w w:val="120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al</w:t>
      </w:r>
      <w:r>
        <w:rPr>
          <w:rFonts w:eastAsia="Times New Roman" w:cs="Times New Roman"/>
          <w:color w:val="333333"/>
          <w:spacing w:val="24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minutes</w:t>
      </w:r>
      <w:r>
        <w:rPr>
          <w:rFonts w:eastAsia="Times New Roman" w:cs="Times New Roman"/>
          <w:color w:val="333333"/>
          <w:spacing w:val="2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 xml:space="preserve">you should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be</w:t>
      </w:r>
      <w:r>
        <w:rPr>
          <w:rFonts w:eastAsia="Times New Roman" w:cs="Times New Roman"/>
          <w:color w:val="333333"/>
          <w:spacing w:val="5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redirected</w:t>
      </w:r>
      <w:r>
        <w:rPr>
          <w:rFonts w:eastAsia="Times New Roman" w:cs="Times New Roman"/>
          <w:color w:val="333333"/>
          <w:spacing w:val="-2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4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next</w:t>
      </w:r>
      <w:r>
        <w:rPr>
          <w:rFonts w:eastAsia="Times New Roman" w:cs="Times New Roman"/>
          <w:color w:val="333333"/>
          <w:spacing w:val="11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page.</w:t>
      </w:r>
      <w:r>
        <w:rPr>
          <w:rFonts w:eastAsia="Times New Roman" w:cs="Times New Roman"/>
          <w:color w:val="333333"/>
          <w:spacing w:val="-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This </w:t>
      </w:r>
      <w:r>
        <w:rPr>
          <w:rFonts w:eastAsia="Times New Roman" w:cs="Times New Roman"/>
          <w:color w:val="333333"/>
          <w:spacing w:val="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 xml:space="preserve">page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will </w:t>
      </w:r>
      <w:r>
        <w:rPr>
          <w:rFonts w:eastAsia="Times New Roman" w:cs="Times New Roman"/>
          <w:color w:val="333333"/>
          <w:spacing w:val="1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displ</w:t>
      </w:r>
      <w:r>
        <w:rPr>
          <w:rFonts w:eastAsia="Times New Roman" w:cs="Times New Roman"/>
          <w:color w:val="333333"/>
          <w:spacing w:val="-6"/>
          <w:w w:val="118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0"/>
          <w:w w:val="118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5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connection</w:t>
      </w:r>
      <w:r>
        <w:rPr>
          <w:rFonts w:eastAsia="Times New Roman" w:cs="Times New Roman"/>
          <w:color w:val="333333"/>
          <w:spacing w:val="-20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details</w:t>
      </w:r>
      <w:r>
        <w:rPr>
          <w:rFonts w:eastAsia="Times New Roman" w:cs="Times New Roman"/>
          <w:color w:val="333333"/>
          <w:spacing w:val="-12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returned</w:t>
      </w:r>
      <w:r>
        <w:rPr>
          <w:rFonts w:eastAsia="Times New Roman" w:cs="Times New Roman"/>
          <w:color w:val="333333"/>
          <w:spacing w:val="3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b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4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remotely</w:t>
      </w:r>
      <w:r>
        <w:rPr>
          <w:rFonts w:eastAsia="Times New Roman" w:cs="Times New Roman"/>
          <w:color w:val="333333"/>
          <w:spacing w:val="-2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called</w:t>
      </w:r>
      <w:r>
        <w:rPr>
          <w:rFonts w:eastAsia="Times New Roman" w:cs="Times New Roman"/>
          <w:color w:val="333333"/>
          <w:spacing w:val="-14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9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acle provisioning</w:t>
      </w:r>
      <w:r>
        <w:rPr>
          <w:rFonts w:eastAsia="Times New Roman" w:cs="Times New Roman"/>
          <w:color w:val="333333"/>
          <w:spacing w:val="-9"/>
          <w:w w:val="119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9"/>
          <w:sz w:val="21"/>
          <w:szCs w:val="21"/>
        </w:rPr>
        <w:t>script.</w:t>
      </w:r>
      <w:r/>
    </w:p>
    <w:p>
      <w:pPr>
        <w:pStyle w:val="Normal"/>
        <w:spacing w:lineRule="exact" w:line="180" w:before="9" w:after="0"/>
        <w:jc w:val="left"/>
        <w:rPr>
          <w:sz w:val="19"/>
          <w:sz w:val="19"/>
          <w:szCs w:val="19"/>
        </w:rPr>
      </w:pPr>
      <w:r>
        <w:rPr>
          <w:sz w:val="19"/>
          <w:szCs w:val="19"/>
        </w:rPr>
      </w:r>
      <w:r/>
    </w:p>
    <w:p>
      <w:pPr>
        <w:pStyle w:val="Normal"/>
        <w:ind w:left="105" w:hanging="0"/>
        <w:jc w:val="left"/>
        <w:rPr>
          <w:sz w:val="20"/>
          <w:sz w:val="20"/>
          <w:szCs w:val="20"/>
          <w:rFonts w:ascii="Times New Roman" w:hAnsi="Times New Roman" w:eastAsia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6335395" cy="3556635"/>
                <wp:effectExtent l="0" t="0" r="0" b="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6334920" cy="3556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98.75pt;height:279.95pt">
                <v:imagedata r:id="rId15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  <w:spacing w:lineRule="exact" w:line="120" w:before="3" w:after="0"/>
        <w:jc w:val="left"/>
        <w:rPr>
          <w:sz w:val="12"/>
          <w:sz w:val="12"/>
          <w:szCs w:val="12"/>
        </w:rPr>
      </w:pPr>
      <w:r>
        <w:rPr>
          <w:sz w:val="12"/>
          <w:szCs w:val="12"/>
        </w:rPr>
      </w:r>
      <w:r/>
    </w:p>
    <w:p>
      <w:pPr>
        <w:sectPr>
          <w:footerReference w:type="default" r:id="rId16"/>
          <w:type w:val="nextPage"/>
          <w:pgSz w:w="11920" w:h="16838"/>
          <w:pgMar w:left="860" w:right="860" w:header="0" w:top="600" w:footer="198" w:bottom="255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105" w:right="4170" w:hanging="0"/>
        <w:jc w:val="both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i/>
          <w:color w:val="333333"/>
          <w:spacing w:val="0"/>
          <w:w w:val="100"/>
          <w:sz w:val="21"/>
          <w:szCs w:val="21"/>
        </w:rPr>
        <w:t xml:space="preserve">Figure </w:t>
      </w:r>
      <w:r>
        <w:rPr>
          <w:rFonts w:eastAsia="Times New Roman" w:cs="Times New Roman"/>
          <w:i/>
          <w:color w:val="333333"/>
          <w:spacing w:val="6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00"/>
          <w:sz w:val="21"/>
          <w:szCs w:val="21"/>
        </w:rPr>
        <w:t>4:</w:t>
      </w:r>
      <w:r>
        <w:rPr>
          <w:rFonts w:eastAsia="Times New Roman" w:cs="Times New Roman"/>
          <w:i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13"/>
          <w:sz w:val="21"/>
          <w:szCs w:val="21"/>
        </w:rPr>
        <w:t>OpenShift</w:t>
      </w:r>
      <w:r>
        <w:rPr>
          <w:rFonts w:eastAsia="Times New Roman" w:cs="Times New Roman"/>
          <w:i/>
          <w:color w:val="333333"/>
          <w:spacing w:val="-6"/>
          <w:w w:val="113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00"/>
          <w:sz w:val="21"/>
          <w:szCs w:val="21"/>
        </w:rPr>
        <w:t>O</w:t>
      </w:r>
      <w:r>
        <w:rPr>
          <w:rFonts w:eastAsia="Times New Roman" w:cs="Times New Roman"/>
          <w:i/>
          <w:color w:val="333333"/>
          <w:spacing w:val="-4"/>
          <w:w w:val="100"/>
          <w:sz w:val="21"/>
          <w:szCs w:val="21"/>
        </w:rPr>
        <w:t>r</w:t>
      </w:r>
      <w:r>
        <w:rPr>
          <w:rFonts w:eastAsia="Times New Roman" w:cs="Times New Roman"/>
          <w:i/>
          <w:color w:val="333333"/>
          <w:spacing w:val="0"/>
          <w:w w:val="100"/>
          <w:sz w:val="21"/>
          <w:szCs w:val="21"/>
        </w:rPr>
        <w:t xml:space="preserve">acle </w:t>
      </w:r>
      <w:r>
        <w:rPr>
          <w:rFonts w:eastAsia="Times New Roman" w:cs="Times New Roman"/>
          <w:i/>
          <w:color w:val="333333"/>
          <w:spacing w:val="10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-4"/>
          <w:w w:val="100"/>
          <w:sz w:val="21"/>
          <w:szCs w:val="21"/>
        </w:rPr>
        <w:t>A</w:t>
      </w:r>
      <w:r>
        <w:rPr>
          <w:rFonts w:eastAsia="Times New Roman" w:cs="Times New Roman"/>
          <w:i/>
          <w:color w:val="333333"/>
          <w:spacing w:val="0"/>
          <w:w w:val="100"/>
          <w:sz w:val="21"/>
          <w:szCs w:val="21"/>
        </w:rPr>
        <w:t xml:space="preserve">dd  </w:t>
      </w:r>
      <w:r>
        <w:rPr>
          <w:rFonts w:eastAsia="Times New Roman" w:cs="Times New Roman"/>
          <w:i/>
          <w:color w:val="333333"/>
          <w:spacing w:val="0"/>
          <w:w w:val="112"/>
          <w:sz w:val="21"/>
          <w:szCs w:val="21"/>
        </w:rPr>
        <w:t>Cartridge</w:t>
      </w:r>
      <w:r>
        <w:rPr>
          <w:rFonts w:eastAsia="Times New Roman" w:cs="Times New Roman"/>
          <w:i/>
          <w:color w:val="333333"/>
          <w:spacing w:val="-5"/>
          <w:w w:val="112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12"/>
          <w:sz w:val="21"/>
          <w:szCs w:val="21"/>
        </w:rPr>
        <w:t>Confirmation</w:t>
      </w:r>
      <w:r>
        <w:rPr>
          <w:rFonts w:eastAsia="Times New Roman" w:cs="Times New Roman"/>
          <w:i/>
          <w:color w:val="333333"/>
          <w:spacing w:val="29"/>
          <w:w w:val="112"/>
          <w:sz w:val="21"/>
          <w:szCs w:val="21"/>
        </w:rPr>
        <w:t xml:space="preserve"> </w:t>
      </w:r>
      <w:r>
        <w:rPr>
          <w:rFonts w:eastAsia="Times New Roman" w:cs="Times New Roman"/>
          <w:i/>
          <w:color w:val="333333"/>
          <w:spacing w:val="0"/>
          <w:w w:val="112"/>
          <w:sz w:val="21"/>
          <w:szCs w:val="21"/>
        </w:rPr>
        <w:t>Page</w:t>
      </w:r>
      <w:r/>
    </w:p>
    <w:p>
      <w:pPr>
        <w:pStyle w:val="Normal"/>
        <w:spacing w:lineRule="exact" w:line="500" w:before="25" w:after="0"/>
        <w:ind w:left="105" w:hanging="0"/>
        <w:jc w:val="left"/>
        <w:rPr>
          <w:sz w:val="44"/>
          <w:sz w:val="44"/>
          <w:szCs w:val="44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position w:val="0"/>
          <w:sz w:val="44"/>
          <w:szCs w:val="44"/>
        </w:rPr>
        <w:t>3.</w:t>
      </w:r>
      <w:r>
        <w:rPr>
          <w:rFonts w:eastAsia="Times New Roman" w:cs="Times New Roman"/>
          <w:b/>
          <w:color w:val="333333"/>
          <w:spacing w:val="47"/>
          <w:w w:val="100"/>
          <w:position w:val="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position w:val="0"/>
          <w:sz w:val="44"/>
          <w:szCs w:val="44"/>
        </w:rPr>
        <w:t>Using</w:t>
      </w:r>
      <w:r>
        <w:rPr>
          <w:rFonts w:eastAsia="Times New Roman" w:cs="Times New Roman"/>
          <w:b/>
          <w:color w:val="333333"/>
          <w:spacing w:val="-49"/>
          <w:w w:val="118"/>
          <w:position w:val="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position w:val="0"/>
          <w:sz w:val="44"/>
          <w:szCs w:val="44"/>
        </w:rPr>
        <w:t>the</w:t>
      </w:r>
      <w:r>
        <w:rPr>
          <w:rFonts w:eastAsia="Times New Roman" w:cs="Times New Roman"/>
          <w:b/>
          <w:color w:val="333333"/>
          <w:spacing w:val="12"/>
          <w:w w:val="118"/>
          <w:position w:val="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position w:val="0"/>
          <w:sz w:val="44"/>
          <w:szCs w:val="44"/>
        </w:rPr>
        <w:t>Provisioned</w:t>
      </w:r>
      <w:r>
        <w:rPr>
          <w:rFonts w:eastAsia="Times New Roman" w:cs="Times New Roman"/>
          <w:b/>
          <w:color w:val="333333"/>
          <w:spacing w:val="25"/>
          <w:w w:val="118"/>
          <w:position w:val="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position w:val="0"/>
          <w:sz w:val="44"/>
          <w:szCs w:val="44"/>
        </w:rPr>
        <w:t>O</w:t>
      </w:r>
      <w:r>
        <w:rPr>
          <w:rFonts w:eastAsia="Times New Roman" w:cs="Times New Roman"/>
          <w:b/>
          <w:color w:val="333333"/>
          <w:spacing w:val="-11"/>
          <w:w w:val="118"/>
          <w:position w:val="0"/>
          <w:sz w:val="44"/>
          <w:szCs w:val="44"/>
        </w:rPr>
        <w:t>r</w:t>
      </w:r>
      <w:r>
        <w:rPr>
          <w:rFonts w:eastAsia="Times New Roman" w:cs="Times New Roman"/>
          <w:b/>
          <w:color w:val="333333"/>
          <w:spacing w:val="0"/>
          <w:w w:val="118"/>
          <w:position w:val="0"/>
          <w:sz w:val="44"/>
          <w:szCs w:val="44"/>
        </w:rPr>
        <w:t>acle</w:t>
      </w:r>
      <w:r>
        <w:rPr>
          <w:rFonts w:eastAsia="Times New Roman" w:cs="Times New Roman"/>
          <w:b/>
          <w:color w:val="333333"/>
          <w:spacing w:val="-38"/>
          <w:w w:val="118"/>
          <w:position w:val="0"/>
          <w:sz w:val="44"/>
          <w:szCs w:val="44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position w:val="0"/>
          <w:sz w:val="44"/>
          <w:szCs w:val="44"/>
        </w:rPr>
        <w:t>Database</w:t>
      </w:r>
      <w:r/>
    </w:p>
    <w:p>
      <w:pPr>
        <w:pStyle w:val="Normal"/>
        <w:spacing w:lineRule="exact" w:line="160" w:before="4" w:after="0"/>
        <w:jc w:val="left"/>
        <w:rPr>
          <w:sz w:val="16"/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20" w:before="28" w:after="0"/>
        <w:ind w:left="1656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b/>
          <w:color w:val="333333"/>
          <w:spacing w:val="0"/>
          <w:w w:val="100"/>
          <w:position w:val="0"/>
          <w:sz w:val="21"/>
          <w:szCs w:val="21"/>
        </w:rPr>
        <w:t xml:space="preserve">The </w:t>
      </w:r>
      <w:r>
        <w:rPr>
          <w:rFonts w:eastAsia="Times New Roman" w:cs="Times New Roman"/>
          <w:b/>
          <w:color w:val="333333"/>
          <w:spacing w:val="2"/>
          <w:w w:val="100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position w:val="0"/>
          <w:sz w:val="21"/>
          <w:szCs w:val="21"/>
        </w:rPr>
        <w:t>following</w:t>
      </w:r>
      <w:r>
        <w:rPr>
          <w:rFonts w:eastAsia="Times New Roman" w:cs="Times New Roman"/>
          <w:b/>
          <w:color w:val="333333"/>
          <w:spacing w:val="-3"/>
          <w:w w:val="121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position w:val="0"/>
          <w:sz w:val="21"/>
          <w:szCs w:val="21"/>
        </w:rPr>
        <w:t>does</w:t>
      </w:r>
      <w:r>
        <w:rPr>
          <w:rFonts w:eastAsia="Times New Roman" w:cs="Times New Roman"/>
          <w:b/>
          <w:color w:val="333333"/>
          <w:spacing w:val="1"/>
          <w:w w:val="121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position w:val="0"/>
          <w:sz w:val="21"/>
          <w:szCs w:val="21"/>
        </w:rPr>
        <w:t xml:space="preserve">not </w:t>
      </w:r>
      <w:r>
        <w:rPr>
          <w:rFonts w:eastAsia="Times New Roman" w:cs="Times New Roman"/>
          <w:b/>
          <w:color w:val="333333"/>
          <w:spacing w:val="18"/>
          <w:w w:val="100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position w:val="0"/>
          <w:sz w:val="21"/>
          <w:szCs w:val="21"/>
        </w:rPr>
        <w:t xml:space="preserve">work </w:t>
      </w:r>
      <w:r>
        <w:rPr>
          <w:rFonts w:eastAsia="Times New Roman" w:cs="Times New Roman"/>
          <w:b/>
          <w:color w:val="333333"/>
          <w:spacing w:val="0"/>
          <w:w w:val="100"/>
          <w:position w:val="0"/>
          <w:sz w:val="21"/>
          <w:szCs w:val="21"/>
        </w:rPr>
        <w:t xml:space="preserve">for </w:t>
      </w:r>
      <w:r>
        <w:rPr>
          <w:rFonts w:eastAsia="Times New Roman" w:cs="Times New Roman"/>
          <w:b/>
          <w:color w:val="333333"/>
          <w:spacing w:val="10"/>
          <w:w w:val="100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-15"/>
          <w:w w:val="116"/>
          <w:position w:val="0"/>
          <w:sz w:val="21"/>
          <w:szCs w:val="21"/>
        </w:rPr>
        <w:t>W</w:t>
      </w:r>
      <w:r>
        <w:rPr>
          <w:rFonts w:eastAsia="Times New Roman" w:cs="Times New Roman"/>
          <w:b/>
          <w:color w:val="333333"/>
          <w:spacing w:val="0"/>
          <w:w w:val="116"/>
          <w:position w:val="0"/>
          <w:sz w:val="21"/>
          <w:szCs w:val="21"/>
        </w:rPr>
        <w:t>ebSphere,</w:t>
      </w:r>
      <w:r>
        <w:rPr>
          <w:rFonts w:eastAsia="Times New Roman" w:cs="Times New Roman"/>
          <w:b/>
          <w:color w:val="333333"/>
          <w:spacing w:val="7"/>
          <w:w w:val="116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position w:val="0"/>
          <w:sz w:val="21"/>
          <w:szCs w:val="21"/>
        </w:rPr>
        <w:t>as</w:t>
      </w:r>
      <w:r>
        <w:rPr>
          <w:rFonts w:eastAsia="Times New Roman" w:cs="Times New Roman"/>
          <w:b/>
          <w:color w:val="333333"/>
          <w:spacing w:val="50"/>
          <w:w w:val="100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-15"/>
          <w:w w:val="119"/>
          <w:position w:val="0"/>
          <w:sz w:val="21"/>
          <w:szCs w:val="21"/>
        </w:rPr>
        <w:t>W</w:t>
      </w:r>
      <w:r>
        <w:rPr>
          <w:rFonts w:eastAsia="Times New Roman" w:cs="Times New Roman"/>
          <w:b/>
          <w:color w:val="333333"/>
          <w:spacing w:val="0"/>
          <w:w w:val="119"/>
          <w:position w:val="0"/>
          <w:sz w:val="21"/>
          <w:szCs w:val="21"/>
        </w:rPr>
        <w:t>ebSphere</w:t>
      </w:r>
      <w:r>
        <w:rPr>
          <w:rFonts w:eastAsia="Times New Roman" w:cs="Times New Roman"/>
          <w:b/>
          <w:color w:val="333333"/>
          <w:spacing w:val="-27"/>
          <w:w w:val="119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position w:val="0"/>
          <w:sz w:val="21"/>
          <w:szCs w:val="21"/>
        </w:rPr>
        <w:t>does</w:t>
      </w:r>
      <w:r>
        <w:rPr>
          <w:rFonts w:eastAsia="Times New Roman" w:cs="Times New Roman"/>
          <w:b/>
          <w:color w:val="333333"/>
          <w:spacing w:val="10"/>
          <w:w w:val="119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position w:val="0"/>
          <w:sz w:val="21"/>
          <w:szCs w:val="21"/>
        </w:rPr>
        <w:t xml:space="preserve">not </w:t>
      </w:r>
      <w:r>
        <w:rPr>
          <w:rFonts w:eastAsia="Times New Roman" w:cs="Times New Roman"/>
          <w:b/>
          <w:color w:val="333333"/>
          <w:spacing w:val="18"/>
          <w:w w:val="100"/>
          <w:position w:val="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9"/>
          <w:position w:val="0"/>
          <w:sz w:val="21"/>
          <w:szCs w:val="21"/>
        </w:rPr>
        <w:t>support</w:t>
      </w:r>
      <w:r/>
    </w:p>
    <w:p>
      <w:pPr>
        <w:pStyle w:val="Normal"/>
        <w:tabs>
          <w:tab w:val="left" w:pos="1640" w:leader="none"/>
        </w:tabs>
        <w:spacing w:lineRule="auto" w:line="192" w:before="12" w:after="0"/>
        <w:ind w:left="1656" w:right="272" w:hanging="981"/>
        <w:jc w:val="left"/>
      </w:pPr>
      <w:r>
        <w:rPr>
          <w:rFonts w:eastAsia="Times New Roman" w:cs="Times New Roman"/>
          <w:color w:val="18407B"/>
          <w:spacing w:val="0"/>
          <w:w w:val="100"/>
          <w:position w:val="-11"/>
          <w:sz w:val="48"/>
          <w:szCs w:val="48"/>
        </w:rPr>
        <w:t>*</w:t>
      </w:r>
      <w:r>
        <w:rPr>
          <w:rFonts w:eastAsia="Times New Roman" w:cs="Times New Roman"/>
          <w:color w:val="18407B"/>
          <w:spacing w:val="-72"/>
          <w:w w:val="100"/>
          <w:position w:val="-11"/>
          <w:sz w:val="48"/>
          <w:szCs w:val="48"/>
        </w:rPr>
        <w:t xml:space="preserve"> </w:t>
      </w:r>
      <w:r>
        <w:rPr>
          <w:rFonts w:eastAsia="Times New Roman" w:cs="Times New Roman"/>
          <w:color w:val="18407B"/>
          <w:spacing w:val="0"/>
          <w:w w:val="100"/>
          <w:position w:val="-11"/>
          <w:sz w:val="48"/>
          <w:szCs w:val="48"/>
        </w:rPr>
        <w:tab/>
      </w:r>
      <w:r>
        <w:rPr>
          <w:rFonts w:eastAsia="Times New Roman" w:cs="Times New Roman"/>
          <w:b/>
          <w:color w:val="333333"/>
          <w:spacing w:val="0"/>
          <w:w w:val="121"/>
          <w:sz w:val="21"/>
          <w:szCs w:val="21"/>
        </w:rPr>
        <w:t>variable</w:t>
      </w:r>
      <w:r>
        <w:rPr>
          <w:rFonts w:eastAsia="Times New Roman" w:cs="Times New Roman"/>
          <w:b/>
          <w:color w:val="333333"/>
          <w:spacing w:val="-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sz w:val="21"/>
          <w:szCs w:val="21"/>
        </w:rPr>
        <w:t>substitution.</w:t>
      </w:r>
      <w:r>
        <w:rPr>
          <w:rFonts w:eastAsia="Times New Roman" w:cs="Times New Roman"/>
          <w:b/>
          <w:color w:val="333333"/>
          <w:spacing w:val="-2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b/>
          <w:color w:val="333333"/>
          <w:spacing w:val="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sz w:val="21"/>
          <w:szCs w:val="21"/>
        </w:rPr>
        <w:t>datasource</w:t>
      </w:r>
      <w:r>
        <w:rPr>
          <w:rFonts w:eastAsia="Times New Roman" w:cs="Times New Roman"/>
          <w:b/>
          <w:color w:val="333333"/>
          <w:spacing w:val="-11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sz w:val="21"/>
          <w:szCs w:val="21"/>
        </w:rPr>
        <w:t>will</w:t>
      </w:r>
      <w:r>
        <w:rPr>
          <w:rFonts w:eastAsia="Times New Roman" w:cs="Times New Roman"/>
          <w:b/>
          <w:color w:val="333333"/>
          <w:spacing w:val="6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1"/>
          <w:sz w:val="21"/>
          <w:szCs w:val="21"/>
        </w:rPr>
        <w:t>need</w:t>
      </w:r>
      <w:r>
        <w:rPr>
          <w:rFonts w:eastAsia="Times New Roman" w:cs="Times New Roman"/>
          <w:b/>
          <w:color w:val="333333"/>
          <w:spacing w:val="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b/>
          <w:color w:val="333333"/>
          <w:spacing w:val="4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00"/>
          <w:sz w:val="21"/>
          <w:szCs w:val="21"/>
        </w:rPr>
        <w:t xml:space="preserve">be </w:t>
      </w:r>
      <w:r>
        <w:rPr>
          <w:rFonts w:eastAsia="Times New Roman" w:cs="Times New Roman"/>
          <w:b/>
          <w:color w:val="333333"/>
          <w:spacing w:val="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>added</w:t>
      </w:r>
      <w:r>
        <w:rPr>
          <w:rFonts w:eastAsia="Times New Roman" w:cs="Times New Roman"/>
          <w:b/>
          <w:color w:val="333333"/>
          <w:spacing w:val="-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>with hard</w:t>
      </w:r>
      <w:r>
        <w:rPr>
          <w:rFonts w:eastAsia="Times New Roman" w:cs="Times New Roman"/>
          <w:b/>
          <w:color w:val="333333"/>
          <w:spacing w:val="-8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0"/>
          <w:sz w:val="21"/>
          <w:szCs w:val="21"/>
        </w:rPr>
        <w:t xml:space="preserve">coded </w:t>
      </w:r>
      <w:r>
        <w:rPr>
          <w:rFonts w:eastAsia="Times New Roman" w:cs="Times New Roman"/>
          <w:b/>
          <w:color w:val="333333"/>
          <w:spacing w:val="0"/>
          <w:w w:val="118"/>
          <w:sz w:val="21"/>
          <w:szCs w:val="21"/>
        </w:rPr>
        <w:t>values</w:t>
      </w:r>
      <w:r>
        <w:rPr>
          <w:rFonts w:eastAsia="Times New Roman" w:cs="Times New Roman"/>
          <w:b/>
          <w:color w:val="333333"/>
          <w:spacing w:val="20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21"/>
          <w:szCs w:val="21"/>
        </w:rPr>
        <w:t>through</w:t>
      </w:r>
      <w:r>
        <w:rPr>
          <w:rFonts w:eastAsia="Times New Roman" w:cs="Times New Roman"/>
          <w:b/>
          <w:color w:val="333333"/>
          <w:spacing w:val="-1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18"/>
          <w:sz w:val="21"/>
          <w:szCs w:val="21"/>
        </w:rPr>
        <w:t>the</w:t>
      </w:r>
      <w:r>
        <w:rPr>
          <w:rFonts w:eastAsia="Times New Roman" w:cs="Times New Roman"/>
          <w:b/>
          <w:color w:val="333333"/>
          <w:spacing w:val="6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-15"/>
          <w:w w:val="118"/>
          <w:sz w:val="21"/>
          <w:szCs w:val="21"/>
        </w:rPr>
        <w:t>W</w:t>
      </w:r>
      <w:r>
        <w:rPr>
          <w:rFonts w:eastAsia="Times New Roman" w:cs="Times New Roman"/>
          <w:b/>
          <w:color w:val="333333"/>
          <w:spacing w:val="0"/>
          <w:w w:val="118"/>
          <w:sz w:val="21"/>
          <w:szCs w:val="21"/>
        </w:rPr>
        <w:t>ebSphere</w:t>
      </w:r>
      <w:r>
        <w:rPr>
          <w:rFonts w:eastAsia="Times New Roman" w:cs="Times New Roman"/>
          <w:b/>
          <w:color w:val="333333"/>
          <w:spacing w:val="-23"/>
          <w:w w:val="118"/>
          <w:sz w:val="21"/>
          <w:szCs w:val="21"/>
        </w:rPr>
        <w:t xml:space="preserve"> </w:t>
      </w:r>
      <w:r>
        <w:rPr>
          <w:rFonts w:eastAsia="Times New Roman" w:cs="Times New Roman"/>
          <w:b/>
          <w:color w:val="333333"/>
          <w:spacing w:val="0"/>
          <w:w w:val="122"/>
          <w:sz w:val="21"/>
          <w:szCs w:val="21"/>
        </w:rPr>
        <w:t>console.</w:t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1445260</wp:posOffset>
                </wp:positionH>
                <wp:positionV relativeFrom="paragraph">
                  <wp:posOffset>-224790</wp:posOffset>
                </wp:positionV>
                <wp:extent cx="635" cy="70358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70308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0" cy="70308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edede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3.8pt;margin-top:-17.7pt;width:0pt;height:55.3pt" coordorigin="2276,-354" coordsize="0,1106">
                <v:line id="shape_0" from="2276,-354" to="2276,752" stroked="t" style="position:absolute;flip:y;mso-position-horizontal-relative:page">
                  <v:stroke color="#ededed" weight="6480" joinstyle="round" endcap="flat"/>
                  <v:fill on="false" o:detectmouseclick="t"/>
                </v:line>
              </v:group>
            </w:pict>
          </mc:Fallback>
        </mc:AlternateContent>
      </w:r>
      <w:r/>
    </w:p>
    <w:p>
      <w:pPr>
        <w:pStyle w:val="Normal"/>
        <w:spacing w:lineRule="exact" w:line="160" w:before="4" w:after="0"/>
        <w:jc w:val="left"/>
        <w:rPr>
          <w:sz w:val="17"/>
          <w:sz w:val="17"/>
          <w:szCs w:val="17"/>
        </w:rPr>
      </w:pPr>
      <w:r>
        <w:rPr>
          <w:sz w:val="17"/>
          <w:szCs w:val="17"/>
        </w:rPr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before="28" w:after="0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Once </w:t>
      </w:r>
      <w:r>
        <w:rPr>
          <w:rFonts w:eastAsia="Times New Roman" w:cs="Times New Roman"/>
          <w:color w:val="333333"/>
          <w:spacing w:val="39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17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20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Gear</w:t>
      </w:r>
      <w:r>
        <w:rPr>
          <w:rFonts w:eastAsia="Times New Roman" w:cs="Times New Roman"/>
          <w:color w:val="333333"/>
          <w:spacing w:val="21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completes</w:t>
      </w:r>
      <w:r>
        <w:rPr>
          <w:rFonts w:eastAsia="Times New Roman" w:cs="Times New Roman"/>
          <w:color w:val="333333"/>
          <w:spacing w:val="29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17"/>
          <w:sz w:val="21"/>
          <w:szCs w:val="21"/>
        </w:rPr>
        <w:t>installation,</w:t>
      </w:r>
      <w:r>
        <w:rPr>
          <w:rFonts w:eastAsia="Times New Roman" w:cs="Times New Roman"/>
          <w:color w:val="333333"/>
          <w:spacing w:val="50"/>
          <w:w w:val="11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gear</w:t>
      </w:r>
      <w:r>
        <w:rPr>
          <w:rFonts w:eastAsia="Times New Roman" w:cs="Times New Roman"/>
          <w:color w:val="333333"/>
          <w:spacing w:val="18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sets </w:t>
      </w:r>
      <w:r>
        <w:rPr>
          <w:rFonts w:eastAsia="Times New Roman" w:cs="Times New Roman"/>
          <w:color w:val="333333"/>
          <w:spacing w:val="37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a</w:t>
      </w:r>
      <w:r>
        <w:rPr>
          <w:rFonts w:eastAsia="Times New Roman" w:cs="Times New Roman"/>
          <w:color w:val="333333"/>
          <w:spacing w:val="20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4"/>
          <w:sz w:val="21"/>
          <w:szCs w:val="21"/>
        </w:rPr>
        <w:t>series</w:t>
      </w:r>
      <w:r>
        <w:rPr>
          <w:rFonts w:eastAsia="Times New Roman" w:cs="Times New Roman"/>
          <w:color w:val="333333"/>
          <w:spacing w:val="3"/>
          <w:w w:val="124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of</w:t>
      </w:r>
      <w:r>
        <w:rPr>
          <w:rFonts w:eastAsia="Times New Roman" w:cs="Times New Roman"/>
          <w:color w:val="333333"/>
          <w:spacing w:val="5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environment</w:t>
      </w:r>
      <w:r>
        <w:rPr>
          <w:rFonts w:eastAsia="Times New Roman" w:cs="Times New Roman"/>
          <w:color w:val="333333"/>
          <w:spacing w:val="-27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variables</w:t>
      </w:r>
      <w:r>
        <w:rPr>
          <w:rFonts w:eastAsia="Times New Roman" w:cs="Times New Roman"/>
          <w:color w:val="333333"/>
          <w:spacing w:val="-23"/>
          <w:w w:val="127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7"/>
          <w:sz w:val="21"/>
          <w:szCs w:val="21"/>
        </w:rPr>
        <w:t>that</w:t>
      </w:r>
      <w:r/>
    </w:p>
    <w:p>
      <w:pPr>
        <w:pStyle w:val="Normal"/>
        <w:spacing w:lineRule="exact" w:line="240" w:before="74" w:after="0"/>
        <w:ind w:left="105" w:hanging="0"/>
        <w:jc w:val="left"/>
        <w:rPr>
          <w:sz w:val="21"/>
          <w:sz w:val="21"/>
          <w:szCs w:val="21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can</w:t>
      </w:r>
      <w:r>
        <w:rPr>
          <w:rFonts w:eastAsia="Times New Roman" w:cs="Times New Roman"/>
          <w:color w:val="333333"/>
          <w:spacing w:val="-1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3"/>
          <w:sz w:val="21"/>
          <w:szCs w:val="21"/>
        </w:rPr>
        <w:t>then</w:t>
      </w:r>
      <w:r>
        <w:rPr>
          <w:rFonts w:eastAsia="Times New Roman" w:cs="Times New Roman"/>
          <w:color w:val="333333"/>
          <w:spacing w:val="-3"/>
          <w:w w:val="123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be</w:t>
      </w:r>
      <w:r>
        <w:rPr>
          <w:rFonts w:eastAsia="Times New Roman" w:cs="Times New Roman"/>
          <w:color w:val="333333"/>
          <w:spacing w:val="44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used</w:t>
      </w:r>
      <w:r>
        <w:rPr>
          <w:rFonts w:eastAsia="Times New Roman" w:cs="Times New Roman"/>
          <w:color w:val="333333"/>
          <w:spacing w:val="-10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b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y</w:t>
      </w:r>
      <w:r>
        <w:rPr>
          <w:rFonts w:eastAsia="Times New Roman" w:cs="Times New Roman"/>
          <w:color w:val="333333"/>
          <w:spacing w:val="38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web</w:t>
      </w:r>
      <w:r>
        <w:rPr>
          <w:rFonts w:eastAsia="Times New Roman" w:cs="Times New Roman"/>
          <w:color w:val="333333"/>
          <w:spacing w:val="-8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gears</w:t>
      </w:r>
      <w:r>
        <w:rPr>
          <w:rFonts w:eastAsia="Times New Roman" w:cs="Times New Roman"/>
          <w:color w:val="333333"/>
          <w:spacing w:val="-4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connect</w:t>
      </w:r>
      <w:r>
        <w:rPr>
          <w:rFonts w:eastAsia="Times New Roman" w:cs="Times New Roman"/>
          <w:color w:val="333333"/>
          <w:spacing w:val="-8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to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newly</w:t>
      </w:r>
      <w:r>
        <w:rPr>
          <w:rFonts w:eastAsia="Times New Roman" w:cs="Times New Roman"/>
          <w:color w:val="333333"/>
          <w:spacing w:val="-15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provisioned</w:t>
      </w:r>
      <w:r>
        <w:rPr>
          <w:rFonts w:eastAsia="Times New Roman" w:cs="Times New Roman"/>
          <w:color w:val="333333"/>
          <w:spacing w:val="-9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O</w:t>
      </w:r>
      <w:r>
        <w:rPr>
          <w:rFonts w:eastAsia="Times New Roman" w:cs="Times New Roman"/>
          <w:color w:val="333333"/>
          <w:spacing w:val="-5"/>
          <w:w w:val="120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acle</w:t>
      </w:r>
      <w:r>
        <w:rPr>
          <w:rFonts w:eastAsia="Times New Roman" w:cs="Times New Roman"/>
          <w:color w:val="333333"/>
          <w:spacing w:val="-26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tenant</w:t>
      </w:r>
      <w:r>
        <w:rPr>
          <w:rFonts w:eastAsia="Times New Roman" w:cs="Times New Roman"/>
          <w:color w:val="333333"/>
          <w:spacing w:val="2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instance.</w: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80" w:before="18" w:after="0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spacing w:lineRule="auto" w:line="278" w:before="24" w:after="0"/>
        <w:ind w:left="325" w:right="6413" w:hanging="0"/>
        <w:jc w:val="left"/>
        <w:rPr>
          <w:sz w:val="22"/>
          <w:sz w:val="22"/>
          <w:szCs w:val="22"/>
          <w:rFonts w:ascii="Times New Roman" w:hAnsi="Times New Roman" w:eastAsia="Times New Roman" w:cs="Times New Roman"/>
        </w:rPr>
      </w:pPr>
      <w:r>
        <w:rPr>
          <w:rFonts w:eastAsia="Times New Roman" w:cs="Times New Roman"/>
          <w:color w:val="333333"/>
          <w:spacing w:val="0"/>
          <w:w w:val="79"/>
          <w:sz w:val="22"/>
          <w:szCs w:val="22"/>
        </w:rPr>
        <w:t xml:space="preserve">OPENSHIFT_ORACLE_DB_REMOTE_HOST OPENSHIFT_ORACLE_DB_REMOTE_PORT </w:t>
      </w:r>
      <w:r>
        <w:rPr>
          <w:rFonts w:eastAsia="Times New Roman" w:cs="Times New Roman"/>
          <w:color w:val="333333"/>
          <w:spacing w:val="0"/>
          <w:w w:val="78"/>
          <w:sz w:val="22"/>
          <w:szCs w:val="22"/>
        </w:rPr>
        <w:t xml:space="preserve">OPENSHIFT_ORACLE_DB_USERNAME </w:t>
      </w:r>
      <w:r>
        <w:rPr>
          <w:rFonts w:eastAsia="Times New Roman" w:cs="Times New Roman"/>
          <w:color w:val="333333"/>
          <w:spacing w:val="0"/>
          <w:w w:val="79"/>
          <w:sz w:val="22"/>
          <w:szCs w:val="22"/>
        </w:rPr>
        <w:t xml:space="preserve">OPENSHIFT_ORACLE_DB_PASSWORD </w:t>
      </w:r>
      <w:r>
        <w:rPr>
          <w:rFonts w:eastAsia="Times New Roman" w:cs="Times New Roman"/>
          <w:color w:val="333333"/>
          <w:spacing w:val="0"/>
          <w:w w:val="81"/>
          <w:sz w:val="22"/>
          <w:szCs w:val="22"/>
        </w:rPr>
        <w:t>OPENSHIFT_ORACLE_DB_TENANT_ID</w:t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612775</wp:posOffset>
                </wp:positionH>
                <wp:positionV relativeFrom="paragraph">
                  <wp:posOffset>-142875</wp:posOffset>
                </wp:positionV>
                <wp:extent cx="6335395" cy="121602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334920" cy="121536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25pt;margin-top:-11.25pt;width:498.75pt;height:95.65pt" coordorigin="965,-225" coordsize="9975,1913">
                <v:shape id="shape_0" fillcolor="#f5f5f5" stroked="f" style="position:absolute;left:965;top:-225;width:9975;height:1913;mso-position-horizontal-relative:page">
                  <w10:wrap type="none"/>
                  <v:fill type="solid" color2="#0a0a0a" o:detectmouseclick="t"/>
                  <v:stroke color="#3465a4" joinstyle="round" endcap="flat"/>
                </v:shape>
                <v:shape id="shape_0" stroked="t" style="position:absolute;left:965;top:-225;width:9975;height:1913;mso-position-horizontal-relative:page">
                  <w10:wrap type="none"/>
                  <v:fill on="false" o:detectmouseclick="t"/>
                  <v:stroke color="#cccccc" weight="9360" joinstyle="round" endcap="flat"/>
                </v:shape>
              </v:group>
            </w:pict>
          </mc:Fallback>
        </mc:AlternateContent>
      </w:r>
      <w:r/>
    </w:p>
    <w:p>
      <w:pPr>
        <w:pStyle w:val="Normal"/>
        <w:spacing w:lineRule="exact" w:line="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Normal"/>
        <w:spacing w:lineRule="exact" w:line="260" w:before="14" w:after="0"/>
        <w:jc w:val="left"/>
        <w:rPr>
          <w:sz w:val="26"/>
          <w:sz w:val="26"/>
          <w:szCs w:val="26"/>
        </w:rPr>
      </w:pPr>
      <w:r>
        <w:rPr>
          <w:sz w:val="26"/>
          <w:szCs w:val="26"/>
        </w:rPr>
      </w:r>
      <w:r/>
    </w:p>
    <w:p>
      <w:pPr>
        <w:pStyle w:val="Normal"/>
        <w:spacing w:lineRule="auto" w:line="312"/>
        <w:ind w:left="105" w:right="69" w:hanging="0"/>
        <w:jc w:val="left"/>
      </w:pP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There</w:t>
      </w:r>
      <w:r>
        <w:rPr>
          <w:rFonts w:eastAsia="Times New Roman" w:cs="Times New Roman"/>
          <w:color w:val="333333"/>
          <w:spacing w:val="-2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environment</w:t>
      </w:r>
      <w:r>
        <w:rPr>
          <w:rFonts w:eastAsia="Times New Roman" w:cs="Times New Roman"/>
          <w:color w:val="333333"/>
          <w:spacing w:val="2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variables</w:t>
      </w:r>
      <w:r>
        <w:rPr>
          <w:rFonts w:eastAsia="Times New Roman" w:cs="Times New Roman"/>
          <w:color w:val="333333"/>
          <w:spacing w:val="11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can</w:t>
      </w:r>
      <w:r>
        <w:rPr>
          <w:rFonts w:eastAsia="Times New Roman" w:cs="Times New Roman"/>
          <w:color w:val="333333"/>
          <w:spacing w:val="12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2"/>
          <w:sz w:val="21"/>
          <w:szCs w:val="21"/>
        </w:rPr>
        <w:t>then</w:t>
      </w:r>
      <w:r>
        <w:rPr>
          <w:rFonts w:eastAsia="Times New Roman" w:cs="Times New Roman"/>
          <w:color w:val="333333"/>
          <w:spacing w:val="23"/>
          <w:w w:val="122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be </w:t>
      </w:r>
      <w:r>
        <w:rPr>
          <w:rFonts w:eastAsia="Times New Roman" w:cs="Times New Roman"/>
          <w:color w:val="333333"/>
          <w:spacing w:val="1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used</w:t>
      </w:r>
      <w:r>
        <w:rPr>
          <w:rFonts w:eastAsia="Times New Roman" w:cs="Times New Roman"/>
          <w:color w:val="333333"/>
          <w:spacing w:val="13"/>
          <w:w w:val="121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in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33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JBoss </w:t>
      </w:r>
      <w:r>
        <w:rPr>
          <w:rFonts w:eastAsia="Times New Roman" w:cs="Times New Roman"/>
          <w:color w:val="333333"/>
          <w:spacing w:val="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EAP</w:t>
      </w:r>
      <w:r>
        <w:rPr>
          <w:rFonts w:eastAsia="Times New Roman" w:cs="Times New Roman"/>
          <w:color w:val="333333"/>
          <w:spacing w:val="3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or </w:t>
      </w:r>
      <w:r>
        <w:rPr>
          <w:rFonts w:eastAsia="Times New Roman" w:cs="Times New Roman"/>
          <w:color w:val="333333"/>
          <w:spacing w:val="1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-4"/>
          <w:w w:val="100"/>
          <w:sz w:val="21"/>
          <w:szCs w:val="21"/>
        </w:rPr>
        <w:t>E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>WS</w:t>
      </w:r>
      <w:r>
        <w:rPr>
          <w:rFonts w:eastAsia="Times New Roman" w:cs="Times New Roman"/>
          <w:color w:val="333333"/>
          <w:spacing w:val="45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configu</w:t>
      </w:r>
      <w:r>
        <w:rPr>
          <w:rFonts w:eastAsia="Times New Roman" w:cs="Times New Roman"/>
          <w:color w:val="333333"/>
          <w:spacing w:val="-6"/>
          <w:w w:val="120"/>
          <w:sz w:val="21"/>
          <w:szCs w:val="21"/>
        </w:rPr>
        <w:t>r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ation</w:t>
      </w:r>
      <w:r>
        <w:rPr>
          <w:rFonts w:eastAsia="Times New Roman" w:cs="Times New Roman"/>
          <w:color w:val="333333"/>
          <w:spacing w:val="20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2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>point</w:t>
      </w:r>
      <w:r>
        <w:rPr>
          <w:rFonts w:eastAsia="Times New Roman" w:cs="Times New Roman"/>
          <w:color w:val="333333"/>
          <w:spacing w:val="22"/>
          <w:w w:val="12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0"/>
          <w:sz w:val="21"/>
          <w:szCs w:val="21"/>
        </w:rPr>
        <w:t xml:space="preserve">to </w:t>
      </w:r>
      <w:r>
        <w:rPr>
          <w:rFonts w:eastAsia="Times New Roman" w:cs="Times New Roman"/>
          <w:color w:val="333333"/>
          <w:spacing w:val="0"/>
          <w:w w:val="100"/>
          <w:sz w:val="21"/>
          <w:szCs w:val="21"/>
        </w:rPr>
        <w:t xml:space="preserve">the </w:t>
      </w:r>
      <w:r>
        <w:rPr>
          <w:rFonts w:eastAsia="Times New Roman" w:cs="Times New Roman"/>
          <w:color w:val="333333"/>
          <w:spacing w:val="11"/>
          <w:w w:val="100"/>
          <w:sz w:val="21"/>
          <w:szCs w:val="21"/>
        </w:rPr>
        <w:t xml:space="preserve"> </w:t>
      </w:r>
      <w:r>
        <w:rPr>
          <w:rFonts w:eastAsia="Times New Roman" w:cs="Times New Roman"/>
          <w:color w:val="333333"/>
          <w:spacing w:val="0"/>
          <w:w w:val="121"/>
          <w:sz w:val="21"/>
          <w:szCs w:val="21"/>
        </w:rPr>
        <w:t>datasource.</w:t>
      </w:r>
      <w:r/>
    </w:p>
    <w:sectPr>
      <w:footerReference w:type="default" r:id="rId17"/>
      <w:type w:val="nextPage"/>
      <w:pgSz w:w="11920" w:h="16838"/>
      <w:pgMar w:left="860" w:right="860" w:header="0" w:top="780" w:footer="198" w:bottom="255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jc w:val="left"/>
      <w:rPr>
        <w:sz w:val="20"/>
        <w:sz w:val="20"/>
        <w:szCs w:val="20"/>
      </w:rPr>
    </w:pPr>
    <w:r>
      <w:rPr>
        <w:sz w:val="20"/>
        <w:szCs w:val="20"/>
      </w:rPr>
      <mc:AlternateContent>
        <mc:Choice Requires="wpg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  <mc:AlternateContent>
        <mc:Choice Requires="wpg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612775</wp:posOffset>
              </wp:positionH>
              <wp:positionV relativeFrom="page">
                <wp:posOffset>10311130</wp:posOffset>
              </wp:positionV>
              <wp:extent cx="6335395" cy="6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92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3349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48.25pt;margin-top:811.9pt;width:498.75pt;height:0pt" coordorigin="965,16238" coordsize="9975,0">
              <v:line id="shape_0" from="965,16238" to="10940,16238" stroked="t" style="position:absolute;mso-position-horizontal-relative:page;mso-position-vertical-relative:page">
                <v:stroke color="#dddddd" weight="3240" joinstyle="round" endcap="flat"/>
                <v:fill on="false" o:detectmouseclick="t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6845300</wp:posOffset>
              </wp:positionH>
              <wp:positionV relativeFrom="page">
                <wp:posOffset>10407015</wp:posOffset>
              </wp:positionV>
              <wp:extent cx="114935" cy="13970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00"/>
                            <w:ind w:left="40" w:hanging="0"/>
                            <w:jc w:val="left"/>
                            <w:rPr>
                              <w:sz w:val="18"/>
                              <w:sz w:val="18"/>
                              <w:szCs w:val="18"/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9.05pt;height:11pt;mso-wrap-distance-left:9pt;mso-wrap-distance-right:9pt;mso-wrap-distance-top:0pt;mso-wrap-distance-bottom:0pt;margin-top:819.45pt;mso-position-vertical-relative:page;margin-left:53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00"/>
                      <w:ind w:left="40" w:hanging="0"/>
                      <w:jc w:val="left"/>
                      <w:rPr>
                        <w:sz w:val="18"/>
                        <w:sz w:val="18"/>
                        <w:szCs w:val="18"/>
                        <w:rFonts w:ascii="Times New Roman" w:hAnsi="Times New Roman" w:eastAsia="Times New Roman" w:cs="Times New Roman"/>
                      </w:rPr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page">
                <wp:posOffset>600075</wp:posOffset>
              </wp:positionH>
              <wp:positionV relativeFrom="page">
                <wp:posOffset>10407015</wp:posOffset>
              </wp:positionV>
              <wp:extent cx="114935" cy="13970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935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00"/>
                            <w:ind w:left="40" w:hanging="0"/>
                            <w:jc w:val="left"/>
                            <w:rPr>
                              <w:sz w:val="18"/>
                              <w:sz w:val="18"/>
                              <w:szCs w:val="18"/>
                              <w:rFonts w:ascii="Times New Roman" w:hAnsi="Times New Roman" w:eastAsia="Times New Roman" w:cs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9.05pt;height:11pt;mso-wrap-distance-left:9pt;mso-wrap-distance-right:9pt;mso-wrap-distance-top:0pt;mso-wrap-distance-bottom:0pt;margin-top:819.45pt;mso-position-vertical-relative:page;margin-left:47.2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00"/>
                      <w:ind w:left="40" w:hanging="0"/>
                      <w:jc w:val="left"/>
                      <w:rPr>
                        <w:sz w:val="18"/>
                        <w:sz w:val="18"/>
                        <w:szCs w:val="18"/>
                        <w:rFonts w:ascii="Times New Roman" w:hAnsi="Times New Roman" w:eastAsia="Times New Roman" w:cs="Times New Roman"/>
                      </w:rPr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hyperlink" Target="mailto:@tcdb_001" TargetMode="External"/><Relationship Id="rId6" Type="http://schemas.openxmlformats.org/officeDocument/2006/relationships/footer" Target="footer2.xml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footer" Target="footer3.xml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LibreOffice_project/430$Build-2</Application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kfrankli </cp:lastModifiedBy>
  <dcterms:modified xsi:type="dcterms:W3CDTF">2016-01-20T16:41:11Z</dcterms:modified>
  <cp:revision>1</cp:revision>
</cp:coreProperties>
</file>
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" w:after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7560945" cy="21704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60360" cy="216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595.25pt;height:170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00" w:before="9" w:after="0"/>
        <w:jc w:val="left"/>
        <w:rPr>
          <w:sz w:val="10"/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widowControl/>
        <w:bidi w:val="0"/>
        <w:spacing w:lineRule="exact" w:line="600"/>
        <w:ind w:left="0" w:right="0" w:hanging="0"/>
        <w:jc w:val="left"/>
      </w:pP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O</w:t>
      </w:r>
      <w:r>
        <w:rPr>
          <w:rFonts w:eastAsia="Times New Roman" w:cs="Times New Roman"/>
          <w:color w:val="999999"/>
          <w:spacing w:val="-13"/>
          <w:w w:val="117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acle</w:t>
      </w:r>
      <w:r>
        <w:rPr>
          <w:rFonts w:eastAsia="Times New Roman" w:cs="Times New Roman"/>
          <w:color w:val="999999"/>
          <w:spacing w:val="-20"/>
          <w:w w:val="117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 xml:space="preserve">Cartridge 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EAP</w:t>
      </w:r>
      <w:r>
        <w:rPr>
          <w:rFonts w:eastAsia="Times New Roman" w:cs="Times New Roman"/>
          <w:color w:val="999999"/>
          <w:spacing w:val="25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9"/>
          <w:sz w:val="54"/>
          <w:szCs w:val="54"/>
        </w:rPr>
        <w:t xml:space="preserve">Datasource 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Configu</w:t>
      </w:r>
      <w:r>
        <w:rPr>
          <w:rFonts w:eastAsia="Times New Roman" w:cs="Times New Roman"/>
          <w:color w:val="999999"/>
          <w:spacing w:val="-14"/>
          <w:w w:val="116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ation</w:t>
      </w:r>
      <w:r>
        <w:rPr>
          <w:rFonts w:eastAsia="Times New Roman" w:cs="Times New Roman"/>
          <w:color w:val="999999"/>
          <w:spacing w:val="40"/>
          <w:w w:val="116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6"/>
          <w:sz w:val="54"/>
          <w:szCs w:val="54"/>
        </w:rPr>
        <w:t>Guide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spacing w:before="62" w:after="0"/>
        <w:ind w:left="6959" w:hanging="0"/>
        <w:jc w:val="left"/>
      </w:pP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eastAsia="Times New Roman" w:cs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eastAsia="Times New Roman" w:cs="Times New Roman"/>
          <w:b/>
          <w:i/>
          <w:color w:val="333333"/>
          <w:spacing w:val="89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eastAsia="Times New Roman" w:cs="Times New Roman"/>
          <w:b/>
          <w:i/>
          <w:color w:val="333333"/>
          <w:spacing w:val="2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eastAsia="Times New Roman" w:cs="Times New Roman"/>
          <w:b/>
          <w:i/>
          <w:color w:val="333333"/>
          <w:spacing w:val="-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2"/>
          <w:sz w:val="36"/>
          <w:szCs w:val="36"/>
        </w:rPr>
        <w:t>FRIT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eastAsia="Times New Roman" w:cs="Times New Roman"/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Contents</w:t>
      </w:r>
      <w:r/>
    </w:p>
    <w:p>
      <w:pPr>
        <w:pStyle w:val="Normal"/>
        <w:spacing w:lineRule="exact" w:line="100" w:before="10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eastAsia="Times New Roman" w:cs="Times New Roman"/>
          <w:color w:val="333333"/>
          <w:spacing w:val="2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1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Explanation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Approach</w:t>
      </w:r>
      <w:r>
        <w:rPr>
          <w:rFonts w:eastAsia="Times New Roman" w:cs="Times New Roman"/>
          <w:color w:val="333333"/>
          <w:spacing w:val="-12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-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-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JBoss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34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4.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1"/>
          <w:szCs w:val="21"/>
        </w:rPr>
        <w:t>Modify</w:t>
      </w:r>
      <w:r>
        <w:rPr>
          <w:rFonts w:eastAsia="Times New Roman" w:cs="Times New Roman"/>
          <w:color w:val="333333"/>
          <w:spacing w:val="-5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standalone.xml</w:t>
      </w:r>
      <w:r>
        <w:rPr>
          <w:rFonts w:eastAsia="Times New Roman" w:cs="Times New Roman"/>
          <w:color w:val="333333"/>
          <w:spacing w:val="-2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4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sectPr>
          <w:type w:val="nextPage"/>
          <w:pgSz w:w="11920" w:h="16838"/>
          <w:pgMar w:left="860" w:right="860" w:header="0" w:top="7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5.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Reference</w:t>
      </w:r>
      <w:r>
        <w:rPr>
          <w:rFonts w:eastAsia="Times New Roman" w:cs="Times New Roman"/>
          <w:color w:val="333333"/>
          <w:spacing w:val="-2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Information</w:t>
      </w:r>
      <w:r>
        <w:rPr>
          <w:rFonts w:eastAsia="Times New Roman" w:cs="Times New Roman"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7</w:t>
      </w:r>
      <w:r/>
    </w:p>
    <w:p>
      <w:pPr>
        <w:pStyle w:val="Normal"/>
        <w:spacing w:before="41" w:after="0"/>
        <w:ind w:left="105" w:right="7591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ynopsis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4"/>
          <w:type w:val="nextPage"/>
          <w:pgSz w:w="11920" w:h="16838"/>
          <w:pgMar w:left="860" w:right="860" w:header="0" w:top="720" w:footer="198" w:bottom="255" w:gutter="0"/>
          <w:pgNumType w:start="1"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eastAsia="Times New Roman" w:cs="Times New Roman"/>
          <w:color w:val="333333"/>
          <w:spacing w:val="1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eastAsia="Times New Roman" w:cs="Times New Roman"/>
          <w:color w:val="333333"/>
          <w:spacing w:val="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present</w:t>
      </w:r>
      <w:r>
        <w:rPr>
          <w:rFonts w:eastAsia="Times New Roman" w:cs="Times New Roman"/>
          <w:color w:val="333333"/>
          <w:spacing w:val="13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changes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required</w:t>
      </w:r>
      <w:r>
        <w:rPr>
          <w:rFonts w:eastAsia="Times New Roman" w:cs="Times New Roman"/>
          <w:color w:val="333333"/>
          <w:spacing w:val="4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Red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Hat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JBoss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Enterprise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24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Platform</w:t>
      </w:r>
      <w:r>
        <w:rPr>
          <w:rFonts w:eastAsia="Times New Roman" w:cs="Times New Roman"/>
          <w:color w:val="333333"/>
          <w:spacing w:val="4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6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3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3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3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4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28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connect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newly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1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DB</w:t>
      </w:r>
      <w:r>
        <w:rPr>
          <w:rFonts w:eastAsia="Times New Roman" w:cs="Times New Roman"/>
          <w:color w:val="333333"/>
          <w:spacing w:val="-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7"/>
          <w:w w:val="12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enant</w:t>
      </w:r>
      <w:r>
        <w:rPr>
          <w:rFonts w:eastAsia="Times New Roman" w:cs="Times New Roman"/>
          <w:color w:val="333333"/>
          <w:spacing w:val="-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provided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Cartridge.</w:t>
      </w:r>
      <w:r/>
    </w:p>
    <w:p>
      <w:pPr>
        <w:pStyle w:val="Normal"/>
        <w:spacing w:before="41" w:after="0"/>
        <w:ind w:left="105" w:right="3938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Explanation</w:t>
      </w:r>
      <w:r>
        <w:rPr>
          <w:rFonts w:eastAsia="Times New Roman" w:cs="Times New Roman"/>
          <w:b/>
          <w:color w:val="333333"/>
          <w:spacing w:val="-19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Approach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5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approach</w:t>
      </w:r>
      <w:r>
        <w:rPr>
          <w:rFonts w:eastAsia="Times New Roman" w:cs="Times New Roman"/>
          <w:color w:val="333333"/>
          <w:spacing w:val="1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first</w:t>
      </w:r>
      <w:r>
        <w:rPr>
          <w:rFonts w:eastAsia="Times New Roman" w:cs="Times New Roman"/>
          <w:color w:val="333333"/>
          <w:spacing w:val="2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install</w:t>
      </w:r>
      <w:r>
        <w:rPr>
          <w:rFonts w:eastAsia="Times New Roman" w:cs="Times New Roman"/>
          <w:color w:val="333333"/>
          <w:spacing w:val="1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6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25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OJDBC6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15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as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module,</w:t>
      </w:r>
      <w:r>
        <w:rPr>
          <w:rFonts w:eastAsia="Times New Roman" w:cs="Times New Roman"/>
          <w:color w:val="333333"/>
          <w:spacing w:val="-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15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standalone.xml,</w:t>
      </w:r>
      <w:r>
        <w:rPr>
          <w:rFonts w:eastAsia="Times New Roman" w:cs="Times New Roman"/>
          <w:color w:val="333333"/>
          <w:spacing w:val="-2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1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then</w:t>
      </w:r>
      <w:r>
        <w:rPr>
          <w:rFonts w:eastAsia="Times New Roman" w:cs="Times New Roman"/>
          <w:color w:val="333333"/>
          <w:spacing w:val="1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2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definition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calls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upon</w:t>
      </w:r>
      <w:r>
        <w:rPr>
          <w:rFonts w:eastAsia="Times New Roman" w:cs="Times New Roman"/>
          <w:color w:val="333333"/>
          <w:spacing w:val="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2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variable</w:t>
      </w:r>
      <w:r>
        <w:rPr>
          <w:rFonts w:eastAsia="Times New Roman" w:cs="Times New Roman"/>
          <w:color w:val="333333"/>
          <w:spacing w:val="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-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installation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similar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mysql</w:t>
      </w:r>
      <w:r>
        <w:rPr>
          <w:rFonts w:eastAsia="Times New Roman" w:cs="Times New Roman"/>
          <w:color w:val="333333"/>
          <w:spacing w:val="-2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1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postgresql</w:t>
      </w:r>
      <w:r>
        <w:rPr>
          <w:rFonts w:eastAsia="Times New Roman" w:cs="Times New Roman"/>
          <w:color w:val="333333"/>
          <w:spacing w:val="-1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cartridges.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3.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Install</w:t>
      </w:r>
      <w:r>
        <w:rPr>
          <w:rFonts w:eastAsia="Times New Roman" w:cs="Times New Roman"/>
          <w:b/>
          <w:color w:val="333333"/>
          <w:spacing w:val="-6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Driver</w:t>
      </w:r>
      <w:r>
        <w:rPr>
          <w:rFonts w:eastAsia="Times New Roman" w:cs="Times New Roman"/>
          <w:b/>
          <w:color w:val="333333"/>
          <w:spacing w:val="-18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as</w:t>
      </w:r>
      <w:r>
        <w:rPr>
          <w:rFonts w:eastAsia="Times New Roman" w:cs="Times New Roman"/>
          <w:b/>
          <w:color w:val="333333"/>
          <w:spacing w:val="90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JBoss</w:t>
      </w:r>
      <w:r>
        <w:rPr>
          <w:rFonts w:eastAsia="Times New Roman" w:cs="Times New Roman"/>
          <w:b/>
          <w:color w:val="333333"/>
          <w:spacing w:val="7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Module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It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assumed</w:t>
      </w:r>
      <w:r>
        <w:rPr>
          <w:rFonts w:eastAsia="Times New Roman" w:cs="Times New Roman"/>
          <w:color w:val="333333"/>
          <w:spacing w:val="-1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30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you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already</w:t>
      </w:r>
      <w:r>
        <w:rPr>
          <w:rFonts w:eastAsia="Times New Roman" w:cs="Times New Roman"/>
          <w:color w:val="333333"/>
          <w:spacing w:val="2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have</w:t>
      </w:r>
      <w:r>
        <w:rPr>
          <w:rFonts w:eastAsia="Times New Roman" w:cs="Times New Roman"/>
          <w:color w:val="333333"/>
          <w:spacing w:val="2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correct</w:t>
      </w:r>
      <w:r>
        <w:rPr>
          <w:rFonts w:eastAsia="Times New Roman" w:cs="Times New Roman"/>
          <w:color w:val="333333"/>
          <w:spacing w:val="2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ojdbc6.jar</w:t>
      </w:r>
      <w:r>
        <w:rPr>
          <w:rFonts w:eastAsia="Times New Roman" w:cs="Times New Roman"/>
          <w:color w:val="333333"/>
          <w:spacing w:val="-1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4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retrieved</w:t>
      </w:r>
      <w:r>
        <w:rPr>
          <w:rFonts w:eastAsia="Times New Roman" w:cs="Times New Roman"/>
          <w:color w:val="333333"/>
          <w:spacing w:val="2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1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either</w:t>
      </w:r>
      <w:r>
        <w:rPr>
          <w:rFonts w:eastAsia="Times New Roman" w:cs="Times New Roman"/>
          <w:color w:val="333333"/>
          <w:spacing w:val="3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your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database</w:t>
      </w:r>
      <w:r>
        <w:rPr>
          <w:rFonts w:eastAsia="Times New Roman" w:cs="Times New Roman"/>
          <w:color w:val="333333"/>
          <w:spacing w:val="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team,</w:t>
      </w:r>
      <w:r>
        <w:rPr>
          <w:rFonts w:eastAsia="Times New Roman" w:cs="Times New Roman"/>
          <w:color w:val="333333"/>
          <w:spacing w:val="-1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or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website.</w:t>
      </w:r>
      <w:r/>
    </w:p>
    <w:p>
      <w:pPr>
        <w:pStyle w:val="Normal"/>
        <w:spacing w:lineRule="exact" w:line="240" w:before="3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exact" w:line="240"/>
        <w:ind w:left="194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1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under</w:t>
      </w:r>
      <w:r>
        <w:rPr>
          <w:rFonts w:eastAsia="Times New Roman" w:cs="Times New Roman"/>
          <w:color w:val="333333"/>
          <w:spacing w:val="1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1"/>
          <w:szCs w:val="21"/>
        </w:rPr>
        <w:t>$JBOSS_HOME/modules</w:t>
      </w:r>
      <w:r>
        <w:rPr>
          <w:rFonts w:eastAsia="Times New Roman" w:cs="Times New Roman"/>
          <w:color w:val="333333"/>
          <w:spacing w:val="-4"/>
          <w:w w:val="10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for 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reside: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288" w:right="4434" w:hanging="0"/>
        <w:jc w:val="center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mkdir </w:t>
      </w:r>
      <w:r>
        <w:rPr>
          <w:rFonts w:eastAsia="Times New Roman" w:cs="Times New Roman"/>
          <w:color w:val="333333"/>
          <w:spacing w:val="2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-p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$JBOSS_HOME/modules/com/oracle/jdbc/main</w: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158" w:right="4188" w:hanging="0"/>
        <w:jc w:val="center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2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Put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JDBC</w:t>
      </w:r>
      <w:r>
        <w:rPr>
          <w:rFonts w:eastAsia="Times New Roman" w:cs="Times New Roman"/>
          <w:color w:val="333333"/>
          <w:spacing w:val="-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3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jar</w:t>
      </w:r>
      <w:r>
        <w:rPr>
          <w:rFonts w:eastAsia="Times New Roman" w:cs="Times New Roman"/>
          <w:color w:val="333333"/>
          <w:spacing w:val="1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(ojdbc6.jar)</w:t>
      </w:r>
      <w:r>
        <w:rPr>
          <w:rFonts w:eastAsia="Times New Roman" w:cs="Times New Roman"/>
          <w:color w:val="333333"/>
          <w:spacing w:val="-2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cp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 xml:space="preserve">ojdbc6.jar   </w:t>
      </w:r>
      <w:r>
        <w:rPr>
          <w:rFonts w:eastAsia="Times New Roman" w:cs="Times New Roman"/>
          <w:color w:val="333333"/>
          <w:spacing w:val="25"/>
          <w:w w:val="11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$JBOSS_HOME/modules/com/oracle/jdbc/main</w: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5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465" w:right="66" w:hanging="271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3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5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4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4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1"/>
          <w:szCs w:val="21"/>
        </w:rPr>
        <w:t>$JBOSS_HOME/modules/com/o</w:t>
      </w:r>
      <w:r>
        <w:rPr>
          <w:rFonts w:eastAsia="Times New Roman" w:cs="Times New Roman"/>
          <w:color w:val="333333"/>
          <w:spacing w:val="-7"/>
          <w:w w:val="10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acle/jdbc/main/module.xml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containing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following: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&lt;module</w:t>
      </w:r>
      <w:r>
        <w:rPr>
          <w:rFonts w:eastAsia="Times New Roman" w:cs="Times New Roman"/>
          <w:color w:val="333333"/>
          <w:spacing w:val="3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xmlns="urn:jboss:module:1.1" </w:t>
      </w:r>
      <w:r>
        <w:rPr>
          <w:rFonts w:eastAsia="Times New Roman" w:cs="Times New Roman"/>
          <w:color w:val="333333"/>
          <w:spacing w:val="42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name="com.oracle.jdbc"&gt;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&lt;resources&gt;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&lt;resource-root</w:t>
      </w:r>
      <w:r>
        <w:rPr>
          <w:rFonts w:eastAsia="Times New Roman" w:cs="Times New Roman"/>
          <w:color w:val="333333"/>
          <w:spacing w:val="32"/>
          <w:w w:val="11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path="ojdbc6.jar"/&gt;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&lt;/resources&gt;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&lt;dependencies&gt;</w: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612775</wp:posOffset>
                </wp:positionH>
                <wp:positionV relativeFrom="paragraph">
                  <wp:posOffset>-880110</wp:posOffset>
                </wp:positionV>
                <wp:extent cx="6335395" cy="19646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19641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69.3pt;width:498.75pt;height:154.6pt" coordorigin="965,-1386" coordsize="9975,3092">
                <v:shape id="shape_0" fillcolor="#f5f5f5" stroked="f" style="position:absolute;left:965;top:-1386;width:9975;height:3092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1386;width:9975;height:3092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&lt;module</w:t>
      </w:r>
      <w:r>
        <w:rPr>
          <w:rFonts w:eastAsia="Times New Roman" w:cs="Times New Roman"/>
          <w:color w:val="333333"/>
          <w:spacing w:val="3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name="javax.api"/&gt;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&lt;module</w:t>
      </w:r>
      <w:r>
        <w:rPr>
          <w:rFonts w:eastAsia="Times New Roman" w:cs="Times New Roman"/>
          <w:color w:val="333333"/>
          <w:spacing w:val="3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name="javax.transaction.api"/&gt;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&lt;/dependencies&gt;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&lt;/module&gt;</w:t>
      </w:r>
      <w:r/>
    </w:p>
    <w:p>
      <w:pPr>
        <w:pStyle w:val="Normal"/>
        <w:spacing w:lineRule="exact" w:line="160" w:before="5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sectPr>
          <w:footerReference w:type="default" r:id="rId6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 w:before="28" w:after="0"/>
        <w:ind w:left="1656" w:right="307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Note 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9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jdbc  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3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jar</w:t>
      </w:r>
      <w:r>
        <w:rPr>
          <w:rFonts w:eastAsia="Times New Roman" w:cs="Times New Roman"/>
          <w:color w:val="333333"/>
          <w:spacing w:val="35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must</w:t>
      </w:r>
      <w:r>
        <w:rPr>
          <w:rFonts w:eastAsia="Times New Roman" w:cs="Times New Roman"/>
          <w:color w:val="333333"/>
          <w:spacing w:val="23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contain</w:t>
      </w:r>
      <w:r>
        <w:rPr>
          <w:rFonts w:eastAsia="Times New Roman" w:cs="Times New Roman"/>
          <w:color w:val="333333"/>
          <w:spacing w:val="19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34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3"/>
          <w:sz w:val="21"/>
          <w:szCs w:val="21"/>
        </w:rPr>
        <w:t>ME</w:t>
      </w:r>
      <w:r>
        <w:rPr>
          <w:rFonts w:eastAsia="Times New Roman" w:cs="Times New Roman"/>
          <w:color w:val="333333"/>
          <w:spacing w:val="-13"/>
          <w:w w:val="103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 xml:space="preserve">A-INF/services/java.sql.Driver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text 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that </w:t>
      </w:r>
      <w:r>
        <w:rPr>
          <w:rFonts w:eastAsia="Times New Roman" w:cs="Times New Roman"/>
          <w:color w:val="333333"/>
          <w:spacing w:val="1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specifies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jdbc 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Driver,</w:t>
      </w:r>
      <w:r>
        <w:rPr>
          <w:rFonts w:eastAsia="Times New Roman" w:cs="Times New Roman"/>
          <w:color w:val="333333"/>
          <w:spacing w:val="5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otherwise </w:t>
      </w:r>
      <w:r>
        <w:rPr>
          <w:rFonts w:eastAsia="Times New Roman" w:cs="Times New Roman"/>
          <w:color w:val="333333"/>
          <w:spacing w:val="18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Java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service</w:t>
      </w:r>
      <w:r>
        <w:rPr>
          <w:rFonts w:eastAsia="Times New Roman" w:cs="Times New Roman"/>
          <w:color w:val="333333"/>
          <w:spacing w:val="3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provider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mechanism</w:t>
      </w:r>
      <w:r>
        <w:rPr>
          <w:rFonts w:eastAsia="Times New Roman" w:cs="Times New Roman"/>
          <w:color w:val="333333"/>
          <w:spacing w:val="6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used</w:t>
      </w:r>
      <w:r>
        <w:rPr>
          <w:rFonts w:eastAsia="Times New Roman" w:cs="Times New Roman"/>
          <w:color w:val="333333"/>
          <w:spacing w:val="6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5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load 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59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 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work.  From 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main/common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vendors</w:t>
      </w:r>
      <w:r>
        <w:rPr>
          <w:rFonts w:eastAsia="Times New Roman" w:cs="Times New Roman"/>
          <w:color w:val="333333"/>
          <w:spacing w:val="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only</w:t>
      </w:r>
      <w:r>
        <w:rPr>
          <w:rFonts w:eastAsia="Times New Roman" w:cs="Times New Roman"/>
          <w:color w:val="333333"/>
          <w:spacing w:val="-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Informix</w:t>
      </w:r>
      <w:r>
        <w:rPr>
          <w:rFonts w:eastAsia="Times New Roman" w:cs="Times New Roman"/>
          <w:color w:val="333333"/>
          <w:spacing w:val="-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does</w:t>
      </w:r>
      <w:r>
        <w:rPr>
          <w:rFonts w:eastAsia="Times New Roman" w:cs="Times New Roman"/>
          <w:color w:val="333333"/>
          <w:spacing w:val="-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have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out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box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at</w:t>
      </w:r>
      <w:r>
        <w:rPr>
          <w:rFonts w:eastAsia="Times New Roman" w:cs="Times New Roman"/>
          <w:color w:val="333333"/>
          <w:spacing w:val="-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time</w:t>
      </w:r>
      <w:r>
        <w:rPr>
          <w:rFonts w:eastAsia="Times New Roman" w:cs="Times New Roman"/>
          <w:color w:val="333333"/>
          <w:spacing w:val="-2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writing.</w:t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1445260</wp:posOffset>
                </wp:positionH>
                <wp:positionV relativeFrom="paragraph">
                  <wp:posOffset>-59055</wp:posOffset>
                </wp:positionV>
                <wp:extent cx="635" cy="90360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90288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9028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4.65pt;width:0pt;height:71.05pt" coordorigin="2276,-93" coordsize="0,1421">
                <v:line id="shape_0" from="2276,-93" to="2276,1328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before="41" w:after="0"/>
        <w:ind w:left="105" w:right="4380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4.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4"/>
          <w:sz w:val="44"/>
          <w:szCs w:val="44"/>
        </w:rPr>
        <w:t>Modify</w:t>
      </w:r>
      <w:r>
        <w:rPr>
          <w:rFonts w:eastAsia="Times New Roman" w:cs="Times New Roman"/>
          <w:b/>
          <w:color w:val="333333"/>
          <w:spacing w:val="-12"/>
          <w:w w:val="114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44"/>
          <w:szCs w:val="44"/>
        </w:rPr>
        <w:t>standalone.xml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5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ou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2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modify</w:t>
      </w:r>
      <w:r>
        <w:rPr>
          <w:rFonts w:eastAsia="Times New Roman" w:cs="Times New Roman"/>
          <w:color w:val="333333"/>
          <w:spacing w:val="23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$JBOSS_HOME/config/standalone.xml</w:t>
      </w:r>
      <w:r>
        <w:rPr>
          <w:rFonts w:eastAsia="Times New Roman" w:cs="Times New Roman"/>
          <w:color w:val="333333"/>
          <w:spacing w:val="24"/>
          <w:w w:val="1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3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0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6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31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driver</w:t>
      </w:r>
      <w:r>
        <w:rPr>
          <w:rFonts w:eastAsia="Times New Roman" w:cs="Times New Roman"/>
          <w:color w:val="333333"/>
          <w:spacing w:val="14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and</w:t>
      </w:r>
      <w:r/>
    </w:p>
    <w:p>
      <w:pPr>
        <w:pStyle w:val="Normal"/>
        <w:spacing w:before="74" w:after="0"/>
        <w:ind w:left="105" w:right="7830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definition.</w:t>
      </w:r>
      <w:r/>
    </w:p>
    <w:p>
      <w:pPr>
        <w:pStyle w:val="Normal"/>
        <w:spacing w:lineRule="exact" w:line="240" w:before="17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exact" w:line="300"/>
        <w:ind w:left="105" w:right="67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Edit 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$JBOSS_HOME/config/standalone.xml</w:t>
      </w:r>
      <w:r>
        <w:rPr>
          <w:rFonts w:eastAsia="Times New Roman" w:cs="Times New Roman"/>
          <w:color w:val="333333"/>
          <w:spacing w:val="36"/>
          <w:w w:val="1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33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27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35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3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created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module</w:t>
      </w:r>
      <w:r>
        <w:rPr>
          <w:rFonts w:eastAsia="Times New Roman" w:cs="Times New Roman"/>
          <w:color w:val="333333"/>
          <w:spacing w:val="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available</w:t>
      </w:r>
      <w:r>
        <w:rPr>
          <w:rFonts w:eastAsia="Times New Roman" w:cs="Times New Roman"/>
          <w:color w:val="333333"/>
          <w:spacing w:val="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as 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driver.</w:t>
      </w:r>
      <w:r>
        <w:rPr>
          <w:rFonts w:eastAsia="Times New Roman" w:cs="Times New Roman"/>
          <w:color w:val="333333"/>
          <w:spacing w:val="-8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This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1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added</w:t>
      </w:r>
      <w:r>
        <w:rPr>
          <w:rFonts w:eastAsia="Times New Roman" w:cs="Times New Roman"/>
          <w:color w:val="333333"/>
          <w:spacing w:val="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within</w:t>
      </w:r>
      <w:r>
        <w:rPr>
          <w:rFonts w:eastAsia="Times New Roman" w:cs="Times New Roman"/>
          <w:color w:val="333333"/>
          <w:spacing w:val="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enclosing</w:t>
      </w:r>
      <w:r>
        <w:rPr>
          <w:rFonts w:eastAsia="Times New Roman" w:cs="Times New Roman"/>
          <w:color w:val="333333"/>
          <w:spacing w:val="16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'&lt;drivers&gt;&lt;/drivers&gt;'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tags.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 xml:space="preserve">&lt;driver </w:t>
      </w:r>
      <w:r>
        <w:rPr>
          <w:rFonts w:eastAsia="Times New Roman" w:cs="Times New Roman"/>
          <w:color w:val="333333"/>
          <w:spacing w:val="26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name="oracle"</w:t>
      </w:r>
      <w:r>
        <w:rPr>
          <w:rFonts w:eastAsia="Times New Roman" w:cs="Times New Roman"/>
          <w:color w:val="333333"/>
          <w:spacing w:val="-4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module="com.oracle.jdbc"&gt;</w:t>
      </w:r>
      <w:r/>
    </w:p>
    <w:p>
      <w:pPr>
        <w:pStyle w:val="Normal"/>
        <w:spacing w:lineRule="auto" w:line="278" w:before="42" w:after="0"/>
        <w:ind w:left="325" w:right="913" w:firstLine="44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 xml:space="preserve">&lt;xa-datasource-class&gt;oracle.jdbc.xa.client.OracleXADataSource&lt;/xa-datasource-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class&gt;</w:t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612775</wp:posOffset>
                </wp:positionH>
                <wp:positionV relativeFrom="paragraph">
                  <wp:posOffset>-318135</wp:posOffset>
                </wp:positionV>
                <wp:extent cx="6335395" cy="10287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10281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25.05pt;width:498.75pt;height:80.9pt" coordorigin="965,-501" coordsize="9975,1618">
                <v:shape id="shape_0" fillcolor="#f5f5f5" stroked="f" style="position:absolute;left:965;top:-501;width:9975;height:1618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501;width:9975;height:1618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5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Edit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$JBOSS_HOME/config/standalone.xml</w:t>
      </w:r>
      <w:r>
        <w:rPr>
          <w:rFonts w:eastAsia="Times New Roman" w:cs="Times New Roman"/>
          <w:color w:val="333333"/>
          <w:spacing w:val="22"/>
          <w:w w:val="1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 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20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4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3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2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definition</w:t>
      </w:r>
      <w:r>
        <w:rPr>
          <w:rFonts w:eastAsia="Times New Roman" w:cs="Times New Roman"/>
          <w:color w:val="333333"/>
          <w:spacing w:val="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within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'&lt;datasources&gt;&lt;/datasources&gt;'</w:t>
      </w:r>
      <w:r>
        <w:rPr>
          <w:rFonts w:eastAsia="Times New Roman" w:cs="Times New Roman"/>
          <w:color w:val="333333"/>
          <w:spacing w:val="1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tags,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2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23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es</w:t>
      </w:r>
      <w:r>
        <w:rPr>
          <w:rFonts w:eastAsia="Times New Roman" w:cs="Times New Roman"/>
          <w:color w:val="333333"/>
          <w:spacing w:val="-6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use 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1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5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 Cartridge</w:t>
      </w:r>
      <w:r>
        <w:rPr>
          <w:rFonts w:eastAsia="Times New Roman" w:cs="Times New Roman"/>
          <w:color w:val="333333"/>
          <w:spacing w:val="-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point</w:t>
      </w:r>
      <w:r>
        <w:rPr>
          <w:rFonts w:eastAsia="Times New Roman" w:cs="Times New Roman"/>
          <w:color w:val="333333"/>
          <w:spacing w:val="-1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1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7"/>
          <w:w w:val="118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enant</w:t>
      </w:r>
      <w:r>
        <w:rPr>
          <w:rFonts w:eastAsia="Times New Roman" w:cs="Times New Roman"/>
          <w:color w:val="333333"/>
          <w:spacing w:val="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DB.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278" w:before="24" w:after="0"/>
        <w:ind w:left="325" w:right="146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&lt;datasource</w:t>
      </w:r>
      <w:r>
        <w:rPr>
          <w:rFonts w:eastAsia="Times New Roman" w:cs="Times New Roman"/>
          <w:color w:val="333333"/>
          <w:spacing w:val="37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 xml:space="preserve">jndi-name="java:jboss/datasources/OracleDS" </w:t>
      </w:r>
      <w:r>
        <w:rPr>
          <w:rFonts w:eastAsia="Times New Roman" w:cs="Times New Roman"/>
          <w:color w:val="333333"/>
          <w:spacing w:val="25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4"/>
          <w:sz w:val="22"/>
          <w:szCs w:val="22"/>
        </w:rPr>
        <w:t xml:space="preserve">pool-name="OracleDS"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enabled="false"</w:t>
      </w:r>
      <w:r>
        <w:rPr>
          <w:rFonts w:eastAsia="Times New Roman" w:cs="Times New Roman"/>
          <w:color w:val="333333"/>
          <w:spacing w:val="31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use-java-context="true"&gt;</w:t>
      </w:r>
      <w:r/>
    </w:p>
    <w:p>
      <w:pPr>
        <w:pStyle w:val="Normal"/>
        <w:spacing w:lineRule="auto" w:line="278" w:before="1" w:after="0"/>
        <w:ind w:left="325" w:right="363" w:firstLine="44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&lt;connection- </w:t>
      </w:r>
      <w:r>
        <w:rPr>
          <w:rFonts w:eastAsia="Times New Roman" w:cs="Times New Roman"/>
          <w:color w:val="333333"/>
          <w:spacing w:val="0"/>
          <w:w w:val="94"/>
          <w:sz w:val="22"/>
          <w:szCs w:val="22"/>
        </w:rPr>
        <w:t xml:space="preserve">url&gt;jdbc:oracle:thin:@//${env.OPENSHIFT_ORACLE_DB_REMOTE_HOST}:${env.OPENSHIFT_ORACLE_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DB_REMOTE_PORT}/${env.OPENSHIFT_ORACLE_DB_TENANT_ID}&lt;/connection-url&gt;</w:t>
      </w:r>
      <w:r/>
    </w:p>
    <w:p>
      <w:pPr>
        <w:pStyle w:val="Normal"/>
        <w:spacing w:before="1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&lt;driver&gt;oracle&lt;/driver&gt;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&lt;pool&gt;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&lt;min-pool-size&gt;10&lt;/min-pool-size&gt;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&lt;max-pool-size&gt;20&lt;/max-pool-size&gt;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&lt;prefill&gt;true&lt;/prefill&gt;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&lt;/pool&gt;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&lt;user-name&gt;${env.OPENSHIFT_ORACLE_DB_USERNAME}&lt;/user-name&gt;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&lt;password&gt;${env.OPENSHIFT_ORACLE_DB_PASSWORD}&lt;/password&gt;</w: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612775</wp:posOffset>
                </wp:positionH>
                <wp:positionV relativeFrom="page">
                  <wp:posOffset>4215765</wp:posOffset>
                </wp:positionV>
                <wp:extent cx="6335395" cy="552132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552060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331.95pt;width:498.75pt;height:434.65pt" coordorigin="965,6639" coordsize="9975,8693">
                <v:shape id="shape_0" fillcolor="#f5f5f5" stroked="f" style="position:absolute;left:965;top:6639;width:9975;height:8693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6639;width:9975;height:8693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&lt;validation&gt;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&lt;validate-on-match&gt;true&lt;/validate-on-match&gt;</w:t>
      </w:r>
      <w:r/>
    </w:p>
    <w:p>
      <w:pPr>
        <w:pStyle w:val="Normal"/>
        <w:spacing w:lineRule="auto" w:line="278" w:before="42" w:after="0"/>
        <w:ind w:left="325" w:right="36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&lt;valid-connection-checker</w:t>
      </w:r>
      <w:r>
        <w:rPr>
          <w:rFonts w:eastAsia="Times New Roman" w:cs="Times New Roman"/>
          <w:color w:val="333333"/>
          <w:spacing w:val="46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name="org.jboss.jca.adapters.jdbc.extensions.oracle.OracleValidConnectionChecker"&gt;&lt;/va lid-connection-checker&gt;</w:t>
      </w:r>
      <w:r/>
    </w:p>
    <w:p>
      <w:pPr>
        <w:pStyle w:val="Normal"/>
        <w:spacing w:lineRule="auto" w:line="278" w:before="1" w:after="0"/>
        <w:ind w:left="325" w:right="36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&lt;stale-connection-checker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 xml:space="preserve">name="org.jboss.jca.adapters.jdbc.extensions.oracle.OracleStaleConnectionChecker"&gt;&lt;/st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ale-connection-checker&gt;</w:t>
      </w:r>
      <w:r/>
    </w:p>
    <w:p>
      <w:pPr>
        <w:pStyle w:val="Normal"/>
        <w:spacing w:lineRule="auto" w:line="278" w:before="1" w:after="0"/>
        <w:ind w:left="325" w:right="36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&lt;exception-sorter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name="org.jboss.jca.adapters.jdbc.extensions.oracle.OracleExceptionSorter"&gt;&lt;/exception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-sorter&gt;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&lt;/validation&gt;</w:t>
      </w:r>
      <w:r/>
    </w:p>
    <w:p>
      <w:pPr>
        <w:sectPr>
          <w:footerReference w:type="default" r:id="rId7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pStyle w:val="Normal"/>
        <w:spacing w:lineRule="auto" w:line="312" w:before="65" w:after="0"/>
        <w:ind w:left="1656" w:right="307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Note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-10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-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enabled</w:t>
      </w:r>
      <w:r>
        <w:rPr>
          <w:rFonts w:eastAsia="Times New Roman" w:cs="Times New Roman"/>
          <w:color w:val="333333"/>
          <w:spacing w:val="-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default.</w:t>
      </w:r>
      <w:r>
        <w:rPr>
          <w:rFonts w:eastAsia="Times New Roman" w:cs="Times New Roman"/>
          <w:color w:val="333333"/>
          <w:spacing w:val="-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If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were</w:t>
      </w:r>
      <w:r>
        <w:rPr>
          <w:rFonts w:eastAsia="Times New Roman" w:cs="Times New Roman"/>
          <w:color w:val="333333"/>
          <w:spacing w:val="-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enabled,</w:t>
      </w:r>
      <w:r>
        <w:rPr>
          <w:rFonts w:eastAsia="Times New Roman" w:cs="Times New Roman"/>
          <w:color w:val="333333"/>
          <w:spacing w:val="-1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EAP6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would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fail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start</w:t>
      </w:r>
      <w:r>
        <w:rPr>
          <w:rFonts w:eastAsia="Times New Roman" w:cs="Times New Roman"/>
          <w:color w:val="333333"/>
          <w:spacing w:val="2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if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add-on cartridge</w:t>
      </w:r>
      <w:r>
        <w:rPr>
          <w:rFonts w:eastAsia="Times New Roman" w:cs="Times New Roman"/>
          <w:color w:val="333333"/>
          <w:spacing w:val="2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had</w:t>
      </w:r>
      <w:r>
        <w:rPr>
          <w:rFonts w:eastAsia="Times New Roman" w:cs="Times New Roman"/>
          <w:color w:val="333333"/>
          <w:spacing w:val="2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not </w:t>
      </w:r>
      <w:r>
        <w:rPr>
          <w:rFonts w:eastAsia="Times New Roman" w:cs="Times New Roman"/>
          <w:color w:val="333333"/>
          <w:spacing w:val="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been</w:t>
      </w:r>
      <w:r>
        <w:rPr>
          <w:rFonts w:eastAsia="Times New Roman" w:cs="Times New Roman"/>
          <w:color w:val="333333"/>
          <w:spacing w:val="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added</w:t>
      </w:r>
      <w:r>
        <w:rPr>
          <w:rFonts w:eastAsia="Times New Roman" w:cs="Times New Roman"/>
          <w:color w:val="333333"/>
          <w:spacing w:val="4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application.</w: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1445260</wp:posOffset>
                </wp:positionH>
                <wp:positionV relativeFrom="page">
                  <wp:posOffset>457200</wp:posOffset>
                </wp:positionV>
                <wp:extent cx="635" cy="110426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10376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110376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36pt;width:0pt;height:86.85pt" coordorigin="2276,720" coordsize="0,1737">
                <v:line id="shape_0" from="2276,720" to="2276,2457" stroked="t" style="position:absolute;flip:y;mso-position-horizontal-relative:page;mso-position-vertic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exact" w:line="380"/>
        <w:ind w:left="67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18407B"/>
          <w:spacing w:val="0"/>
          <w:w w:val="100"/>
          <w:position w:val="0"/>
          <w:sz w:val="48"/>
          <w:szCs w:val="48"/>
        </w:rPr>
        <w:t xml:space="preserve">    </w:t>
      </w:r>
      <w:r>
        <w:rPr>
          <w:rFonts w:eastAsia="Times New Roman" w:cs="Times New Roman"/>
          <w:color w:val="18407B"/>
          <w:spacing w:val="18"/>
          <w:w w:val="100"/>
          <w:position w:val="0"/>
          <w:sz w:val="48"/>
          <w:szCs w:val="48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Therefore,</w:t>
      </w:r>
      <w:r>
        <w:rPr>
          <w:rFonts w:eastAsia="Times New Roman" w:cs="Times New Roman"/>
          <w:color w:val="333333"/>
          <w:spacing w:val="43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it </w:t>
      </w:r>
      <w:r>
        <w:rPr>
          <w:rFonts w:eastAsia="Times New Roman" w:cs="Times New Roman"/>
          <w:color w:val="333333"/>
          <w:spacing w:val="24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2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47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3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position w:val="11"/>
          <w:sz w:val="21"/>
          <w:szCs w:val="21"/>
        </w:rPr>
        <w:t>false;</w:t>
      </w:r>
      <w:r>
        <w:rPr>
          <w:rFonts w:eastAsia="Times New Roman" w:cs="Times New Roman"/>
          <w:color w:val="333333"/>
          <w:spacing w:val="24"/>
          <w:w w:val="12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position w:val="11"/>
          <w:sz w:val="21"/>
          <w:szCs w:val="21"/>
        </w:rPr>
        <w:t>after</w:t>
      </w:r>
      <w:r>
        <w:rPr>
          <w:rFonts w:eastAsia="Times New Roman" w:cs="Times New Roman"/>
          <w:color w:val="333333"/>
          <w:spacing w:val="61"/>
          <w:w w:val="12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9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position w:val="11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31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>add-on</w:t>
      </w:r>
      <w:r>
        <w:rPr>
          <w:rFonts w:eastAsia="Times New Roman" w:cs="Times New Roman"/>
          <w:color w:val="333333"/>
          <w:spacing w:val="43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1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2"/>
          <w:w w:val="119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2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position w:val="11"/>
          <w:sz w:val="21"/>
          <w:szCs w:val="21"/>
        </w:rPr>
        <w:t>added</w:t>
      </w:r>
      <w:r>
        <w:rPr>
          <w:rFonts w:eastAsia="Times New Roman" w:cs="Times New Roman"/>
          <w:color w:val="333333"/>
          <w:spacing w:val="40"/>
          <w:w w:val="123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1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31"/>
          <w:w w:val="100"/>
          <w:position w:val="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position w:val="11"/>
          <w:sz w:val="21"/>
          <w:szCs w:val="21"/>
        </w:rPr>
        <w:t>the</w:t>
      </w:r>
      <w:r/>
    </w:p>
    <w:p>
      <w:pPr>
        <w:pStyle w:val="Normal"/>
        <w:spacing w:lineRule="exact" w:line="16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1"/>
          <w:position w:val="1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5"/>
          <w:w w:val="121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6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position w:val="1"/>
          <w:sz w:val="21"/>
          <w:szCs w:val="21"/>
        </w:rPr>
        <w:t>developer</w:t>
      </w:r>
      <w:r>
        <w:rPr>
          <w:rFonts w:eastAsia="Times New Roman" w:cs="Times New Roman"/>
          <w:color w:val="333333"/>
          <w:spacing w:val="-4"/>
          <w:w w:val="121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7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position w:val="1"/>
          <w:sz w:val="21"/>
          <w:szCs w:val="21"/>
        </w:rPr>
        <w:t>need</w:t>
      </w:r>
      <w:r>
        <w:rPr>
          <w:rFonts w:eastAsia="Times New Roman" w:cs="Times New Roman"/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8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position w:val="1"/>
          <w:sz w:val="21"/>
          <w:szCs w:val="21"/>
        </w:rPr>
        <w:t>enable</w:t>
      </w:r>
      <w:r>
        <w:rPr>
          <w:rFonts w:eastAsia="Times New Roman" w:cs="Times New Roman"/>
          <w:color w:val="333333"/>
          <w:spacing w:val="-5"/>
          <w:w w:val="122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6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position w:val="1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-5"/>
          <w:w w:val="123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position w:val="1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43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position w:val="1"/>
          <w:sz w:val="21"/>
          <w:szCs w:val="21"/>
        </w:rPr>
        <w:t>setting</w:t>
      </w:r>
      <w:r>
        <w:rPr>
          <w:rFonts w:eastAsia="Times New Roman" w:cs="Times New Roman"/>
          <w:color w:val="333333"/>
          <w:spacing w:val="-3"/>
          <w:w w:val="119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6"/>
          <w:w w:val="100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position w:val="1"/>
          <w:sz w:val="21"/>
          <w:szCs w:val="21"/>
        </w:rPr>
        <w:t xml:space="preserve">flag  </w:t>
      </w:r>
      <w:r>
        <w:rPr>
          <w:rFonts w:eastAsia="Times New Roman" w:cs="Times New Roman"/>
          <w:color w:val="333333"/>
          <w:spacing w:val="0"/>
          <w:w w:val="119"/>
          <w:position w:val="1"/>
          <w:sz w:val="21"/>
          <w:szCs w:val="21"/>
        </w:rPr>
        <w:t>to</w:t>
      </w:r>
      <w:r/>
    </w:p>
    <w:p>
      <w:pPr>
        <w:pStyle w:val="Normal"/>
        <w:spacing w:lineRule="exact" w:line="240" w:before="74" w:after="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"true"</w:t>
      </w:r>
      <w:r/>
    </w:p>
    <w:p>
      <w:pPr>
        <w:pStyle w:val="Normal"/>
        <w:spacing w:lineRule="exact" w:line="160" w:before="6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28" w:after="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resulting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datasources</w:t>
      </w:r>
      <w:r>
        <w:rPr>
          <w:rFonts w:eastAsia="Times New Roman" w:cs="Times New Roman"/>
          <w:color w:val="333333"/>
          <w:spacing w:val="1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subsystem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section</w:t>
      </w:r>
      <w:r>
        <w:rPr>
          <w:rFonts w:eastAsia="Times New Roman" w:cs="Times New Roman"/>
          <w:color w:val="333333"/>
          <w:spacing w:val="-1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should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look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similar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belo</w:t>
      </w:r>
      <w:r>
        <w:rPr>
          <w:rFonts w:eastAsia="Times New Roman" w:cs="Times New Roman"/>
          <w:color w:val="333333"/>
          <w:spacing w:val="-15"/>
          <w:w w:val="118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200"/>
          <w:sz w:val="22"/>
          <w:szCs w:val="22"/>
        </w:rPr>
        <w:t>...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&lt;subsystem </w:t>
      </w:r>
      <w:r>
        <w:rPr>
          <w:rFonts w:eastAsia="Times New Roman" w:cs="Times New Roman"/>
          <w:color w:val="333333"/>
          <w:spacing w:val="5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xmlns="urn:jboss:domain:datasources:1.1"&gt;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&lt;datasources&gt;</w:t>
      </w:r>
      <w:r/>
    </w:p>
    <w:p>
      <w:pPr>
        <w:pStyle w:val="Normal"/>
        <w:spacing w:lineRule="auto" w:line="278" w:before="42" w:after="0"/>
        <w:ind w:left="325" w:right="58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&lt;datasource</w:t>
      </w:r>
      <w:r>
        <w:rPr>
          <w:rFonts w:eastAsia="Times New Roman" w:cs="Times New Roman"/>
          <w:color w:val="333333"/>
          <w:spacing w:val="37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 xml:space="preserve">jndi-name="java:jboss/datasources/OracleDS" </w:t>
      </w:r>
      <w:r>
        <w:rPr>
          <w:rFonts w:eastAsia="Times New Roman" w:cs="Times New Roman"/>
          <w:color w:val="333333"/>
          <w:spacing w:val="25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4"/>
          <w:sz w:val="22"/>
          <w:szCs w:val="22"/>
        </w:rPr>
        <w:t xml:space="preserve">pool-name="OracleDS"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enabled="false"</w:t>
      </w:r>
      <w:r>
        <w:rPr>
          <w:rFonts w:eastAsia="Times New Roman" w:cs="Times New Roman"/>
          <w:color w:val="333333"/>
          <w:spacing w:val="31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use-java-context="true"&gt;</w:t>
      </w:r>
      <w:r/>
    </w:p>
    <w:p>
      <w:pPr>
        <w:pStyle w:val="Normal"/>
        <w:spacing w:lineRule="auto" w:line="278" w:before="1" w:after="0"/>
        <w:ind w:left="325" w:right="363" w:firstLine="132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&lt;connection- </w:t>
      </w:r>
      <w:r>
        <w:rPr>
          <w:rFonts w:eastAsia="Times New Roman" w:cs="Times New Roman"/>
          <w:color w:val="333333"/>
          <w:spacing w:val="0"/>
          <w:w w:val="94"/>
          <w:sz w:val="22"/>
          <w:szCs w:val="22"/>
        </w:rPr>
        <w:t xml:space="preserve">url&gt;jdbc:oracle:thin:@//${env.OPENSHIFT_ORACLE_DB_REMOTE_HOST}:${env.OPENSHIFT_ORACLE_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DB_REMOTE_PORT}/${env.OPENSHIFT_ORACLE_DB_TENANT_ID}&lt;/connection-url&gt;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&lt;driver&gt;oracle&lt;/driver&gt;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&lt;pool&gt;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&lt;min-pool-size&gt;10&lt;/min-pool-size&gt;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&lt;max-pool-size&gt;20&lt;/max-pool-size&gt;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&lt;prefill&gt;true&lt;/prefill&gt;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&lt;/pool&gt;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&lt;user-name&gt;${env.OPENSHIFT_ORACLE_DB_USERNAME}&lt;/user-name&gt;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&lt;password&gt;${env.OPENSHIFT_ORACLE_DB_PASSWORD}&lt;/password&gt;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&lt;validation&gt;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&lt;validate-on-match&gt;true&lt;/validate-on-match&gt;</w: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612775</wp:posOffset>
                </wp:positionH>
                <wp:positionV relativeFrom="page">
                  <wp:posOffset>2066290</wp:posOffset>
                </wp:positionV>
                <wp:extent cx="6335395" cy="801370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8013240"/>
                        </a:xfrm>
                      </wpg:grpSpPr>
                      <wps:wsp>
                        <wps:cNvSpPr/>
                        <wps:spPr>
                          <a:xfrm>
                            <a:off x="60480" y="8012520"/>
                            <a:ext cx="6213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f5f5f5"/>
                            </a:solidFill>
                            <a:custDash>
                              <a:ds d="500000" sp="400000"/>
                            </a:custDash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162.7pt;width:498.75pt;height:630.9pt" coordorigin="965,3254" coordsize="9975,12618">
                <v:shape id="shape_0" fillcolor="#f5f5f5" stroked="f" style="position:absolute;left:965;top:3254;width:9975;height:12618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3254;width:9975;height:12618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  <v:line id="shape_0" from="1060,15872" to="10845,15872" stroked="t" style="position:absolute;mso-position-horizontal-relative:page;mso-position-vertical-relative:page">
                  <v:stroke color="#f5f5f5" weight="9360" dashstyle="dash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auto" w:line="278" w:before="42" w:after="0"/>
        <w:ind w:left="325" w:right="36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&lt;valid-connection-checker</w:t>
      </w:r>
      <w:r>
        <w:rPr>
          <w:rFonts w:eastAsia="Times New Roman" w:cs="Times New Roman"/>
          <w:color w:val="333333"/>
          <w:spacing w:val="46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name="org.jboss.jca.adapters.jdbc.extensions.oracle.OracleValidConnectionChecker"&gt;&lt;/va lid-connection-checker&gt;</w:t>
      </w:r>
      <w:r/>
    </w:p>
    <w:p>
      <w:pPr>
        <w:pStyle w:val="Normal"/>
        <w:spacing w:lineRule="auto" w:line="278" w:before="1" w:after="0"/>
        <w:ind w:left="325" w:right="36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&lt;stale-connection-checker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 xml:space="preserve">name="org.jboss.jca.adapters.jdbc.extensions.oracle.OracleStaleConnectionChecker"&gt;&lt;/st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ale-connection-checker&gt;</w:t>
      </w:r>
      <w:r/>
    </w:p>
    <w:p>
      <w:pPr>
        <w:pStyle w:val="Normal"/>
        <w:spacing w:lineRule="auto" w:line="278" w:before="1" w:after="0"/>
        <w:ind w:left="325" w:right="36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&lt;exception-sorter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 xml:space="preserve">class-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name="org.jboss.jca.adapters.jdbc.extensions.oracle.OracleExceptionSorter"&gt;&lt;/exception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-sorter&gt;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&lt;/validation&gt;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pStyle w:val="Normal"/>
        <w:spacing w:lineRule="auto" w:line="278" w:before="42" w:after="0"/>
        <w:ind w:left="325" w:right="583" w:firstLine="88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&lt;datasource</w:t>
      </w:r>
      <w:r>
        <w:rPr>
          <w:rFonts w:eastAsia="Times New Roman" w:cs="Times New Roman"/>
          <w:color w:val="333333"/>
          <w:spacing w:val="48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jndi-name="java:jboss/datasources/ExampleDS"</w:t>
      </w:r>
      <w:r>
        <w:rPr>
          <w:rFonts w:eastAsia="Times New Roman" w:cs="Times New Roman"/>
          <w:color w:val="333333"/>
          <w:spacing w:val="48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enabled="true" </w:t>
      </w:r>
      <w:r>
        <w:rPr>
          <w:rFonts w:eastAsia="Times New Roman" w:cs="Times New Roman"/>
          <w:color w:val="333333"/>
          <w:spacing w:val="12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use- java-context="true"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pool-name="H2DS"&gt;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&lt;connection-url&gt;jdbc:h2:${jboss.server.data.dir}/test;DB_CLOSE_DELAY=-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1&lt;/connection-url&gt;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&lt;driver&gt;h2&lt;/driver&gt;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6"/>
          <w:sz w:val="22"/>
          <w:szCs w:val="22"/>
        </w:rPr>
        <w:t>&lt;user-name&gt;sa&lt;/user-name&gt;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5"/>
          <w:sz w:val="22"/>
          <w:szCs w:val="22"/>
        </w:rPr>
        <w:t>&lt;password&gt;sa&lt;/password&gt;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sectPr>
          <w:footerReference w:type="default" r:id="rId8"/>
          <w:type w:val="nextPage"/>
          <w:pgSz w:w="11920" w:h="16838"/>
          <w:pgMar w:left="860" w:right="860" w:header="0" w:top="76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&lt;datasource </w:t>
      </w:r>
      <w:r>
        <w:rPr>
          <w:rFonts w:eastAsia="Times New Roman" w:cs="Times New Roman"/>
          <w:color w:val="333333"/>
          <w:spacing w:val="9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jndi-name="java:jboss/datasources/MySQLDS"</w:t>
      </w:r>
      <w:r/>
    </w:p>
    <w:p>
      <w:pPr>
        <w:pStyle w:val="Normal"/>
        <w:spacing w:before="66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enabled="${mysql.enabled}"</w:t>
      </w:r>
      <w:r>
        <w:rPr>
          <w:rFonts w:eastAsia="Times New Roman" w:cs="Times New Roman"/>
          <w:color w:val="333333"/>
          <w:spacing w:val="49"/>
          <w:w w:val="11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use-java-context="true"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93"/>
          <w:sz w:val="22"/>
          <w:szCs w:val="22"/>
        </w:rPr>
        <w:t xml:space="preserve">pool-name="MySQLDS" </w:t>
      </w:r>
      <w:r>
        <w:rPr>
          <w:rFonts w:eastAsia="Times New Roman" w:cs="Times New Roman"/>
          <w:color w:val="333333"/>
          <w:spacing w:val="8"/>
          <w:w w:val="9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>use-ccm="true"&gt;</w: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612775</wp:posOffset>
                </wp:positionH>
                <wp:positionV relativeFrom="page">
                  <wp:posOffset>457200</wp:posOffset>
                </wp:positionV>
                <wp:extent cx="6335395" cy="677354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6773040"/>
                        </a:xfrm>
                      </wpg:grpSpPr>
                      <wps:wsp>
                        <wps:cNvSpPr/>
                        <wps:spPr>
                          <a:xfrm>
                            <a:off x="60480" y="0"/>
                            <a:ext cx="6213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f5f5f5"/>
                            </a:solidFill>
                            <a:custDash>
                              <a:ds d="500000" sp="400000"/>
                            </a:custDash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36pt;width:498.75pt;height:533.25pt" coordorigin="965,720" coordsize="9975,10665">
                <v:shape id="shape_0" fillcolor="#f5f5f5" stroked="f" style="position:absolute;left:965;top:720;width:9975;height:10665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720;width:9975;height:10665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  <v:line id="shape_0" from="1060,720" to="10845,720" stroked="t" style="position:absolute;mso-position-horizontal-relative:page;mso-position-vertical-relative:page">
                  <v:stroke color="#f5f5f5" weight="9360" dashstyle="dash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auto" w:line="278" w:before="42" w:after="0"/>
        <w:ind w:left="325" w:right="363" w:firstLine="132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&lt;connection- </w:t>
      </w:r>
      <w:r>
        <w:rPr>
          <w:rFonts w:eastAsia="Times New Roman" w:cs="Times New Roman"/>
          <w:color w:val="333333"/>
          <w:spacing w:val="0"/>
          <w:w w:val="93"/>
          <w:sz w:val="22"/>
          <w:szCs w:val="22"/>
        </w:rPr>
        <w:t xml:space="preserve">url&gt;jdbc:mysql://${env.OPENSHIFT_MYSQL_DB_HOST}:${env.OPENSHIFT_MYSQL_DB_PORT}/${env.O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PENSHIFT_APP_NAME}&lt;/connection-url&gt;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&lt;driver&gt;mysql&lt;/driver&gt;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&lt;security&gt;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&lt;user-name&gt;${env.OPENSHIFT_MYSQL_DB_USERNAME}&lt;/user-name&gt;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&lt;password&gt;${env.OPENSHIFT_MYSQL_DB_PASSWORD}&lt;/password&gt;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&lt;/security&gt;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&lt;validation&gt;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8"/>
          <w:sz w:val="22"/>
          <w:szCs w:val="22"/>
        </w:rPr>
        <w:t>&lt;check-valid-connection-sql&gt;SELECT</w:t>
      </w:r>
      <w:r>
        <w:rPr>
          <w:rFonts w:eastAsia="Times New Roman" w:cs="Times New Roman"/>
          <w:color w:val="333333"/>
          <w:spacing w:val="51"/>
          <w:w w:val="10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1&lt;/check-valid-connection-sql&gt;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&lt;background-validation&gt;true&lt;/background-validation&gt;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&lt;background-validation-millis&gt;60000&lt;/background-validation-millis&gt;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&lt;/validation&gt;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&lt;pool&gt;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&lt;flush-strategy&gt;IdleConnections&lt;/flush-strategy&gt;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&lt;allow-multiple-users/&gt;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&lt;/pool&gt;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&lt;/datasource&gt;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&lt;drivers&gt;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 xml:space="preserve">&lt;driver </w:t>
      </w:r>
      <w:r>
        <w:rPr>
          <w:rFonts w:eastAsia="Times New Roman" w:cs="Times New Roman"/>
          <w:color w:val="333333"/>
          <w:spacing w:val="26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name="oracle"</w:t>
      </w:r>
      <w:r>
        <w:rPr>
          <w:rFonts w:eastAsia="Times New Roman" w:cs="Times New Roman"/>
          <w:color w:val="333333"/>
          <w:spacing w:val="-4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module="com.oracle.jdbc"&gt;</w:t>
      </w:r>
      <w:r/>
    </w:p>
    <w:p>
      <w:pPr>
        <w:pStyle w:val="Normal"/>
        <w:spacing w:lineRule="auto" w:line="278" w:before="42" w:after="0"/>
        <w:ind w:left="325" w:right="80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 xml:space="preserve">&lt;xa-datasource-class&gt;oracle.jdbc.xa.client.OracleXADataSource&lt;/xa-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datasource-class&gt;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name="h2"</w:t>
      </w:r>
      <w:r>
        <w:rPr>
          <w:rFonts w:eastAsia="Times New Roman" w:cs="Times New Roman"/>
          <w:color w:val="333333"/>
          <w:spacing w:val="4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module="com.h2database.h2"&gt;</w:t>
      </w:r>
      <w:r/>
    </w:p>
    <w:p>
      <w:pPr>
        <w:pStyle w:val="Normal"/>
        <w:spacing w:before="42" w:after="0"/>
        <w:ind w:left="20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&lt;xa-datasource-class&gt;org.h2.jdbcx.JdbcDataSource&lt;/xa-datasource-class&gt;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before="42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&lt;driver</w:t>
      </w:r>
      <w:r>
        <w:rPr>
          <w:rFonts w:eastAsia="Times New Roman" w:cs="Times New Roman"/>
          <w:color w:val="333333"/>
          <w:spacing w:val="45"/>
          <w:w w:val="11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name="mysql"  </w:t>
      </w:r>
      <w:r>
        <w:rPr>
          <w:rFonts w:eastAsia="Times New Roman" w:cs="Times New Roman"/>
          <w:color w:val="333333"/>
          <w:spacing w:val="0"/>
          <w:w w:val="105"/>
          <w:sz w:val="22"/>
          <w:szCs w:val="22"/>
        </w:rPr>
        <w:t>module="com.mysql.jdbc"&gt;</w:t>
      </w:r>
      <w:r/>
    </w:p>
    <w:p>
      <w:pPr>
        <w:pStyle w:val="Normal"/>
        <w:spacing w:lineRule="auto" w:line="278" w:before="42" w:after="0"/>
        <w:ind w:left="325" w:right="1573" w:firstLine="176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 xml:space="preserve">&lt;xa-datasource-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class&gt;com.mysql.jdbc.jdbc2.optional.MysqlXADataSource&lt;/xa-datasource-class&gt;</w:t>
      </w:r>
      <w:r/>
    </w:p>
    <w:p>
      <w:pPr>
        <w:pStyle w:val="Normal"/>
        <w:spacing w:before="1" w:after="0"/>
        <w:ind w:left="16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&lt;/driver&gt;</w:t>
      </w:r>
      <w:r/>
    </w:p>
    <w:p>
      <w:pPr>
        <w:pStyle w:val="Normal"/>
        <w:spacing w:before="42" w:after="0"/>
        <w:ind w:left="120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&lt;/drivers&gt;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&lt;/datasources&gt;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&lt;/subsystem&gt;</w:t>
      </w:r>
      <w:r/>
    </w:p>
    <w:p>
      <w:pPr>
        <w:sectPr>
          <w:footerReference w:type="default" r:id="rId9"/>
          <w:type w:val="nextPage"/>
          <w:pgSz w:w="11920" w:h="16838"/>
          <w:pgMar w:left="860" w:right="860" w:header="0" w:top="6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200"/>
          <w:sz w:val="22"/>
          <w:szCs w:val="22"/>
        </w:rPr>
        <w:t>...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5.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Reference</w:t>
      </w:r>
      <w:r>
        <w:rPr>
          <w:rFonts w:eastAsia="Times New Roman" w:cs="Times New Roman"/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Information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10"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OpenShift</w:t>
        </w:r>
        <w:r>
          <w:rPr>
            <w:rStyle w:val="InternetLink"/>
            <w:rFonts w:eastAsia="Times New Roman" w:cs="Times New Roman"/>
            <w:color w:val="428AC9"/>
            <w:spacing w:val="-7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</w:t>
        </w:r>
        <w:r>
          <w:rPr>
            <w:rStyle w:val="InternetLink"/>
            <w:rFonts w:eastAsia="Times New Roman" w:cs="Times New Roman"/>
            <w:color w:val="428AC9"/>
            <w:spacing w:val="-5"/>
            <w:w w:val="115"/>
            <w:sz w:val="21"/>
            <w:szCs w:val="21"/>
          </w:rPr>
          <w:t>r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acle</w:t>
        </w:r>
        <w:r>
          <w:rPr>
            <w:rStyle w:val="InternetLink"/>
            <w:rFonts w:eastAsia="Times New Roman" w:cs="Times New Roman"/>
            <w:color w:val="428AC9"/>
            <w:spacing w:val="5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8"/>
            <w:sz w:val="21"/>
            <w:szCs w:val="21"/>
          </w:rPr>
          <w:t>Cartridge</w:t>
        </w:r>
      </w:hyperlink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278" w:hanging="0"/>
        <w:jc w:val="left"/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11"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 xml:space="preserve">How </w:t>
        </w:r>
        <w:r>
          <w:rPr>
            <w:rStyle w:val="InternetLink"/>
            <w:rFonts w:eastAsia="Times New Roman" w:cs="Times New Roman"/>
            <w:color w:val="428AC9"/>
            <w:spacing w:val="6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to</w:t>
        </w:r>
        <w:r>
          <w:rPr>
            <w:rStyle w:val="InternetLink"/>
            <w:rFonts w:eastAsia="Times New Roman" w:cs="Times New Roman"/>
            <w:color w:val="428AC9"/>
            <w:spacing w:val="33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configure</w:t>
        </w:r>
        <w:r>
          <w:rPr>
            <w:rStyle w:val="InternetLink"/>
            <w:rFonts w:eastAsia="Times New Roman" w:cs="Times New Roman"/>
            <w:color w:val="428AC9"/>
            <w:spacing w:val="-18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datasource</w:t>
        </w:r>
        <w:r>
          <w:rPr>
            <w:rStyle w:val="InternetLink"/>
            <w:rFonts w:eastAsia="Times New Roman" w:cs="Times New Roman"/>
            <w:color w:val="428AC9"/>
            <w:spacing w:val="17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settings</w:t>
        </w:r>
        <w:r>
          <w:rPr>
            <w:rStyle w:val="InternetLink"/>
            <w:rFonts w:eastAsia="Times New Roman" w:cs="Times New Roman"/>
            <w:color w:val="428AC9"/>
            <w:spacing w:val="-15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in</w:t>
        </w:r>
        <w:r>
          <w:rPr>
            <w:rStyle w:val="InternetLink"/>
            <w:rFonts w:eastAsia="Times New Roman" w:cs="Times New Roman"/>
            <w:color w:val="428AC9"/>
            <w:spacing w:val="41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EAP</w:t>
        </w:r>
        <w:r>
          <w:rPr>
            <w:rStyle w:val="InternetLink"/>
            <w:rFonts w:eastAsia="Times New Roman" w:cs="Times New Roman"/>
            <w:color w:val="428AC9"/>
            <w:spacing w:val="10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1"/>
            <w:sz w:val="21"/>
            <w:szCs w:val="21"/>
          </w:rPr>
          <w:t>6</w:t>
        </w:r>
      </w:hyperlink>
      <w:r/>
    </w:p>
    <w:sectPr>
      <w:footerReference w:type="default" r:id="rId12"/>
      <w:type w:val="nextPage"/>
      <w:pgSz w:w="11920" w:h="16838"/>
      <w:pgMar w:left="860" w:right="860" w:header="0" w:top="720" w:footer="198" w:bottom="255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53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47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>
      <mc:AlternateContent>
        <mc:Choice Requires="wps">
          <w:drawing>
            <wp:anchor behindDoc="0" distT="0" distB="0" distL="114300" distR="114300" simplePos="0" locked="0" layoutInCell="1" allowOverlap="1" relativeHeight="2">
              <wp:simplePos x="0" y="0"/>
              <wp:positionH relativeFrom="page">
                <wp:posOffset>974725</wp:posOffset>
              </wp:positionH>
              <wp:positionV relativeFrom="paragraph">
                <wp:posOffset>260350</wp:posOffset>
              </wp:positionV>
              <wp:extent cx="261620" cy="30480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620" cy="304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480"/>
                            <w:ind w:right="-92" w:hanging="0"/>
                            <w:jc w:val="left"/>
                          </w:pPr>
                          <w:r>
                            <w:rPr>
                              <w:rFonts w:eastAsia="Times New Roman" w:cs="Times New Roman"/>
                              <w:color w:val="18407B"/>
                              <w:w w:val="110"/>
                              <w:position w:val="-2"/>
                              <w:sz w:val="48"/>
                              <w:szCs w:val="48"/>
                            </w:rPr>
                            <w:t>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20.6pt;height:24pt;mso-wrap-distance-left:9pt;mso-wrap-distance-right:9pt;mso-wrap-distance-top:0pt;mso-wrap-distance-bottom:0pt;margin-top:20.5pt;mso-position-vertical-relative:text;margin-left:76.7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480"/>
                      <w:ind w:right="-92" w:hanging="0"/>
                      <w:jc w:val="left"/>
                    </w:pPr>
                    <w:r>
                      <w:rPr>
                        <w:rFonts w:eastAsia="Times New Roman" w:cs="Times New Roman"/>
                        <w:color w:val="18407B"/>
                        <w:w w:val="110"/>
                        <w:position w:val="-2"/>
                        <w:sz w:val="48"/>
                        <w:szCs w:val="48"/>
                      </w:rPr>
                      <w:t></w:t>
                    </w:r>
                  </w:p>
                </w:txbxContent>
              </v:textbox>
            </v:rect>
          </w:pict>
        </mc:Fallback>
      </mc:AlternateContent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hyperlink" Target="https://github.com/rhtconsulting/ose2-oracle-frb-cart" TargetMode="External"/><Relationship Id="rId11" Type="http://schemas.openxmlformats.org/officeDocument/2006/relationships/hyperlink" Target="https://access.redhat.com/solutions/93693" TargetMode="External"/><Relationship Id="rId12" Type="http://schemas.openxmlformats.org/officeDocument/2006/relationships/footer" Target="footer7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kfrankli </cp:lastModifiedBy>
  <dcterms:modified xsi:type="dcterms:W3CDTF">2016-01-28T11:59:49Z</dcterms:modified>
  <cp:revision>1</cp:revision>
</cp:coreProperties>
</file>
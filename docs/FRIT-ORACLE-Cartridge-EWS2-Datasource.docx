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</w:pPr>
      <w:r>
        <w:pict>
          <v:shape type="#_x0000_t75" style="width:595.28pt;height:170.867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left"/>
        <w:spacing w:lineRule="exact" w:line="600"/>
        <w:ind w:left="1477"/>
      </w:pPr>
      <w:r>
        <w:rPr>
          <w:rFonts w:cs="Times New Roman" w:hAnsi="Times New Roman" w:eastAsia="Times New Roman" w:ascii="Times New Roman"/>
          <w:color w:val="999999"/>
          <w:spacing w:val="0"/>
          <w:w w:val="117"/>
          <w:sz w:val="54"/>
          <w:szCs w:val="54"/>
        </w:rPr>
        <w:t>O</w:t>
      </w:r>
      <w:r>
        <w:rPr>
          <w:rFonts w:cs="Times New Roman" w:hAnsi="Times New Roman" w:eastAsia="Times New Roman" w:ascii="Times New Roman"/>
          <w:color w:val="999999"/>
          <w:spacing w:val="-13"/>
          <w:w w:val="117"/>
          <w:sz w:val="54"/>
          <w:szCs w:val="54"/>
        </w:rPr>
        <w:t>r</w:t>
      </w:r>
      <w:r>
        <w:rPr>
          <w:rFonts w:cs="Times New Roman" w:hAnsi="Times New Roman" w:eastAsia="Times New Roman" w:ascii="Times New Roman"/>
          <w:color w:val="999999"/>
          <w:spacing w:val="0"/>
          <w:w w:val="117"/>
          <w:sz w:val="54"/>
          <w:szCs w:val="54"/>
        </w:rPr>
        <w:t>acle</w:t>
      </w:r>
      <w:r>
        <w:rPr>
          <w:rFonts w:cs="Times New Roman" w:hAnsi="Times New Roman" w:eastAsia="Times New Roman" w:ascii="Times New Roman"/>
          <w:color w:val="999999"/>
          <w:spacing w:val="-20"/>
          <w:w w:val="117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999999"/>
          <w:spacing w:val="0"/>
          <w:w w:val="117"/>
          <w:sz w:val="54"/>
          <w:szCs w:val="54"/>
        </w:rPr>
        <w:t>Cartridge</w:t>
      </w:r>
      <w:r>
        <w:rPr>
          <w:rFonts w:cs="Times New Roman" w:hAnsi="Times New Roman" w:eastAsia="Times New Roman" w:ascii="Times New Roman"/>
          <w:color w:val="999999"/>
          <w:spacing w:val="0"/>
          <w:w w:val="117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999999"/>
          <w:spacing w:val="-11"/>
          <w:w w:val="100"/>
          <w:sz w:val="54"/>
          <w:szCs w:val="54"/>
        </w:rPr>
        <w:t>E</w:t>
      </w:r>
      <w:r>
        <w:rPr>
          <w:rFonts w:cs="Times New Roman" w:hAnsi="Times New Roman" w:eastAsia="Times New Roman" w:ascii="Times New Roman"/>
          <w:color w:val="999999"/>
          <w:spacing w:val="0"/>
          <w:w w:val="100"/>
          <w:sz w:val="54"/>
          <w:szCs w:val="54"/>
        </w:rPr>
        <w:t>WS</w:t>
      </w:r>
      <w:r>
        <w:rPr>
          <w:rFonts w:cs="Times New Roman" w:hAnsi="Times New Roman" w:eastAsia="Times New Roman" w:ascii="Times New Roman"/>
          <w:color w:val="999999"/>
          <w:spacing w:val="59"/>
          <w:w w:val="100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999999"/>
          <w:spacing w:val="0"/>
          <w:w w:val="100"/>
          <w:sz w:val="54"/>
          <w:szCs w:val="54"/>
        </w:rPr>
        <w:t>2.0</w:t>
      </w:r>
      <w:r>
        <w:rPr>
          <w:rFonts w:cs="Times New Roman" w:hAnsi="Times New Roman" w:eastAsia="Times New Roman" w:ascii="Times New Roman"/>
          <w:color w:val="999999"/>
          <w:spacing w:val="66"/>
          <w:w w:val="100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999999"/>
          <w:spacing w:val="0"/>
          <w:w w:val="119"/>
          <w:sz w:val="54"/>
          <w:szCs w:val="54"/>
        </w:rPr>
        <w:t>Datasource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4"/>
          <w:szCs w:val="54"/>
        </w:rPr>
      </w:r>
    </w:p>
    <w:p>
      <w:pPr>
        <w:rPr>
          <w:rFonts w:cs="Times New Roman" w:hAnsi="Times New Roman" w:eastAsia="Times New Roman" w:ascii="Times New Roman"/>
          <w:sz w:val="54"/>
          <w:szCs w:val="54"/>
        </w:rPr>
        <w:jc w:val="left"/>
        <w:spacing w:before="59"/>
        <w:ind w:left="5717"/>
      </w:pPr>
      <w:r>
        <w:rPr>
          <w:rFonts w:cs="Times New Roman" w:hAnsi="Times New Roman" w:eastAsia="Times New Roman" w:ascii="Times New Roman"/>
          <w:color w:val="999999"/>
          <w:spacing w:val="0"/>
          <w:w w:val="116"/>
          <w:sz w:val="54"/>
          <w:szCs w:val="54"/>
        </w:rPr>
        <w:t>Configu</w:t>
      </w:r>
      <w:r>
        <w:rPr>
          <w:rFonts w:cs="Times New Roman" w:hAnsi="Times New Roman" w:eastAsia="Times New Roman" w:ascii="Times New Roman"/>
          <w:color w:val="999999"/>
          <w:spacing w:val="-14"/>
          <w:w w:val="116"/>
          <w:sz w:val="54"/>
          <w:szCs w:val="54"/>
        </w:rPr>
        <w:t>r</w:t>
      </w:r>
      <w:r>
        <w:rPr>
          <w:rFonts w:cs="Times New Roman" w:hAnsi="Times New Roman" w:eastAsia="Times New Roman" w:ascii="Times New Roman"/>
          <w:color w:val="999999"/>
          <w:spacing w:val="0"/>
          <w:w w:val="116"/>
          <w:sz w:val="54"/>
          <w:szCs w:val="54"/>
        </w:rPr>
        <w:t>ation</w:t>
      </w:r>
      <w:r>
        <w:rPr>
          <w:rFonts w:cs="Times New Roman" w:hAnsi="Times New Roman" w:eastAsia="Times New Roman" w:ascii="Times New Roman"/>
          <w:color w:val="999999"/>
          <w:spacing w:val="40"/>
          <w:w w:val="116"/>
          <w:sz w:val="54"/>
          <w:szCs w:val="54"/>
        </w:rPr>
        <w:t> </w:t>
      </w:r>
      <w:r>
        <w:rPr>
          <w:rFonts w:cs="Times New Roman" w:hAnsi="Times New Roman" w:eastAsia="Times New Roman" w:ascii="Times New Roman"/>
          <w:color w:val="999999"/>
          <w:spacing w:val="0"/>
          <w:w w:val="116"/>
          <w:sz w:val="54"/>
          <w:szCs w:val="54"/>
        </w:rPr>
        <w:t>Guide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4"/>
          <w:szCs w:val="54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62"/>
        <w:ind w:left="6959"/>
        <w:sectPr>
          <w:pgSz w:w="11920" w:h="16840"/>
          <w:pgMar w:top="-20" w:bottom="280" w:left="0" w:right="0"/>
        </w:sectPr>
      </w:pPr>
      <w:r>
        <w:rPr>
          <w:rFonts w:cs="Times New Roman" w:hAnsi="Times New Roman" w:eastAsia="Times New Roman" w:ascii="Times New Roman"/>
          <w:b/>
          <w:i/>
          <w:color w:val="333333"/>
          <w:spacing w:val="0"/>
          <w:w w:val="100"/>
          <w:sz w:val="36"/>
          <w:szCs w:val="36"/>
        </w:rPr>
        <w:t>PRE</w:t>
      </w:r>
      <w:r>
        <w:rPr>
          <w:rFonts w:cs="Times New Roman" w:hAnsi="Times New Roman" w:eastAsia="Times New Roman" w:ascii="Times New Roman"/>
          <w:b/>
          <w:i/>
          <w:color w:val="333333"/>
          <w:spacing w:val="-18"/>
          <w:w w:val="100"/>
          <w:sz w:val="36"/>
          <w:szCs w:val="36"/>
        </w:rPr>
        <w:t>P</w:t>
      </w:r>
      <w:r>
        <w:rPr>
          <w:rFonts w:cs="Times New Roman" w:hAnsi="Times New Roman" w:eastAsia="Times New Roman" w:ascii="Times New Roman"/>
          <w:b/>
          <w:i/>
          <w:color w:val="333333"/>
          <w:spacing w:val="0"/>
          <w:w w:val="100"/>
          <w:sz w:val="36"/>
          <w:szCs w:val="36"/>
        </w:rPr>
        <w:t>ARED</w:t>
      </w:r>
      <w:r>
        <w:rPr>
          <w:rFonts w:cs="Times New Roman" w:hAnsi="Times New Roman" w:eastAsia="Times New Roman" w:ascii="Times New Roman"/>
          <w:b/>
          <w:i/>
          <w:color w:val="333333"/>
          <w:spacing w:val="89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i/>
          <w:color w:val="333333"/>
          <w:spacing w:val="0"/>
          <w:w w:val="100"/>
          <w:sz w:val="36"/>
          <w:szCs w:val="36"/>
        </w:rPr>
        <w:t>FOR</w:t>
      </w:r>
      <w:r>
        <w:rPr>
          <w:rFonts w:cs="Times New Roman" w:hAnsi="Times New Roman" w:eastAsia="Times New Roman" w:ascii="Times New Roman"/>
          <w:b/>
          <w:i/>
          <w:color w:val="333333"/>
          <w:spacing w:val="25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i/>
          <w:color w:val="333333"/>
          <w:spacing w:val="0"/>
          <w:w w:val="100"/>
          <w:sz w:val="36"/>
          <w:szCs w:val="36"/>
        </w:rPr>
        <w:t>-</w:t>
      </w:r>
      <w:r>
        <w:rPr>
          <w:rFonts w:cs="Times New Roman" w:hAnsi="Times New Roman" w:eastAsia="Times New Roman" w:ascii="Times New Roman"/>
          <w:b/>
          <w:i/>
          <w:color w:val="333333"/>
          <w:spacing w:val="-5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i/>
          <w:color w:val="333333"/>
          <w:spacing w:val="0"/>
          <w:w w:val="102"/>
          <w:sz w:val="36"/>
          <w:szCs w:val="36"/>
        </w:rPr>
        <w:t>FRIT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41"/>
        <w:ind w:left="105"/>
      </w:pPr>
      <w:r>
        <w:rPr>
          <w:rFonts w:cs="Times New Roman" w:hAnsi="Times New Roman" w:eastAsia="Times New Roman" w:ascii="Times New Roman"/>
          <w:b/>
          <w:color w:val="333333"/>
          <w:spacing w:val="-15"/>
          <w:w w:val="115"/>
          <w:sz w:val="44"/>
          <w:szCs w:val="44"/>
        </w:rPr>
        <w:t>T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5"/>
          <w:sz w:val="44"/>
          <w:szCs w:val="44"/>
        </w:rPr>
        <w:t>able</w:t>
      </w:r>
      <w:r>
        <w:rPr>
          <w:rFonts w:cs="Times New Roman" w:hAnsi="Times New Roman" w:eastAsia="Times New Roman" w:ascii="Times New Roman"/>
          <w:b/>
          <w:color w:val="333333"/>
          <w:spacing w:val="-7"/>
          <w:w w:val="11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of</w:t>
      </w:r>
      <w:r>
        <w:rPr>
          <w:rFonts w:cs="Times New Roman" w:hAnsi="Times New Roman" w:eastAsia="Times New Roman" w:ascii="Times New Roman"/>
          <w:b/>
          <w:color w:val="333333"/>
          <w:spacing w:val="85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6"/>
          <w:sz w:val="44"/>
          <w:szCs w:val="44"/>
        </w:rPr>
        <w:t>Contents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1.</w:t>
      </w:r>
      <w:r>
        <w:rPr>
          <w:rFonts w:cs="Times New Roman" w:hAnsi="Times New Roman" w:eastAsia="Times New Roman" w:ascii="Times New Roman"/>
          <w:color w:val="333333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5"/>
          <w:w w:val="11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14"/>
          <w:sz w:val="21"/>
          <w:szCs w:val="21"/>
        </w:rPr>
        <w:t>ynopsis</w:t>
      </w:r>
      <w:r>
        <w:rPr>
          <w:rFonts w:cs="Times New Roman" w:hAnsi="Times New Roman" w:eastAsia="Times New Roman" w:ascii="Times New Roman"/>
          <w:color w:val="333333"/>
          <w:spacing w:val="25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1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2.</w:t>
      </w:r>
      <w:r>
        <w:rPr>
          <w:rFonts w:cs="Times New Roman" w:hAnsi="Times New Roman" w:eastAsia="Times New Roman" w:ascii="Times New Roman"/>
          <w:color w:val="333333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Install</w:t>
      </w:r>
      <w:r>
        <w:rPr>
          <w:rFonts w:cs="Times New Roman" w:hAnsi="Times New Roman" w:eastAsia="Times New Roman" w:ascii="Times New Roman"/>
          <w:color w:val="333333"/>
          <w:spacing w:val="-3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Driver</w:t>
      </w:r>
      <w:r>
        <w:rPr>
          <w:rFonts w:cs="Times New Roman" w:hAnsi="Times New Roman" w:eastAsia="Times New Roman" w:ascii="Times New Roman"/>
          <w:color w:val="333333"/>
          <w:spacing w:val="-13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color w:val="333333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Node</w:t>
      </w:r>
      <w:r>
        <w:rPr>
          <w:rFonts w:cs="Times New Roman" w:hAnsi="Times New Roman" w:eastAsia="Times New Roman" w:ascii="Times New Roman"/>
          <w:color w:val="333333"/>
          <w:spacing w:val="-21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Server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9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1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3.</w:t>
      </w:r>
      <w:r>
        <w:rPr>
          <w:rFonts w:cs="Times New Roman" w:hAnsi="Times New Roman" w:eastAsia="Times New Roman" w:ascii="Times New Roman"/>
          <w:color w:val="333333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5"/>
          <w:sz w:val="21"/>
          <w:szCs w:val="21"/>
        </w:rPr>
        <w:t>Changes</w:t>
      </w:r>
      <w:r>
        <w:rPr>
          <w:rFonts w:cs="Times New Roman" w:hAnsi="Times New Roman" w:eastAsia="Times New Roman" w:ascii="Times New Roman"/>
          <w:color w:val="333333"/>
          <w:spacing w:val="-7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Configu</w:t>
      </w:r>
      <w:r>
        <w:rPr>
          <w:rFonts w:cs="Times New Roman" w:hAnsi="Times New Roman" w:eastAsia="Times New Roman" w:ascii="Times New Roman"/>
          <w:color w:val="333333"/>
          <w:spacing w:val="-6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ation</w:t>
      </w:r>
      <w:r>
        <w:rPr>
          <w:rFonts w:cs="Times New Roman" w:hAnsi="Times New Roman" w:eastAsia="Times New Roman" w:ascii="Times New Roman"/>
          <w:color w:val="333333"/>
          <w:spacing w:val="-24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1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5"/>
        <w:sectPr>
          <w:pgSz w:w="11920" w:h="16840"/>
          <w:pgMar w:top="720" w:bottom="280" w:left="860" w:right="860"/>
        </w:sectPr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4.</w:t>
      </w:r>
      <w:r>
        <w:rPr>
          <w:rFonts w:cs="Times New Roman" w:hAnsi="Times New Roman" w:eastAsia="Times New Roman" w:ascii="Times New Roman"/>
          <w:color w:val="333333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Reference</w:t>
      </w:r>
      <w:r>
        <w:rPr>
          <w:rFonts w:cs="Times New Roman" w:hAnsi="Times New Roman" w:eastAsia="Times New Roman" w:ascii="Times New Roman"/>
          <w:color w:val="333333"/>
          <w:spacing w:val="-26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Information</w:t>
      </w:r>
      <w:r>
        <w:rPr>
          <w:rFonts w:cs="Times New Roman" w:hAnsi="Times New Roman" w:eastAsia="Times New Roman" w:ascii="Times New Roman"/>
          <w:color w:val="333333"/>
          <w:spacing w:val="25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33333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1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both"/>
        <w:spacing w:before="41"/>
        <w:ind w:left="105" w:right="7591"/>
      </w:pP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1.</w:t>
      </w:r>
      <w:r>
        <w:rPr>
          <w:rFonts w:cs="Times New Roman" w:hAnsi="Times New Roman" w:eastAsia="Times New Roman" w:ascii="Times New Roman"/>
          <w:b/>
          <w:color w:val="333333"/>
          <w:spacing w:val="4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-9"/>
          <w:w w:val="105"/>
          <w:sz w:val="44"/>
          <w:szCs w:val="44"/>
        </w:rPr>
        <w:t>S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20"/>
          <w:sz w:val="44"/>
          <w:szCs w:val="44"/>
        </w:rPr>
        <w:t>ynopsis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313"/>
        <w:ind w:left="105" w:right="68"/>
        <w:sectPr>
          <w:pgNumType w:start="1"/>
          <w:pgMar w:footer="198" w:header="0" w:top="720" w:bottom="0" w:left="860" w:right="860"/>
          <w:footerReference w:type="default" r:id="rId5"/>
          <w:footerReference w:type="default" r:id="rId6"/>
          <w:pgSz w:w="11920" w:h="16840"/>
        </w:sectPr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purpose</w:t>
      </w:r>
      <w:r>
        <w:rPr>
          <w:rFonts w:cs="Times New Roman" w:hAnsi="Times New Roman" w:eastAsia="Times New Roman" w:ascii="Times New Roman"/>
          <w:color w:val="333333"/>
          <w:spacing w:val="1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cs="Times New Roman" w:hAnsi="Times New Roman" w:eastAsia="Times New Roman" w:ascii="Times New Roman"/>
          <w:color w:val="333333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this</w:t>
      </w:r>
      <w:r>
        <w:rPr>
          <w:rFonts w:cs="Times New Roman" w:hAnsi="Times New Roman" w:eastAsia="Times New Roman" w:ascii="Times New Roman"/>
          <w:color w:val="333333"/>
          <w:spacing w:val="15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document</w:t>
      </w:r>
      <w:r>
        <w:rPr>
          <w:rFonts w:cs="Times New Roman" w:hAnsi="Times New Roman" w:eastAsia="Times New Roman" w:ascii="Times New Roman"/>
          <w:color w:val="333333"/>
          <w:spacing w:val="15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cs="Times New Roman" w:hAnsi="Times New Roman" w:eastAsia="Times New Roman" w:ascii="Times New Roman"/>
          <w:color w:val="333333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1"/>
          <w:szCs w:val="21"/>
        </w:rPr>
        <w:t>present</w:t>
      </w:r>
      <w:r>
        <w:rPr>
          <w:rFonts w:cs="Times New Roman" w:hAnsi="Times New Roman" w:eastAsia="Times New Roman" w:ascii="Times New Roman"/>
          <w:color w:val="333333"/>
          <w:spacing w:val="13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changes</w:t>
      </w:r>
      <w:r>
        <w:rPr>
          <w:rFonts w:cs="Times New Roman" w:hAnsi="Times New Roman" w:eastAsia="Times New Roman" w:ascii="Times New Roman"/>
          <w:color w:val="333333"/>
          <w:spacing w:val="-6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required</w:t>
      </w:r>
      <w:r>
        <w:rPr>
          <w:rFonts w:cs="Times New Roman" w:hAnsi="Times New Roman" w:eastAsia="Times New Roman" w:ascii="Times New Roman"/>
          <w:color w:val="333333"/>
          <w:spacing w:val="41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Red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Hat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JBoss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Enterprise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15"/>
          <w:w w:val="118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eb</w:t>
      </w:r>
      <w:r>
        <w:rPr>
          <w:rFonts w:cs="Times New Roman" w:hAnsi="Times New Roman" w:eastAsia="Times New Roman" w:ascii="Times New Roman"/>
          <w:color w:val="333333"/>
          <w:spacing w:val="28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Server</w:t>
      </w:r>
      <w:r>
        <w:rPr>
          <w:rFonts w:cs="Times New Roman" w:hAnsi="Times New Roman" w:eastAsia="Times New Roman" w:ascii="Times New Roman"/>
          <w:color w:val="333333"/>
          <w:spacing w:val="45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WS)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2.0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OpenShift</w:t>
      </w:r>
      <w:r>
        <w:rPr>
          <w:rFonts w:cs="Times New Roman" w:hAnsi="Times New Roman" w:eastAsia="Times New Roman" w:ascii="Times New Roman"/>
          <w:color w:val="333333"/>
          <w:spacing w:val="7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cartridge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add</w:t>
      </w:r>
      <w:r>
        <w:rPr>
          <w:rFonts w:cs="Times New Roman" w:hAnsi="Times New Roman" w:eastAsia="Times New Roman" w:ascii="Times New Roman"/>
          <w:color w:val="333333"/>
          <w:spacing w:val="3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35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datasource</w:t>
      </w:r>
      <w:r>
        <w:rPr>
          <w:rFonts w:cs="Times New Roman" w:hAnsi="Times New Roman" w:eastAsia="Times New Roman" w:ascii="Times New Roman"/>
          <w:color w:val="333333"/>
          <w:spacing w:val="3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that</w:t>
      </w:r>
      <w:r>
        <w:rPr>
          <w:rFonts w:cs="Times New Roman" w:hAnsi="Times New Roman" w:eastAsia="Times New Roman" w:ascii="Times New Roman"/>
          <w:color w:val="333333"/>
          <w:spacing w:val="4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can</w:t>
      </w:r>
      <w:r>
        <w:rPr>
          <w:rFonts w:cs="Times New Roman" w:hAnsi="Times New Roman" w:eastAsia="Times New Roman" w:ascii="Times New Roman"/>
          <w:color w:val="333333"/>
          <w:spacing w:val="29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connect</w:t>
      </w:r>
      <w:r>
        <w:rPr>
          <w:rFonts w:cs="Times New Roman" w:hAnsi="Times New Roman" w:eastAsia="Times New Roman" w:ascii="Times New Roman"/>
          <w:color w:val="333333"/>
          <w:spacing w:val="1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newly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Provisioned</w:t>
      </w:r>
      <w:r>
        <w:rPr>
          <w:rFonts w:cs="Times New Roman" w:hAnsi="Times New Roman" w:eastAsia="Times New Roman" w:ascii="Times New Roman"/>
          <w:color w:val="333333"/>
          <w:spacing w:val="12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5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acle</w:t>
      </w:r>
      <w:r>
        <w:rPr>
          <w:rFonts w:cs="Times New Roman" w:hAnsi="Times New Roman" w:eastAsia="Times New Roman" w:ascii="Times New Roman"/>
          <w:color w:val="333333"/>
          <w:spacing w:val="-7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DB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7"/>
          <w:w w:val="12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enant</w:t>
      </w:r>
      <w:r>
        <w:rPr>
          <w:rFonts w:cs="Times New Roman" w:hAnsi="Times New Roman" w:eastAsia="Times New Roman" w:ascii="Times New Roman"/>
          <w:color w:val="333333"/>
          <w:spacing w:val="-6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provided</w:t>
      </w:r>
      <w:r>
        <w:rPr>
          <w:rFonts w:cs="Times New Roman" w:hAnsi="Times New Roman" w:eastAsia="Times New Roman" w:ascii="Times New Roman"/>
          <w:color w:val="333333"/>
          <w:spacing w:val="-2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via</w:t>
      </w:r>
      <w:r>
        <w:rPr>
          <w:rFonts w:cs="Times New Roman" w:hAnsi="Times New Roman" w:eastAsia="Times New Roman" w:ascii="Times New Roman"/>
          <w:color w:val="333333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5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acle</w:t>
      </w:r>
      <w:r>
        <w:rPr>
          <w:rFonts w:cs="Times New Roman" w:hAnsi="Times New Roman" w:eastAsia="Times New Roman" w:ascii="Times New Roman"/>
          <w:color w:val="333333"/>
          <w:spacing w:val="-7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Cartridge.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41"/>
        <w:ind w:left="105"/>
      </w:pP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2.</w:t>
      </w:r>
      <w:r>
        <w:rPr>
          <w:rFonts w:cs="Times New Roman" w:hAnsi="Times New Roman" w:eastAsia="Times New Roman" w:ascii="Times New Roman"/>
          <w:b/>
          <w:color w:val="333333"/>
          <w:spacing w:val="4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8"/>
          <w:sz w:val="44"/>
          <w:szCs w:val="44"/>
        </w:rPr>
        <w:t>Install</w:t>
      </w:r>
      <w:r>
        <w:rPr>
          <w:rFonts w:cs="Times New Roman" w:hAnsi="Times New Roman" w:eastAsia="Times New Roman" w:ascii="Times New Roman"/>
          <w:b/>
          <w:color w:val="333333"/>
          <w:spacing w:val="-6"/>
          <w:w w:val="118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8"/>
          <w:sz w:val="44"/>
          <w:szCs w:val="44"/>
        </w:rPr>
        <w:t>Driver</w:t>
      </w:r>
      <w:r>
        <w:rPr>
          <w:rFonts w:cs="Times New Roman" w:hAnsi="Times New Roman" w:eastAsia="Times New Roman" w:ascii="Times New Roman"/>
          <w:b/>
          <w:color w:val="333333"/>
          <w:spacing w:val="-18"/>
          <w:w w:val="118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on</w:t>
      </w:r>
      <w:r>
        <w:rPr>
          <w:rFonts w:cs="Times New Roman" w:hAnsi="Times New Roman" w:eastAsia="Times New Roman" w:ascii="Times New Roman"/>
          <w:b/>
          <w:color w:val="333333"/>
          <w:spacing w:val="10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to</w:t>
      </w:r>
      <w:r>
        <w:rPr>
          <w:rFonts w:cs="Times New Roman" w:hAnsi="Times New Roman" w:eastAsia="Times New Roman" w:ascii="Times New Roman"/>
          <w:b/>
          <w:color w:val="333333"/>
          <w:spacing w:val="84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9"/>
          <w:sz w:val="44"/>
          <w:szCs w:val="44"/>
        </w:rPr>
        <w:t>Node</w:t>
      </w:r>
      <w:r>
        <w:rPr>
          <w:rFonts w:cs="Times New Roman" w:hAnsi="Times New Roman" w:eastAsia="Times New Roman" w:ascii="Times New Roman"/>
          <w:b/>
          <w:color w:val="333333"/>
          <w:spacing w:val="-37"/>
          <w:w w:val="119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9"/>
          <w:sz w:val="44"/>
          <w:szCs w:val="44"/>
        </w:rPr>
        <w:t>Server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333333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1"/>
          <w:szCs w:val="21"/>
        </w:rPr>
        <w:t>assumed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41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1"/>
          <w:szCs w:val="21"/>
        </w:rPr>
        <w:t>that</w:t>
      </w:r>
      <w:r>
        <w:rPr>
          <w:rFonts w:cs="Times New Roman" w:hAnsi="Times New Roman" w:eastAsia="Times New Roman" w:ascii="Times New Roman"/>
          <w:color w:val="333333"/>
          <w:spacing w:val="0"/>
          <w:w w:val="124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33333"/>
          <w:spacing w:val="7"/>
          <w:w w:val="12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you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333333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already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33333"/>
          <w:spacing w:val="7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have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33333"/>
          <w:spacing w:val="1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333333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correct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33333"/>
          <w:spacing w:val="9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ojdbc6.jar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3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driver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33333"/>
          <w:spacing w:val="22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file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333333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that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33333"/>
          <w:spacing w:val="12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provides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/>
        <w:ind w:left="105"/>
      </w:pP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'javax.sql.DataSource'</w:t>
      </w:r>
      <w:r>
        <w:rPr>
          <w:rFonts w:cs="Times New Roman" w:hAnsi="Times New Roman" w:eastAsia="Times New Roman" w:ascii="Times New Roman"/>
          <w:color w:val="333333"/>
          <w:spacing w:val="-28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retrieved</w:t>
      </w:r>
      <w:r>
        <w:rPr>
          <w:rFonts w:cs="Times New Roman" w:hAnsi="Times New Roman" w:eastAsia="Times New Roman" w:ascii="Times New Roman"/>
          <w:color w:val="333333"/>
          <w:spacing w:val="36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from</w:t>
      </w:r>
      <w:r>
        <w:rPr>
          <w:rFonts w:cs="Times New Roman" w:hAnsi="Times New Roman" w:eastAsia="Times New Roman" w:ascii="Times New Roman"/>
          <w:color w:val="333333"/>
          <w:spacing w:val="5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either</w:t>
      </w:r>
      <w:r>
        <w:rPr>
          <w:rFonts w:cs="Times New Roman" w:hAnsi="Times New Roman" w:eastAsia="Times New Roman" w:ascii="Times New Roman"/>
          <w:color w:val="333333"/>
          <w:spacing w:val="25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your</w:t>
      </w:r>
      <w:r>
        <w:rPr>
          <w:rFonts w:cs="Times New Roman" w:hAnsi="Times New Roman" w:eastAsia="Times New Roman" w:ascii="Times New Roman"/>
          <w:color w:val="333333"/>
          <w:spacing w:val="7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database</w:t>
      </w:r>
      <w:r>
        <w:rPr>
          <w:rFonts w:cs="Times New Roman" w:hAnsi="Times New Roman" w:eastAsia="Times New Roman" w:ascii="Times New Roman"/>
          <w:color w:val="333333"/>
          <w:spacing w:val="28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team,</w:t>
      </w:r>
      <w:r>
        <w:rPr>
          <w:rFonts w:cs="Times New Roman" w:hAnsi="Times New Roman" w:eastAsia="Times New Roman" w:ascii="Times New Roman"/>
          <w:color w:val="333333"/>
          <w:spacing w:val="1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or</w:t>
      </w:r>
      <w:r>
        <w:rPr>
          <w:rFonts w:cs="Times New Roman" w:hAnsi="Times New Roman" w:eastAsia="Times New Roman" w:ascii="Times New Roman"/>
          <w:color w:val="333333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5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acle</w:t>
      </w:r>
      <w:r>
        <w:rPr>
          <w:rFonts w:cs="Times New Roman" w:hAnsi="Times New Roman" w:eastAsia="Times New Roman" w:ascii="Times New Roman"/>
          <w:color w:val="333333"/>
          <w:spacing w:val="-13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website.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tLeast" w:line="300"/>
        <w:ind w:left="105" w:right="68"/>
      </w:pP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First</w:t>
      </w:r>
      <w:r>
        <w:rPr>
          <w:rFonts w:cs="Times New Roman" w:hAnsi="Times New Roman" w:eastAsia="Times New Roman" w:ascii="Times New Roman"/>
          <w:color w:val="333333"/>
          <w:spacing w:val="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place</w:t>
      </w:r>
      <w:r>
        <w:rPr>
          <w:rFonts w:cs="Times New Roman" w:hAnsi="Times New Roman" w:eastAsia="Times New Roman" w:ascii="Times New Roman"/>
          <w:color w:val="333333"/>
          <w:spacing w:val="21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JDBC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driver</w:t>
      </w:r>
      <w:r>
        <w:rPr>
          <w:rFonts w:cs="Times New Roman" w:hAnsi="Times New Roman" w:eastAsia="Times New Roman" w:ascii="Times New Roman"/>
          <w:color w:val="333333"/>
          <w:spacing w:val="45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jar</w:t>
      </w:r>
      <w:r>
        <w:rPr>
          <w:rFonts w:cs="Times New Roman" w:hAnsi="Times New Roman" w:eastAsia="Times New Roman" w:ascii="Times New Roman"/>
          <w:color w:val="333333"/>
          <w:spacing w:val="33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(ojdbc6.jar)</w:t>
      </w:r>
      <w:r>
        <w:rPr>
          <w:rFonts w:cs="Times New Roman" w:hAnsi="Times New Roman" w:eastAsia="Times New Roman" w:ascii="Times New Roman"/>
          <w:color w:val="333333"/>
          <w:spacing w:val="-2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same</w:t>
      </w:r>
      <w:r>
        <w:rPr>
          <w:rFonts w:cs="Times New Roman" w:hAnsi="Times New Roman" w:eastAsia="Times New Roman" w:ascii="Times New Roman"/>
          <w:color w:val="333333"/>
          <w:spacing w:val="15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directory</w:t>
      </w:r>
      <w:r>
        <w:rPr>
          <w:rFonts w:cs="Times New Roman" w:hAnsi="Times New Roman" w:eastAsia="Times New Roman" w:ascii="Times New Roman"/>
          <w:color w:val="333333"/>
          <w:spacing w:val="11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where</w:t>
      </w:r>
      <w:r>
        <w:rPr>
          <w:rFonts w:cs="Times New Roman" w:hAnsi="Times New Roman" w:eastAsia="Times New Roman" w:ascii="Times New Roman"/>
          <w:color w:val="333333"/>
          <w:spacing w:val="29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OSE</w:t>
      </w:r>
      <w:r>
        <w:rPr>
          <w:rFonts w:cs="Times New Roman" w:hAnsi="Times New Roman" w:eastAsia="Times New Roman" w:ascii="Times New Roman"/>
          <w:color w:val="333333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places</w:t>
      </w:r>
      <w:r>
        <w:rPr>
          <w:rFonts w:cs="Times New Roman" w:hAnsi="Times New Roman" w:eastAsia="Times New Roman" w:ascii="Times New Roman"/>
          <w:color w:val="333333"/>
          <w:spacing w:val="4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drivers</w:t>
      </w:r>
      <w:r>
        <w:rPr>
          <w:rFonts w:cs="Times New Roman" w:hAnsi="Times New Roman" w:eastAsia="Times New Roman" w:ascii="Times New Roman"/>
          <w:color w:val="333333"/>
          <w:spacing w:val="37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4"/>
          <w:w w:val="12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default,</w:t>
      </w:r>
      <w:r>
        <w:rPr>
          <w:rFonts w:cs="Times New Roman" w:hAnsi="Times New Roman" w:eastAsia="Times New Roman" w:ascii="Times New Roman"/>
          <w:color w:val="333333"/>
          <w:spacing w:val="-9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'/usr/share/jav</w:t>
      </w:r>
      <w:r>
        <w:rPr>
          <w:rFonts w:cs="Times New Roman" w:hAnsi="Times New Roman" w:eastAsia="Times New Roman" w:ascii="Times New Roman"/>
          <w:color w:val="333333"/>
          <w:spacing w:val="-1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24"/>
        <w:ind w:left="288" w:right="6524"/>
      </w:pPr>
      <w:r>
        <w:pict>
          <v:group style="position:absolute;margin-left:47.74pt;margin-top:-11.8555pt;width:499.8pt;height:37.74pt;mso-position-horizontal-relative:page;mso-position-vertical-relative:paragraph;z-index:-147" coordorigin="955,-237" coordsize="9996,755">
            <v:shape style="position:absolute;left:965;top:-227;width:9976;height:735" coordorigin="965,-227" coordsize="9976,735" path="m1045,-227l1030,-226,1009,-219,991,-206,977,-190,968,-170,965,-147,965,428,1002,495,1045,508,10861,508,10929,470,10941,428,10941,-147,10903,-215,10861,-227,1045,-227xe" filled="t" fillcolor="#F5F5F5" stroked="f">
              <v:path arrowok="t"/>
              <v:fill/>
            </v:shape>
            <v:shape style="position:absolute;left:965;top:-227;width:9976;height:735" coordorigin="965,-227" coordsize="9976,735" path="m1045,-227l10861,-227,10883,-224,10932,-183,10941,-147,10941,428,10915,487,10861,508,1045,508,986,482,965,428,965,-147,991,-206,1045,-227xe" filled="f" stroked="t" strokeweight="0.75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0"/>
          <w:w w:val="78"/>
          <w:sz w:val="22"/>
          <w:szCs w:val="22"/>
        </w:rPr>
        <w:t>mv</w:t>
      </w:r>
      <w:r>
        <w:rPr>
          <w:rFonts w:cs="Times New Roman" w:hAnsi="Times New Roman" w:eastAsia="Times New Roman" w:ascii="Times New Roman"/>
          <w:color w:val="333333"/>
          <w:spacing w:val="0"/>
          <w:w w:val="7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24"/>
          <w:w w:val="7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1"/>
          <w:sz w:val="22"/>
          <w:szCs w:val="22"/>
        </w:rPr>
        <w:t>ojdbc6.jar</w:t>
      </w:r>
      <w:r>
        <w:rPr>
          <w:rFonts w:cs="Times New Roman" w:hAnsi="Times New Roman" w:eastAsia="Times New Roman" w:ascii="Times New Roman"/>
          <w:color w:val="333333"/>
          <w:spacing w:val="-24"/>
          <w:w w:val="13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1"/>
          <w:sz w:val="22"/>
          <w:szCs w:val="22"/>
        </w:rPr>
        <w:t>/usr/share/java/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40"/>
        <w:ind w:left="69" w:right="6107"/>
      </w:pP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Ma</w:t>
      </w:r>
      <w:r>
        <w:rPr>
          <w:rFonts w:cs="Times New Roman" w:hAnsi="Times New Roman" w:eastAsia="Times New Roman" w:ascii="Times New Roman"/>
          <w:color w:val="333333"/>
          <w:spacing w:val="-6"/>
          <w:w w:val="11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29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9"/>
          <w:sz w:val="21"/>
          <w:szCs w:val="21"/>
        </w:rPr>
        <w:t>sure</w:t>
      </w:r>
      <w:r>
        <w:rPr>
          <w:rFonts w:cs="Times New Roman" w:hAnsi="Times New Roman" w:eastAsia="Times New Roman" w:ascii="Times New Roman"/>
          <w:color w:val="333333"/>
          <w:spacing w:val="13"/>
          <w:w w:val="11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all</w:t>
      </w:r>
      <w:r>
        <w:rPr>
          <w:rFonts w:cs="Times New Roman" w:hAnsi="Times New Roman" w:eastAsia="Times New Roman" w:ascii="Times New Roman"/>
          <w:color w:val="333333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users</w:t>
      </w:r>
      <w:r>
        <w:rPr>
          <w:rFonts w:cs="Times New Roman" w:hAnsi="Times New Roman" w:eastAsia="Times New Roman" w:ascii="Times New Roman"/>
          <w:color w:val="333333"/>
          <w:spacing w:val="-1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can</w:t>
      </w:r>
      <w:r>
        <w:rPr>
          <w:rFonts w:cs="Times New Roman" w:hAnsi="Times New Roman" w:eastAsia="Times New Roman" w:ascii="Times New Roman"/>
          <w:color w:val="333333"/>
          <w:spacing w:val="-13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read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5"/>
          <w:sz w:val="21"/>
          <w:szCs w:val="21"/>
        </w:rPr>
        <w:t>jar</w:t>
      </w:r>
      <w:r>
        <w:rPr>
          <w:rFonts w:cs="Times New Roman" w:hAnsi="Times New Roman" w:eastAsia="Times New Roman" w:ascii="Times New Roman"/>
          <w:color w:val="333333"/>
          <w:spacing w:val="17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5"/>
          <w:sz w:val="21"/>
          <w:szCs w:val="21"/>
        </w:rPr>
        <w:t>file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325"/>
      </w:pPr>
      <w:r>
        <w:pict>
          <v:group style="position:absolute;margin-left:47.74pt;margin-top:-11.8555pt;width:499.8pt;height:37.74pt;mso-position-horizontal-relative:page;mso-position-vertical-relative:paragraph;z-index:-146" coordorigin="955,-237" coordsize="9996,755">
            <v:shape style="position:absolute;left:965;top:-227;width:9976;height:735" coordorigin="965,-227" coordsize="9976,735" path="m1045,-227l1030,-226,1009,-219,991,-206,977,-190,968,-170,965,-147,965,428,1002,495,1045,508,10861,508,10929,470,10941,428,10941,-147,10903,-215,10861,-227,1045,-227xe" filled="t" fillcolor="#F5F5F5" stroked="f">
              <v:path arrowok="t"/>
              <v:fill/>
            </v:shape>
            <v:shape style="position:absolute;left:965;top:-227;width:9976;height:735" coordorigin="965,-227" coordsize="9976,735" path="m1045,-227l10861,-227,10883,-224,10932,-183,10941,-147,10941,428,10915,487,10861,508,1045,508,986,482,965,428,965,-147,991,-206,1045,-227xe" filled="f" stroked="t" strokeweight="0.75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chmod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644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8"/>
          <w:sz w:val="22"/>
          <w:szCs w:val="22"/>
        </w:rPr>
        <w:t>/usr/share/java/ojdbc6.jar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40"/>
        <w:ind w:left="105"/>
      </w:pP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Ma</w:t>
      </w:r>
      <w:r>
        <w:rPr>
          <w:rFonts w:cs="Times New Roman" w:hAnsi="Times New Roman" w:eastAsia="Times New Roman" w:ascii="Times New Roman"/>
          <w:color w:val="333333"/>
          <w:spacing w:val="-6"/>
          <w:w w:val="117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19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2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logical</w:t>
      </w:r>
      <w:r>
        <w:rPr>
          <w:rFonts w:cs="Times New Roman" w:hAnsi="Times New Roman" w:eastAsia="Times New Roman" w:ascii="Times New Roman"/>
          <w:color w:val="333333"/>
          <w:spacing w:val="-25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symbolic</w:t>
      </w:r>
      <w:r>
        <w:rPr>
          <w:rFonts w:cs="Times New Roman" w:hAnsi="Times New Roman" w:eastAsia="Times New Roman" w:ascii="Times New Roman"/>
          <w:color w:val="333333"/>
          <w:spacing w:val="-16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link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21"/>
          <w:szCs w:val="21"/>
        </w:rPr>
        <w:t>driver</w:t>
      </w:r>
      <w:r>
        <w:rPr>
          <w:rFonts w:cs="Times New Roman" w:hAnsi="Times New Roman" w:eastAsia="Times New Roman" w:ascii="Times New Roman"/>
          <w:color w:val="333333"/>
          <w:spacing w:val="-1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file</w:t>
      </w:r>
      <w:r>
        <w:rPr>
          <w:rFonts w:cs="Times New Roman" w:hAnsi="Times New Roman" w:eastAsia="Times New Roman" w:ascii="Times New Roman"/>
          <w:color w:val="333333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cs="Times New Roman" w:hAnsi="Times New Roman" w:eastAsia="Times New Roman" w:ascii="Times New Roman"/>
          <w:color w:val="333333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directory</w:t>
      </w:r>
      <w:r>
        <w:rPr>
          <w:rFonts w:cs="Times New Roman" w:hAnsi="Times New Roman" w:eastAsia="Times New Roman" w:ascii="Times New Roman"/>
          <w:color w:val="333333"/>
          <w:spacing w:val="-1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used</w:t>
      </w:r>
      <w:r>
        <w:rPr>
          <w:rFonts w:cs="Times New Roman" w:hAnsi="Times New Roman" w:eastAsia="Times New Roman" w:ascii="Times New Roman"/>
          <w:color w:val="333333"/>
          <w:spacing w:val="-10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as</w:t>
      </w:r>
      <w:r>
        <w:rPr>
          <w:rFonts w:cs="Times New Roman" w:hAnsi="Times New Roman" w:eastAsia="Times New Roman" w:ascii="Times New Roman"/>
          <w:color w:val="333333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WS</w:t>
      </w:r>
      <w:r>
        <w:rPr>
          <w:rFonts w:cs="Times New Roman" w:hAnsi="Times New Roman" w:eastAsia="Times New Roman" w:ascii="Times New Roman"/>
          <w:color w:val="333333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lib</w:t>
      </w:r>
      <w:r>
        <w:rPr>
          <w:rFonts w:cs="Times New Roman" w:hAnsi="Times New Roman" w:eastAsia="Times New Roman" w:ascii="Times New Roman"/>
          <w:color w:val="333333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directory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325"/>
        <w:sectPr>
          <w:pgMar w:header="0" w:footer="198" w:top="720" w:bottom="0" w:left="860" w:right="860"/>
          <w:pgSz w:w="11920" w:h="16840"/>
        </w:sectPr>
      </w:pPr>
      <w:r>
        <w:pict>
          <v:group style="position:absolute;margin-left:47.74pt;margin-top:-11.8555pt;width:499.8pt;height:37.74pt;mso-position-horizontal-relative:page;mso-position-vertical-relative:paragraph;z-index:-145" coordorigin="955,-237" coordsize="9996,755">
            <v:shape style="position:absolute;left:965;top:-227;width:9976;height:735" coordorigin="965,-227" coordsize="9976,735" path="m1045,-227l1030,-226,1009,-219,991,-206,977,-190,968,-170,965,-147,965,428,1002,495,1045,508,10861,508,10929,470,10941,428,10941,-147,10903,-215,10861,-227,1045,-227xe" filled="t" fillcolor="#F5F5F5" stroked="f">
              <v:path arrowok="t"/>
              <v:fill/>
            </v:shape>
            <v:shape style="position:absolute;left:965;top:-227;width:9976;height:735" coordorigin="965,-227" coordsize="9976,735" path="m1045,-227l10861,-227,10883,-224,10932,-183,10941,-147,10941,428,10915,487,10861,508,1045,508,986,482,965,428,965,-147,991,-206,1045,-227xe" filled="f" stroked="t" strokeweight="0.75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0"/>
          <w:w w:val="131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color w:val="333333"/>
          <w:spacing w:val="66"/>
          <w:w w:val="13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1"/>
          <w:sz w:val="22"/>
          <w:szCs w:val="22"/>
        </w:rPr>
        <w:t>-s</w:t>
      </w:r>
      <w:r>
        <w:rPr>
          <w:rFonts w:cs="Times New Roman" w:hAnsi="Times New Roman" w:eastAsia="Times New Roman" w:ascii="Times New Roman"/>
          <w:color w:val="333333"/>
          <w:spacing w:val="49"/>
          <w:w w:val="13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1"/>
          <w:sz w:val="22"/>
          <w:szCs w:val="22"/>
        </w:rPr>
        <w:t>/usr/share/java/ojdbc6.jar</w:t>
      </w:r>
      <w:r>
        <w:rPr>
          <w:rFonts w:cs="Times New Roman" w:hAnsi="Times New Roman" w:eastAsia="Times New Roman" w:ascii="Times New Roman"/>
          <w:color w:val="333333"/>
          <w:spacing w:val="-29"/>
          <w:w w:val="13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31"/>
          <w:sz w:val="22"/>
          <w:szCs w:val="22"/>
        </w:rPr>
        <w:t>/usr/share/java/tomcat7/ojdbc6.jar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41"/>
        <w:ind w:left="105"/>
      </w:pP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3.</w:t>
      </w:r>
      <w:r>
        <w:rPr>
          <w:rFonts w:cs="Times New Roman" w:hAnsi="Times New Roman" w:eastAsia="Times New Roman" w:ascii="Times New Roman"/>
          <w:b/>
          <w:color w:val="333333"/>
          <w:spacing w:val="4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5"/>
          <w:sz w:val="44"/>
          <w:szCs w:val="44"/>
        </w:rPr>
        <w:t>Changes</w:t>
      </w:r>
      <w:r>
        <w:rPr>
          <w:rFonts w:cs="Times New Roman" w:hAnsi="Times New Roman" w:eastAsia="Times New Roman" w:ascii="Times New Roman"/>
          <w:b/>
          <w:color w:val="333333"/>
          <w:spacing w:val="-14"/>
          <w:w w:val="115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to</w:t>
      </w:r>
      <w:r>
        <w:rPr>
          <w:rFonts w:cs="Times New Roman" w:hAnsi="Times New Roman" w:eastAsia="Times New Roman" w:ascii="Times New Roman"/>
          <w:b/>
          <w:color w:val="333333"/>
          <w:spacing w:val="84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4"/>
          <w:sz w:val="44"/>
          <w:szCs w:val="44"/>
        </w:rPr>
        <w:t>Configu</w:t>
      </w:r>
      <w:r>
        <w:rPr>
          <w:rFonts w:cs="Times New Roman" w:hAnsi="Times New Roman" w:eastAsia="Times New Roman" w:ascii="Times New Roman"/>
          <w:b/>
          <w:color w:val="333333"/>
          <w:spacing w:val="-11"/>
          <w:w w:val="114"/>
          <w:sz w:val="44"/>
          <w:szCs w:val="44"/>
        </w:rPr>
        <w:t>r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21"/>
          <w:sz w:val="44"/>
          <w:szCs w:val="44"/>
        </w:rPr>
        <w:t>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tLeast" w:line="300"/>
        <w:ind w:left="105" w:right="68"/>
      </w:pP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8"/>
          <w:sz w:val="21"/>
          <w:szCs w:val="21"/>
        </w:rPr>
        <w:t>allow</w:t>
      </w:r>
      <w:r>
        <w:rPr>
          <w:rFonts w:cs="Times New Roman" w:hAnsi="Times New Roman" w:eastAsia="Times New Roman" w:ascii="Times New Roman"/>
          <w:color w:val="333333"/>
          <w:spacing w:val="28"/>
          <w:w w:val="11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application</w:t>
      </w:r>
      <w:r>
        <w:rPr>
          <w:rFonts w:cs="Times New Roman" w:hAnsi="Times New Roman" w:eastAsia="Times New Roman" w:ascii="Times New Roman"/>
          <w:color w:val="333333"/>
          <w:spacing w:val="26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use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datasource,</w:t>
      </w:r>
      <w:r>
        <w:rPr>
          <w:rFonts w:cs="Times New Roman" w:hAnsi="Times New Roman" w:eastAsia="Times New Roman" w:ascii="Times New Roman"/>
          <w:color w:val="333333"/>
          <w:spacing w:val="16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add</w:t>
      </w:r>
      <w:r>
        <w:rPr>
          <w:rFonts w:cs="Times New Roman" w:hAnsi="Times New Roman" w:eastAsia="Times New Roman" w:ascii="Times New Roman"/>
          <w:color w:val="333333"/>
          <w:spacing w:val="32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following</w:t>
      </w:r>
      <w:r>
        <w:rPr>
          <w:rFonts w:cs="Times New Roman" w:hAnsi="Times New Roman" w:eastAsia="Times New Roman" w:ascii="Times New Roman"/>
          <w:color w:val="333333"/>
          <w:spacing w:val="20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section</w:t>
      </w:r>
      <w:r>
        <w:rPr>
          <w:rFonts w:cs="Times New Roman" w:hAnsi="Times New Roman" w:eastAsia="Times New Roman" w:ascii="Times New Roman"/>
          <w:color w:val="333333"/>
          <w:spacing w:val="41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context.xml</w:t>
      </w:r>
      <w:r>
        <w:rPr>
          <w:rFonts w:cs="Times New Roman" w:hAnsi="Times New Roman" w:eastAsia="Times New Roman" w:ascii="Times New Roman"/>
          <w:color w:val="333333"/>
          <w:spacing w:val="49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file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template</w:t>
      </w:r>
      <w:r>
        <w:rPr>
          <w:rFonts w:cs="Times New Roman" w:hAnsi="Times New Roman" w:eastAsia="Times New Roman" w:ascii="Times New Roman"/>
          <w:color w:val="333333"/>
          <w:spacing w:val="-3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proceeding</w:t>
      </w:r>
      <w:r>
        <w:rPr>
          <w:rFonts w:cs="Times New Roman" w:hAnsi="Times New Roman" w:eastAsia="Times New Roman" w:ascii="Times New Roman"/>
          <w:color w:val="333333"/>
          <w:spacing w:val="-19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MySQLDS</w:t>
      </w:r>
      <w:r>
        <w:rPr>
          <w:rFonts w:cs="Times New Roman" w:hAnsi="Times New Roman" w:eastAsia="Times New Roman" w:ascii="Times New Roman"/>
          <w:color w:val="333333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resource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325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&lt;Resource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5"/>
          <w:sz w:val="22"/>
          <w:szCs w:val="22"/>
        </w:rPr>
        <w:t>name="jdbc/OracleDS"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79"/>
        <w:ind w:left="325" w:right="363"/>
      </w:pPr>
      <w:r>
        <w:rPr>
          <w:rFonts w:cs="Times New Roman" w:hAnsi="Times New Roman" w:eastAsia="Times New Roman" w:ascii="Times New Roman"/>
          <w:color w:val="333333"/>
          <w:spacing w:val="0"/>
          <w:w w:val="90"/>
          <w:sz w:val="22"/>
          <w:szCs w:val="22"/>
        </w:rPr>
        <w:t>url="jdbc:oracle:thin:@//${OPENSHIFT_ORACLE_DB_REMOTE_HOST}:${OPENSHIFT_ORACLE_DB_REMO</w:t>
      </w:r>
      <w:r>
        <w:rPr>
          <w:rFonts w:cs="Times New Roman" w:hAnsi="Times New Roman" w:eastAsia="Times New Roman" w:ascii="Times New Roman"/>
          <w:color w:val="333333"/>
          <w:spacing w:val="0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TE_PORT}/${OPENSHIFT_ORACLE_DB_TENANT_ID}"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79"/>
        <w:ind w:left="1425" w:right="4103"/>
      </w:pPr>
      <w:r>
        <w:pict>
          <v:group style="position:absolute;margin-left:47.74pt;margin-top:119.78pt;width:499.8pt;height:214.62pt;mso-position-horizontal-relative:page;mso-position-vertical-relative:page;z-index:-144" coordorigin="955,2396" coordsize="9996,4292">
            <v:shape style="position:absolute;left:965;top:2406;width:9976;height:4272" coordorigin="965,2406" coordsize="9976,4272" path="m1045,2406l1030,2407,1009,2414,991,2426,977,2443,968,2463,965,2486,965,6598,1002,6666,1045,6678,10861,6678,10929,6641,10941,6598,10941,2486,10903,2418,10861,2406,1045,2406xe" filled="t" fillcolor="#F5F5F5" stroked="f">
              <v:path arrowok="t"/>
              <v:fill/>
            </v:shape>
            <v:shape style="position:absolute;left:965;top:2406;width:9976;height:4272" coordorigin="965,2406" coordsize="9976,4272" path="m1045,2406l10861,2406,10883,2409,10932,2450,10941,2486,10941,6598,10915,6657,10861,6678,1045,6678,986,6652,965,6598,965,2486,991,2426,1045,2406xe" filled="f" stroked="t" strokeweight="0.75pt" strokecolor="#CCCCCC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0"/>
          <w:w w:val="115"/>
          <w:sz w:val="22"/>
          <w:szCs w:val="22"/>
        </w:rPr>
        <w:t>driverClassName="oracle.jdbc.OracleDriver"</w:t>
      </w:r>
      <w:r>
        <w:rPr>
          <w:rFonts w:cs="Times New Roman" w:hAnsi="Times New Roman" w:eastAsia="Times New Roman" w:ascii="Times New Roman"/>
          <w:color w:val="333333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85"/>
          <w:sz w:val="22"/>
          <w:szCs w:val="22"/>
        </w:rPr>
        <w:t>username="${OPENSHIFT_ORACLE_DB_USERNAME}"</w:t>
      </w:r>
      <w:r>
        <w:rPr>
          <w:rFonts w:cs="Times New Roman" w:hAnsi="Times New Roman" w:eastAsia="Times New Roman" w:ascii="Times New Roman"/>
          <w:color w:val="333333"/>
          <w:spacing w:val="0"/>
          <w:w w:val="8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86"/>
          <w:sz w:val="22"/>
          <w:szCs w:val="22"/>
        </w:rPr>
        <w:t>password="${OPENSHIFT_ORACLE_DB_PASSWORD}"</w:t>
      </w:r>
      <w:r>
        <w:rPr>
          <w:rFonts w:cs="Times New Roman" w:hAnsi="Times New Roman" w:eastAsia="Times New Roman" w:ascii="Times New Roman"/>
          <w:color w:val="333333"/>
          <w:spacing w:val="0"/>
          <w:w w:val="8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3"/>
          <w:sz w:val="22"/>
          <w:szCs w:val="22"/>
        </w:rPr>
        <w:t>auth="Container"</w:t>
      </w:r>
      <w:r>
        <w:rPr>
          <w:rFonts w:cs="Times New Roman" w:hAnsi="Times New Roman" w:eastAsia="Times New Roman" w:ascii="Times New Roman"/>
          <w:color w:val="333333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2"/>
          <w:szCs w:val="22"/>
        </w:rPr>
        <w:t>type="javax.sql.DataSource"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79"/>
        <w:ind w:left="1425" w:right="7073"/>
      </w:pPr>
      <w:r>
        <w:rPr>
          <w:rFonts w:cs="Times New Roman" w:hAnsi="Times New Roman" w:eastAsia="Times New Roman" w:ascii="Times New Roman"/>
          <w:color w:val="333333"/>
          <w:spacing w:val="0"/>
          <w:w w:val="103"/>
          <w:sz w:val="22"/>
          <w:szCs w:val="22"/>
        </w:rPr>
        <w:t>maxActive="20"</w:t>
      </w:r>
      <w:r>
        <w:rPr>
          <w:rFonts w:cs="Times New Roman" w:hAnsi="Times New Roman" w:eastAsia="Times New Roman" w:ascii="Times New Roman"/>
          <w:color w:val="333333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6"/>
          <w:sz w:val="22"/>
          <w:szCs w:val="22"/>
        </w:rPr>
        <w:t>maxIdle="5"</w:t>
      </w:r>
      <w:r>
        <w:rPr>
          <w:rFonts w:cs="Times New Roman" w:hAnsi="Times New Roman" w:eastAsia="Times New Roman" w:ascii="Times New Roman"/>
          <w:color w:val="333333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2"/>
          <w:szCs w:val="22"/>
        </w:rPr>
        <w:t>maxWait="10000"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425"/>
      </w:pPr>
      <w:r>
        <w:rPr>
          <w:rFonts w:cs="Times New Roman" w:hAnsi="Times New Roman" w:eastAsia="Times New Roman" w:ascii="Times New Roman"/>
          <w:color w:val="333333"/>
          <w:spacing w:val="0"/>
          <w:w w:val="119"/>
          <w:sz w:val="22"/>
          <w:szCs w:val="22"/>
        </w:rPr>
        <w:t>/&gt;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13"/>
        <w:ind w:left="105" w:right="68"/>
        <w:sectPr>
          <w:pgMar w:header="0" w:footer="198" w:top="720" w:bottom="0" w:left="860" w:right="860"/>
          <w:pgSz w:w="11920" w:h="16840"/>
        </w:sectPr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environment</w:t>
      </w:r>
      <w:r>
        <w:rPr>
          <w:rFonts w:cs="Times New Roman" w:hAnsi="Times New Roman" w:eastAsia="Times New Roman" w:ascii="Times New Roman"/>
          <w:color w:val="333333"/>
          <w:spacing w:val="7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variables</w:t>
      </w:r>
      <w:r>
        <w:rPr>
          <w:rFonts w:cs="Times New Roman" w:hAnsi="Times New Roman" w:eastAsia="Times New Roman" w:ascii="Times New Roman"/>
          <w:color w:val="333333"/>
          <w:spacing w:val="-5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defined</w:t>
      </w:r>
      <w:r>
        <w:rPr>
          <w:rFonts w:cs="Times New Roman" w:hAnsi="Times New Roman" w:eastAsia="Times New Roman" w:ascii="Times New Roman"/>
          <w:color w:val="333333"/>
          <w:spacing w:val="-10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cs="Times New Roman" w:hAnsi="Times New Roman" w:eastAsia="Times New Roman" w:ascii="Times New Roman"/>
          <w:color w:val="333333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3"/>
          <w:sz w:val="21"/>
          <w:szCs w:val="21"/>
        </w:rPr>
        <w:t>resource</w:t>
      </w:r>
      <w:r>
        <w:rPr>
          <w:rFonts w:cs="Times New Roman" w:hAnsi="Times New Roman" w:eastAsia="Times New Roman" w:ascii="Times New Roman"/>
          <w:color w:val="333333"/>
          <w:spacing w:val="-4"/>
          <w:w w:val="12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will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be</w:t>
      </w:r>
      <w:r>
        <w:rPr>
          <w:rFonts w:cs="Times New Roman" w:hAnsi="Times New Roman" w:eastAsia="Times New Roman" w:ascii="Times New Roman"/>
          <w:color w:val="333333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21"/>
          <w:szCs w:val="21"/>
        </w:rPr>
        <w:t>replaced</w:t>
      </w:r>
      <w:r>
        <w:rPr>
          <w:rFonts w:cs="Times New Roman" w:hAnsi="Times New Roman" w:eastAsia="Times New Roman" w:ascii="Times New Roman"/>
          <w:color w:val="333333"/>
          <w:spacing w:val="-26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21"/>
          <w:szCs w:val="21"/>
        </w:rPr>
        <w:t>at</w:t>
      </w:r>
      <w:r>
        <w:rPr>
          <w:rFonts w:cs="Times New Roman" w:hAnsi="Times New Roman" w:eastAsia="Times New Roman" w:ascii="Times New Roman"/>
          <w:color w:val="333333"/>
          <w:spacing w:val="-2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21"/>
          <w:szCs w:val="21"/>
        </w:rPr>
        <w:t>runtim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cs="Times New Roman" w:hAnsi="Times New Roman" w:eastAsia="Times New Roman" w:ascii="Times New Roman"/>
          <w:color w:val="333333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2"/>
          <w:sz w:val="21"/>
          <w:szCs w:val="21"/>
        </w:rPr>
        <w:t>gear</w:t>
      </w:r>
      <w:r>
        <w:rPr>
          <w:rFonts w:cs="Times New Roman" w:hAnsi="Times New Roman" w:eastAsia="Times New Roman" w:ascii="Times New Roman"/>
          <w:color w:val="333333"/>
          <w:spacing w:val="-4"/>
          <w:w w:val="12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333333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values</w:t>
      </w:r>
      <w:r>
        <w:rPr>
          <w:rFonts w:cs="Times New Roman" w:hAnsi="Times New Roman" w:eastAsia="Times New Roman" w:ascii="Times New Roman"/>
          <w:color w:val="333333"/>
          <w:spacing w:val="0"/>
          <w:w w:val="12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set</w:t>
      </w:r>
      <w:r>
        <w:rPr>
          <w:rFonts w:cs="Times New Roman" w:hAnsi="Times New Roman" w:eastAsia="Times New Roman" w:ascii="Times New Roman"/>
          <w:color w:val="333333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333333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5"/>
          <w:w w:val="11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acle</w:t>
      </w:r>
      <w:r>
        <w:rPr>
          <w:rFonts w:cs="Times New Roman" w:hAnsi="Times New Roman" w:eastAsia="Times New Roman" w:ascii="Times New Roman"/>
          <w:color w:val="333333"/>
          <w:spacing w:val="-7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Cartridge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color w:val="333333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gear</w:t>
      </w:r>
      <w:r>
        <w:rPr>
          <w:rFonts w:cs="Times New Roman" w:hAnsi="Times New Roman" w:eastAsia="Times New Roman" w:ascii="Times New Roman"/>
          <w:color w:val="333333"/>
          <w:spacing w:val="-5"/>
          <w:w w:val="12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21"/>
          <w:sz w:val="21"/>
          <w:szCs w:val="21"/>
        </w:rPr>
        <w:t>creation.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41"/>
        <w:ind w:left="105"/>
      </w:pPr>
      <w:r>
        <w:rPr>
          <w:rFonts w:cs="Times New Roman" w:hAnsi="Times New Roman" w:eastAsia="Times New Roman" w:ascii="Times New Roman"/>
          <w:b/>
          <w:color w:val="333333"/>
          <w:spacing w:val="0"/>
          <w:w w:val="100"/>
          <w:sz w:val="44"/>
          <w:szCs w:val="44"/>
        </w:rPr>
        <w:t>4.</w:t>
      </w:r>
      <w:r>
        <w:rPr>
          <w:rFonts w:cs="Times New Roman" w:hAnsi="Times New Roman" w:eastAsia="Times New Roman" w:ascii="Times New Roman"/>
          <w:b/>
          <w:color w:val="333333"/>
          <w:spacing w:val="4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9"/>
          <w:sz w:val="44"/>
          <w:szCs w:val="44"/>
        </w:rPr>
        <w:t>Reference</w:t>
      </w:r>
      <w:r>
        <w:rPr>
          <w:rFonts w:cs="Times New Roman" w:hAnsi="Times New Roman" w:eastAsia="Times New Roman" w:ascii="Times New Roman"/>
          <w:b/>
          <w:color w:val="333333"/>
          <w:spacing w:val="-20"/>
          <w:w w:val="119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333333"/>
          <w:spacing w:val="0"/>
          <w:w w:val="119"/>
          <w:sz w:val="44"/>
          <w:szCs w:val="44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78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•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8"/>
          <w:w w:val="100"/>
          <w:sz w:val="21"/>
          <w:szCs w:val="21"/>
        </w:rPr>
        <w:t> </w:t>
      </w:r>
      <w:hyperlink r:id="rId7">
        <w:r>
          <w:rPr>
            <w:rFonts w:cs="Times New Roman" w:hAnsi="Times New Roman" w:eastAsia="Times New Roman" w:ascii="Times New Roman"/>
            <w:color w:val="428AC9"/>
            <w:spacing w:val="0"/>
            <w:w w:val="115"/>
            <w:sz w:val="21"/>
            <w:szCs w:val="21"/>
          </w:rPr>
          <w:t>OpenShift</w:t>
        </w:r>
        <w:r>
          <w:rPr>
            <w:rFonts w:cs="Times New Roman" w:hAnsi="Times New Roman" w:eastAsia="Times New Roman" w:ascii="Times New Roman"/>
            <w:color w:val="428AC9"/>
            <w:spacing w:val="-7"/>
            <w:w w:val="115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15"/>
            <w:sz w:val="21"/>
            <w:szCs w:val="21"/>
          </w:rPr>
          <w:t>O</w:t>
        </w:r>
        <w:r>
          <w:rPr>
            <w:rFonts w:cs="Times New Roman" w:hAnsi="Times New Roman" w:eastAsia="Times New Roman" w:ascii="Times New Roman"/>
            <w:color w:val="428AC9"/>
            <w:spacing w:val="-5"/>
            <w:w w:val="115"/>
            <w:sz w:val="21"/>
            <w:szCs w:val="21"/>
          </w:rPr>
          <w:t>r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15"/>
            <w:sz w:val="21"/>
            <w:szCs w:val="21"/>
          </w:rPr>
          <w:t>acle</w:t>
        </w:r>
        <w:r>
          <w:rPr>
            <w:rFonts w:cs="Times New Roman" w:hAnsi="Times New Roman" w:eastAsia="Times New Roman" w:ascii="Times New Roman"/>
            <w:color w:val="428AC9"/>
            <w:spacing w:val="5"/>
            <w:w w:val="115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18"/>
            <w:sz w:val="21"/>
            <w:szCs w:val="21"/>
          </w:rPr>
          <w:t>Cartridge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78"/>
      </w:pP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•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8"/>
          <w:w w:val="100"/>
          <w:sz w:val="21"/>
          <w:szCs w:val="21"/>
        </w:rPr>
        <w:t> </w:t>
      </w:r>
      <w:hyperlink r:id="rId8">
        <w:r>
          <w:rPr>
            <w:rFonts w:cs="Times New Roman" w:hAnsi="Times New Roman" w:eastAsia="Times New Roman" w:ascii="Times New Roman"/>
            <w:color w:val="428AC9"/>
            <w:spacing w:val="0"/>
            <w:w w:val="100"/>
            <w:sz w:val="21"/>
            <w:szCs w:val="21"/>
          </w:rPr>
          <w:t>How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0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6"/>
            <w:w w:val="10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00"/>
            <w:sz w:val="21"/>
            <w:szCs w:val="21"/>
          </w:rPr>
          <w:t>to</w:t>
        </w:r>
        <w:r>
          <w:rPr>
            <w:rFonts w:cs="Times New Roman" w:hAnsi="Times New Roman" w:eastAsia="Times New Roman" w:ascii="Times New Roman"/>
            <w:color w:val="428AC9"/>
            <w:spacing w:val="33"/>
            <w:w w:val="10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20"/>
            <w:sz w:val="21"/>
            <w:szCs w:val="21"/>
          </w:rPr>
          <w:t>configure</w:t>
        </w:r>
        <w:r>
          <w:rPr>
            <w:rFonts w:cs="Times New Roman" w:hAnsi="Times New Roman" w:eastAsia="Times New Roman" w:ascii="Times New Roman"/>
            <w:color w:val="428AC9"/>
            <w:spacing w:val="-18"/>
            <w:w w:val="12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20"/>
            <w:sz w:val="21"/>
            <w:szCs w:val="21"/>
          </w:rPr>
          <w:t>datasource</w:t>
        </w:r>
        <w:r>
          <w:rPr>
            <w:rFonts w:cs="Times New Roman" w:hAnsi="Times New Roman" w:eastAsia="Times New Roman" w:ascii="Times New Roman"/>
            <w:color w:val="428AC9"/>
            <w:spacing w:val="17"/>
            <w:w w:val="12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20"/>
            <w:sz w:val="21"/>
            <w:szCs w:val="21"/>
          </w:rPr>
          <w:t>settings</w:t>
        </w:r>
        <w:r>
          <w:rPr>
            <w:rFonts w:cs="Times New Roman" w:hAnsi="Times New Roman" w:eastAsia="Times New Roman" w:ascii="Times New Roman"/>
            <w:color w:val="428AC9"/>
            <w:spacing w:val="-15"/>
            <w:w w:val="12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00"/>
            <w:sz w:val="21"/>
            <w:szCs w:val="21"/>
          </w:rPr>
          <w:t>in</w:t>
        </w:r>
        <w:r>
          <w:rPr>
            <w:rFonts w:cs="Times New Roman" w:hAnsi="Times New Roman" w:eastAsia="Times New Roman" w:ascii="Times New Roman"/>
            <w:color w:val="428AC9"/>
            <w:spacing w:val="41"/>
            <w:w w:val="10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00"/>
            <w:sz w:val="21"/>
            <w:szCs w:val="21"/>
          </w:rPr>
          <w:t>EAP</w:t>
        </w:r>
        <w:r>
          <w:rPr>
            <w:rFonts w:cs="Times New Roman" w:hAnsi="Times New Roman" w:eastAsia="Times New Roman" w:ascii="Times New Roman"/>
            <w:color w:val="428AC9"/>
            <w:spacing w:val="10"/>
            <w:w w:val="100"/>
            <w:sz w:val="21"/>
            <w:szCs w:val="21"/>
          </w:rPr>
          <w:t> </w:t>
        </w:r>
        <w:r>
          <w:rPr>
            <w:rFonts w:cs="Times New Roman" w:hAnsi="Times New Roman" w:eastAsia="Times New Roman" w:ascii="Times New Roman"/>
            <w:color w:val="428AC9"/>
            <w:spacing w:val="0"/>
            <w:w w:val="111"/>
            <w:sz w:val="21"/>
            <w:szCs w:val="21"/>
          </w:rPr>
          <w:t>6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sectPr>
      <w:pgMar w:header="0" w:footer="198" w:top="720" w:bottom="0" w:left="860" w:right="86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48.24pt;margin-top:811.89pt;width:498.8pt;height:0pt;mso-position-horizontal-relative:page;mso-position-vertical-relative:page;z-index:-147" coordorigin="965,16238" coordsize="9976,0">
          <v:shape style="position:absolute;left:965;top:16238;width:9976;height:0" coordorigin="965,16238" coordsize="9976,0" path="m965,16238l10941,16238e" filled="f" stroked="t" strokeweight="0.25pt" strokecolor="#DDDDDD">
            <v:path arrowok="t"/>
          </v:shape>
          <w10:wrap type="none"/>
        </v:group>
      </w:pict>
    </w:r>
    <w:r>
      <w:pict>
        <v:shape type="#_x0000_t202" style="position:absolute;margin-left:539.009pt;margin-top:819.438pt;width:9.031pt;height:11pt;mso-position-horizontal-relative:page;mso-position-vertical-relative:page;z-index:-14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200"/>
                  <w:ind w:left="40"/>
                </w:pPr>
                <w:r>
                  <w:rPr>
                    <w:rFonts w:cs="Times New Roman" w:hAnsi="Times New Roman" w:eastAsia="Times New Roman" w:ascii="Times New Roman"/>
                    <w:color w:val="333333"/>
                    <w:w w:val="111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color w:val="333333"/>
                    <w:spacing w:val="0"/>
                    <w:w w:val="111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color w:val="333333"/>
                    <w:spacing w:val="0"/>
                    <w:w w:val="111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48.24pt;margin-top:811.89pt;width:498.8pt;height:0pt;mso-position-horizontal-relative:page;mso-position-vertical-relative:page;z-index:-145" coordorigin="965,16238" coordsize="9976,0">
          <v:shape style="position:absolute;left:965;top:16238;width:9976;height:0" coordorigin="965,16238" coordsize="9976,0" path="m965,16238l10941,16238e" filled="f" stroked="t" strokeweight="0.25pt" strokecolor="#DDDDDD">
            <v:path arrowok="t"/>
          </v:shape>
          <w10:wrap type="none"/>
        </v:group>
      </w:pict>
    </w:r>
    <w:r>
      <w:pict>
        <v:shape type="#_x0000_t202" style="position:absolute;margin-left:47.24pt;margin-top:819.438pt;width:9.031pt;height:11pt;mso-position-horizontal-relative:page;mso-position-vertical-relative:page;z-index:-14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200"/>
                  <w:ind w:left="40"/>
                </w:pPr>
                <w:r>
                  <w:rPr>
                    <w:rFonts w:cs="Times New Roman" w:hAnsi="Times New Roman" w:eastAsia="Times New Roman" w:ascii="Times New Roman"/>
                    <w:color w:val="333333"/>
                    <w:w w:val="111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color w:val="333333"/>
                    <w:spacing w:val="0"/>
                    <w:w w:val="111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color w:val="333333"/>
                    <w:spacing w:val="0"/>
                    <w:w w:val="111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s://github.com/rhtconsulting/ose2-oracle-frb-cart" TargetMode="External"/><Relationship Id="rId8" Type="http://schemas.openxmlformats.org/officeDocument/2006/relationships/hyperlink" Target="https://access.redhat.com/solutions/93693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
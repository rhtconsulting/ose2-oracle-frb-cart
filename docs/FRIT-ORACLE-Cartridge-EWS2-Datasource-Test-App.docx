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7560945" cy="21704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0360" cy="21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595.25pt;height:170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00" w:before="9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600"/>
        <w:ind w:left="1477" w:hanging="0"/>
        <w:jc w:val="left"/>
      </w:pP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eastAsia="Times New Roman" w:cs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eastAsia="Times New Roman" w:cs="Times New Roman"/>
          <w:color w:val="999999"/>
          <w:spacing w:val="-20"/>
          <w:w w:val="117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 xml:space="preserve">Cartridge </w:t>
      </w:r>
      <w:r>
        <w:rPr>
          <w:rFonts w:eastAsia="Times New Roman" w:cs="Times New Roman"/>
          <w:color w:val="999999"/>
          <w:spacing w:val="-11"/>
          <w:w w:val="100"/>
          <w:sz w:val="54"/>
          <w:szCs w:val="54"/>
        </w:rPr>
        <w:t>E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WS</w:t>
      </w:r>
      <w:r>
        <w:rPr>
          <w:rFonts w:eastAsia="Times New Roman" w:cs="Times New Roman"/>
          <w:color w:val="999999"/>
          <w:spacing w:val="59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2.0</w:t>
      </w:r>
      <w:r>
        <w:rPr>
          <w:rFonts w:eastAsia="Times New Roman" w:cs="Times New Roman"/>
          <w:color w:val="999999"/>
          <w:spacing w:val="66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9"/>
          <w:sz w:val="54"/>
          <w:szCs w:val="54"/>
        </w:rPr>
        <w:t xml:space="preserve">Datasource </w:t>
      </w:r>
      <w:r>
        <w:rPr>
          <w:rFonts w:eastAsia="Times New Roman" w:cs="Times New Roman"/>
          <w:color w:val="999999"/>
          <w:spacing w:val="-17"/>
          <w:w w:val="100"/>
          <w:sz w:val="54"/>
          <w:szCs w:val="54"/>
        </w:rPr>
        <w:t>T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est</w:t>
      </w:r>
      <w:r>
        <w:rPr>
          <w:rFonts w:eastAsia="Times New Roman" w:cs="Times New Roman"/>
          <w:color w:val="999999"/>
          <w:spacing w:val="125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>App</w:t>
      </w:r>
      <w:r>
        <w:rPr>
          <w:rFonts w:eastAsia="Times New Roman" w:cs="Times New Roman"/>
          <w:color w:val="999999"/>
          <w:spacing w:val="116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Guide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before="62" w:after="0"/>
        <w:ind w:left="6912" w:right="917" w:hanging="0"/>
        <w:jc w:val="center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eastAsia="Times New Roman" w:cs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eastAsia="Times New Roman" w:cs="Times New Roman"/>
          <w:b/>
          <w:i/>
          <w:color w:val="333333"/>
          <w:spacing w:val="8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eastAsia="Times New Roman" w:cs="Times New Roman"/>
          <w:b/>
          <w:i/>
          <w:color w:val="333333"/>
          <w:spacing w:val="2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eastAsia="Times New Roman" w:cs="Times New Roman"/>
          <w:b/>
          <w:i/>
          <w:color w:val="333333"/>
          <w:spacing w:val="-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2"/>
          <w:sz w:val="36"/>
          <w:szCs w:val="36"/>
        </w:rPr>
        <w:t>FRIT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eastAsia="Times New Roman" w:cs="Times New Roman"/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00" w:before="10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eastAsia="Times New Roman" w:cs="Times New Roman"/>
          <w:color w:val="333333"/>
          <w:spacing w:val="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>Modify</w:t>
      </w:r>
      <w:r>
        <w:rPr>
          <w:rFonts w:eastAsia="Times New Roman" w:cs="Times New Roman"/>
          <w:color w:val="333333"/>
          <w:spacing w:val="-5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WS2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Files 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4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4.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8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est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18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5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5.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Use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est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3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7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2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6.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Reference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Information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8</w:t>
      </w:r>
      <w:r/>
    </w:p>
    <w:p>
      <w:pPr>
        <w:pStyle w:val="Normal"/>
        <w:spacing w:before="41" w:after="0"/>
        <w:ind w:left="105" w:right="759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ynopsis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The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eastAsia="Times New Roman" w:cs="Times New Roman"/>
          <w:color w:val="333333"/>
          <w:spacing w:val="-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eastAsia="Times New Roman" w:cs="Times New Roman"/>
          <w:color w:val="333333"/>
          <w:spacing w:val="-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present</w:t>
      </w:r>
      <w:r>
        <w:rPr>
          <w:rFonts w:eastAsia="Times New Roman" w:cs="Times New Roman"/>
          <w:color w:val="333333"/>
          <w:spacing w:val="-10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steps</w:t>
      </w:r>
      <w:r>
        <w:rPr>
          <w:rFonts w:eastAsia="Times New Roman" w:cs="Times New Roman"/>
          <w:color w:val="333333"/>
          <w:spacing w:val="-2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required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20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8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OSE2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using</w:t>
      </w:r>
      <w:r>
        <w:rPr>
          <w:rFonts w:eastAsia="Times New Roman" w:cs="Times New Roman"/>
          <w:color w:val="333333"/>
          <w:spacing w:val="-1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Red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Hat 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JBoss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Enterprise  </w:t>
      </w:r>
      <w:r>
        <w:rPr>
          <w:rFonts w:eastAsia="Times New Roman" w:cs="Times New Roman"/>
          <w:color w:val="333333"/>
          <w:spacing w:val="-15"/>
          <w:w w:val="119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eb</w:t>
      </w:r>
      <w:r>
        <w:rPr>
          <w:rFonts w:eastAsia="Times New Roman" w:cs="Times New Roman"/>
          <w:color w:val="333333"/>
          <w:spacing w:val="2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Server</w:t>
      </w:r>
      <w:r>
        <w:rPr>
          <w:rFonts w:eastAsia="Times New Roman" w:cs="Times New Roman"/>
          <w:color w:val="333333"/>
          <w:spacing w:val="4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(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WS)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2.0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4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cartridges</w:t>
      </w:r>
      <w:r>
        <w:rPr>
          <w:rFonts w:eastAsia="Times New Roman" w:cs="Times New Roman"/>
          <w:color w:val="333333"/>
          <w:spacing w:val="3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5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3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4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simple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connection</w:t>
      </w:r>
      <w:r>
        <w:rPr>
          <w:rFonts w:eastAsia="Times New Roman" w:cs="Times New Roman"/>
          <w:color w:val="333333"/>
          <w:spacing w:val="3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call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2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3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tenant </w:t>
      </w:r>
      <w:r>
        <w:rPr>
          <w:rFonts w:eastAsia="Times New Roman" w:cs="Times New Roman"/>
          <w:color w:val="333333"/>
          <w:spacing w:val="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confirm</w:t>
      </w:r>
      <w:r>
        <w:rPr>
          <w:rFonts w:eastAsia="Times New Roman" w:cs="Times New Roman"/>
          <w:color w:val="333333"/>
          <w:spacing w:val="4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successful</w:t>
      </w:r>
      <w:r>
        <w:rPr>
          <w:rFonts w:eastAsia="Times New Roman" w:cs="Times New Roman"/>
          <w:color w:val="333333"/>
          <w:spacing w:val="2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provisioning</w:t>
      </w:r>
      <w:r>
        <w:rPr>
          <w:rFonts w:eastAsia="Times New Roman" w:cs="Times New Roman"/>
          <w:color w:val="333333"/>
          <w:spacing w:val="4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 xml:space="preserve">and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fuctionality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cartridges.</w:t>
      </w:r>
      <w:r/>
    </w:p>
    <w:p>
      <w:pPr>
        <w:pStyle w:val="Normal"/>
        <w:spacing w:lineRule="exact" w:line="240" w:before="3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20" w:footer="198" w:bottom="255" w:gutter="0"/>
          <w:pgNumType w:start="1"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4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assumed</w:t>
      </w:r>
      <w:r>
        <w:rPr>
          <w:rFonts w:eastAsia="Times New Roman" w:cs="Times New Roman"/>
          <w:color w:val="333333"/>
          <w:spacing w:val="-14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1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JBoss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WS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1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has</w:t>
      </w:r>
      <w:r>
        <w:rPr>
          <w:rFonts w:eastAsia="Times New Roman" w:cs="Times New Roman"/>
          <w:color w:val="333333"/>
          <w:spacing w:val="1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18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modified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5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support</w:t>
      </w:r>
      <w:r>
        <w:rPr>
          <w:rFonts w:eastAsia="Times New Roman" w:cs="Times New Roman"/>
          <w:color w:val="333333"/>
          <w:spacing w:val="8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1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as outlined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8"/>
          <w:sz w:val="21"/>
          <w:szCs w:val="21"/>
        </w:rPr>
        <w:t>'FRIT-OR</w:t>
      </w:r>
      <w:r>
        <w:rPr>
          <w:rFonts w:eastAsia="Times New Roman" w:cs="Times New Roman"/>
          <w:color w:val="333333"/>
          <w:spacing w:val="-5"/>
          <w:w w:val="108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8"/>
          <w:sz w:val="21"/>
          <w:szCs w:val="21"/>
        </w:rPr>
        <w:t>CLE-Cartridge-</w:t>
      </w:r>
      <w:r>
        <w:rPr>
          <w:rFonts w:eastAsia="Times New Roman" w:cs="Times New Roman"/>
          <w:color w:val="333333"/>
          <w:spacing w:val="-5"/>
          <w:w w:val="108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8"/>
          <w:sz w:val="21"/>
          <w:szCs w:val="21"/>
        </w:rPr>
        <w:t>WS2-Datasource'</w:t>
      </w:r>
      <w:r>
        <w:rPr>
          <w:rFonts w:eastAsia="Times New Roman" w:cs="Times New Roman"/>
          <w:color w:val="333333"/>
          <w:spacing w:val="30"/>
          <w:w w:val="10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document.</w:t>
      </w:r>
      <w:r/>
    </w:p>
    <w:p>
      <w:pPr>
        <w:pStyle w:val="Normal"/>
        <w:spacing w:before="41" w:after="0"/>
        <w:ind w:left="105" w:right="434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Create</w:t>
      </w:r>
      <w:r>
        <w:rPr>
          <w:rFonts w:eastAsia="Times New Roman" w:cs="Times New Roman"/>
          <w:b/>
          <w:color w:val="333333"/>
          <w:spacing w:val="-14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OSE</w:t>
      </w:r>
      <w:r>
        <w:rPr>
          <w:rFonts w:eastAsia="Times New Roman" w:cs="Times New Roman"/>
          <w:b/>
          <w:color w:val="333333"/>
          <w:spacing w:val="12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Application</w:t>
      </w:r>
      <w:r/>
    </w:p>
    <w:p>
      <w:pPr>
        <w:pStyle w:val="Normal"/>
        <w:spacing w:lineRule="exact" w:line="220" w:before="4" w:after="0"/>
        <w:jc w:val="left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Using </w:t>
      </w:r>
      <w:r>
        <w:rPr>
          <w:rFonts w:eastAsia="Times New Roman" w:cs="Times New Roman"/>
          <w:color w:val="333333"/>
          <w:spacing w:val="3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Red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Hat </w:t>
      </w:r>
      <w:r>
        <w:rPr>
          <w:rFonts w:eastAsia="Times New Roman" w:cs="Times New Roman"/>
          <w:color w:val="333333"/>
          <w:spacing w:val="3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33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Client</w:t>
      </w:r>
      <w:r>
        <w:rPr>
          <w:rFonts w:eastAsia="Times New Roman" w:cs="Times New Roman"/>
          <w:color w:val="333333"/>
          <w:spacing w:val="19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ools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(RHC),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2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application instance</w:t>
      </w:r>
      <w:r>
        <w:rPr>
          <w:rFonts w:eastAsia="Times New Roman" w:cs="Times New Roman"/>
          <w:color w:val="333333"/>
          <w:spacing w:val="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WS2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1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add-on</w:t>
      </w:r>
      <w:r>
        <w:rPr>
          <w:rFonts w:eastAsia="Times New Roman" w:cs="Times New Roman"/>
          <w:color w:val="333333"/>
          <w:spacing w:val="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cartridge,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similar</w:t>
      </w:r>
      <w:r>
        <w:rPr>
          <w:rFonts w:eastAsia="Times New Roman" w:cs="Times New Roman"/>
          <w:color w:val="333333"/>
          <w:spacing w:val="20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command</w:t>
      </w:r>
      <w:r>
        <w:rPr>
          <w:rFonts w:eastAsia="Times New Roman" w:cs="Times New Roman"/>
          <w:color w:val="333333"/>
          <w:spacing w:val="42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belo</w:t>
      </w:r>
      <w:r>
        <w:rPr>
          <w:rFonts w:eastAsia="Times New Roman" w:cs="Times New Roman"/>
          <w:color w:val="333333"/>
          <w:spacing w:val="-18"/>
          <w:w w:val="117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Replace</w:t>
      </w:r>
      <w:r>
        <w:rPr>
          <w:rFonts w:eastAsia="Times New Roman" w:cs="Times New Roman"/>
          <w:color w:val="333333"/>
          <w:spacing w:val="-3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'myapp' and</w:t>
      </w:r>
      <w:r>
        <w:rPr>
          <w:rFonts w:eastAsia="Times New Roman" w:cs="Times New Roman"/>
          <w:color w:val="333333"/>
          <w:spacing w:val="2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'mynamespace'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 xml:space="preserve">with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relevant</w:t>
      </w:r>
      <w:r>
        <w:rPr>
          <w:rFonts w:eastAsia="Times New Roman" w:cs="Times New Roman"/>
          <w:color w:val="333333"/>
          <w:spacing w:val="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values.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rhc </w:t>
      </w:r>
      <w:r>
        <w:rPr>
          <w:rFonts w:eastAsia="Times New Roman" w:cs="Times New Roman"/>
          <w:color w:val="333333"/>
          <w:spacing w:val="4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app </w:t>
      </w:r>
      <w:r>
        <w:rPr>
          <w:rFonts w:eastAsia="Times New Roman" w:cs="Times New Roman"/>
          <w:color w:val="333333"/>
          <w:spacing w:val="1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create</w:t>
      </w:r>
      <w:r>
        <w:rPr>
          <w:rFonts w:eastAsia="Times New Roman" w:cs="Times New Roman"/>
          <w:color w:val="333333"/>
          <w:spacing w:val="35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-a</w:t>
      </w:r>
      <w:r>
        <w:rPr>
          <w:rFonts w:eastAsia="Times New Roman" w:cs="Times New Roman"/>
          <w:color w:val="333333"/>
          <w:spacing w:val="44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myapp  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-n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mynamespace</w:t>
      </w:r>
      <w:r>
        <w:rPr>
          <w:rFonts w:eastAsia="Times New Roman" w:cs="Times New Roman"/>
          <w:color w:val="333333"/>
          <w:spacing w:val="1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63"/>
          <w:sz w:val="22"/>
          <w:szCs w:val="22"/>
        </w:rPr>
        <w:t>-t</w:t>
      </w:r>
      <w:r>
        <w:rPr>
          <w:rFonts w:eastAsia="Times New Roman" w:cs="Times New Roman"/>
          <w:color w:val="333333"/>
          <w:spacing w:val="20"/>
          <w:w w:val="16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tomcat7  </w:t>
      </w:r>
      <w:r>
        <w:rPr>
          <w:rFonts w:eastAsia="Times New Roman" w:cs="Times New Roman"/>
          <w:color w:val="333333"/>
          <w:spacing w:val="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3"/>
          <w:sz w:val="22"/>
          <w:szCs w:val="22"/>
        </w:rPr>
        <w:t>-t</w:t>
      </w:r>
      <w:r>
        <w:rPr>
          <w:rFonts w:eastAsia="Times New Roman" w:cs="Times New Roman"/>
          <w:color w:val="333333"/>
          <w:spacing w:val="58"/>
          <w:w w:val="14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3"/>
          <w:sz w:val="22"/>
          <w:szCs w:val="22"/>
        </w:rPr>
        <w:t>frb-oracle-12.0</w:t>
      </w:r>
      <w:r/>
    </w:p>
    <w:p>
      <w:pPr>
        <w:pStyle w:val="Normal"/>
        <w:spacing w:lineRule="atLeast" w:line="580"/>
        <w:ind w:left="325" w:right="333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Using </w:t>
      </w:r>
      <w:r>
        <w:rPr>
          <w:rFonts w:eastAsia="Times New Roman" w:cs="Times New Roman"/>
          <w:color w:val="333333"/>
          <w:spacing w:val="2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jbossews-2.0</w:t>
      </w:r>
      <w:r>
        <w:rPr>
          <w:rFonts w:eastAsia="Times New Roman" w:cs="Times New Roman"/>
          <w:color w:val="333333"/>
          <w:spacing w:val="47"/>
          <w:w w:val="11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(Tomcat </w:t>
      </w:r>
      <w:r>
        <w:rPr>
          <w:rFonts w:eastAsia="Times New Roman" w:cs="Times New Roman"/>
          <w:color w:val="333333"/>
          <w:spacing w:val="2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7 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(JBoss</w:t>
      </w:r>
      <w:r>
        <w:rPr>
          <w:rFonts w:eastAsia="Times New Roman" w:cs="Times New Roman"/>
          <w:color w:val="333333"/>
          <w:spacing w:val="48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1"/>
          <w:sz w:val="22"/>
          <w:szCs w:val="22"/>
        </w:rPr>
        <w:t xml:space="preserve">EWS </w:t>
      </w:r>
      <w:r>
        <w:rPr>
          <w:rFonts w:eastAsia="Times New Roman" w:cs="Times New Roman"/>
          <w:color w:val="333333"/>
          <w:spacing w:val="32"/>
          <w:w w:val="7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>2.0))</w:t>
      </w:r>
      <w:r>
        <w:rPr>
          <w:rFonts w:eastAsia="Times New Roman" w:cs="Times New Roman"/>
          <w:color w:val="333333"/>
          <w:spacing w:val="53"/>
          <w:w w:val="12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>for</w:t>
      </w:r>
      <w:r>
        <w:rPr>
          <w:rFonts w:eastAsia="Times New Roman" w:cs="Times New Roman"/>
          <w:color w:val="333333"/>
          <w:spacing w:val="43"/>
          <w:w w:val="12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 xml:space="preserve">'tomcat7'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Application </w:t>
      </w:r>
      <w:r>
        <w:rPr>
          <w:rFonts w:eastAsia="Times New Roman" w:cs="Times New Roman"/>
          <w:color w:val="333333"/>
          <w:spacing w:val="17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Options</w:t>
      </w:r>
      <w:r/>
    </w:p>
    <w:p>
      <w:pPr>
        <w:pStyle w:val="Normal"/>
        <w:spacing w:lineRule="auto" w:line="278" w:before="42" w:after="0"/>
        <w:ind w:left="325" w:right="718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 xml:space="preserve">-------------------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Domain:          mynamespace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 xml:space="preserve">Cartridges: </w:t>
      </w:r>
      <w:r>
        <w:rPr>
          <w:rFonts w:eastAsia="Times New Roman" w:cs="Times New Roman"/>
          <w:color w:val="333333"/>
          <w:spacing w:val="18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jbossews-2.0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Gear </w:t>
      </w:r>
      <w:r>
        <w:rPr>
          <w:rFonts w:eastAsia="Times New Roman" w:cs="Times New Roman"/>
          <w:color w:val="333333"/>
          <w:spacing w:val="13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 xml:space="preserve">Size:  </w:t>
      </w:r>
      <w:r>
        <w:rPr>
          <w:rFonts w:eastAsia="Times New Roman" w:cs="Times New Roman"/>
          <w:color w:val="333333"/>
          <w:spacing w:val="8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default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 xml:space="preserve">Scaling:     </w:t>
      </w:r>
      <w:r>
        <w:rPr>
          <w:rFonts w:eastAsia="Times New Roman" w:cs="Times New Roman"/>
          <w:color w:val="333333"/>
          <w:spacing w:val="37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no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Creating</w:t>
      </w:r>
      <w:r>
        <w:rPr>
          <w:rFonts w:eastAsia="Times New Roman" w:cs="Times New Roman"/>
          <w:color w:val="333333"/>
          <w:spacing w:val="38"/>
          <w:w w:val="11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application </w:t>
      </w:r>
      <w:r>
        <w:rPr>
          <w:rFonts w:eastAsia="Times New Roman" w:cs="Times New Roman"/>
          <w:color w:val="333333"/>
          <w:spacing w:val="40"/>
          <w:w w:val="11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'myapp'</w:t>
      </w:r>
      <w:r>
        <w:rPr>
          <w:rFonts w:eastAsia="Times New Roman" w:cs="Times New Roman"/>
          <w:color w:val="333333"/>
          <w:spacing w:val="19"/>
          <w:w w:val="11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 xml:space="preserve">... </w:t>
      </w: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done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278"/>
        <w:ind w:left="325" w:right="47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69"/>
          <w:sz w:val="22"/>
          <w:szCs w:val="22"/>
        </w:rPr>
        <w:t xml:space="preserve">A </w:t>
      </w:r>
      <w:r>
        <w:rPr>
          <w:rFonts w:eastAsia="Times New Roman" w:cs="Times New Roman"/>
          <w:color w:val="333333"/>
          <w:spacing w:val="34"/>
          <w:w w:val="6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instance</w:t>
      </w:r>
      <w:r>
        <w:rPr>
          <w:rFonts w:eastAsia="Times New Roman" w:cs="Times New Roman"/>
          <w:color w:val="333333"/>
          <w:spacing w:val="4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has </w:t>
      </w:r>
      <w:r>
        <w:rPr>
          <w:rFonts w:eastAsia="Times New Roman" w:cs="Times New Roman"/>
          <w:color w:val="333333"/>
          <w:spacing w:val="3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successfully</w:t>
      </w:r>
      <w:r>
        <w:rPr>
          <w:rFonts w:eastAsia="Times New Roman" w:cs="Times New Roman"/>
          <w:color w:val="333333"/>
          <w:spacing w:val="4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be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configured</w:t>
      </w:r>
      <w:r>
        <w:rPr>
          <w:rFonts w:eastAsia="Times New Roman" w:cs="Times New Roman"/>
          <w:color w:val="333333"/>
          <w:spacing w:val="47"/>
          <w:w w:val="11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on  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Oracle</w:t>
      </w:r>
      <w:r>
        <w:rPr>
          <w:rFonts w:eastAsia="Times New Roman" w:cs="Times New Roman"/>
          <w:color w:val="333333"/>
          <w:spacing w:val="36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Database.</w:t>
      </w:r>
      <w:r>
        <w:rPr>
          <w:rFonts w:eastAsia="Times New Roman" w:cs="Times New Roman"/>
          <w:color w:val="333333"/>
          <w:spacing w:val="56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 xml:space="preserve">Please </w:t>
      </w:r>
      <w:r>
        <w:rPr>
          <w:rFonts w:eastAsia="Times New Roman" w:cs="Times New Roman"/>
          <w:color w:val="333333"/>
          <w:spacing w:val="1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make</w:t>
      </w:r>
      <w:r>
        <w:rPr>
          <w:rFonts w:eastAsia="Times New Roman" w:cs="Times New Roman"/>
          <w:color w:val="333333"/>
          <w:spacing w:val="1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note  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 xml:space="preserve">of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these</w:t>
      </w:r>
      <w:r>
        <w:rPr>
          <w:rFonts w:eastAsia="Times New Roman" w:cs="Times New Roman"/>
          <w:color w:val="333333"/>
          <w:spacing w:val="-2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credentials:</w:t>
      </w:r>
      <w:r/>
    </w:p>
    <w:p>
      <w:pPr>
        <w:pStyle w:val="Normal"/>
        <w:spacing w:lineRule="exact" w:line="280" w:before="16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43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Script</w:t>
      </w:r>
      <w:r>
        <w:rPr>
          <w:rFonts w:eastAsia="Times New Roman" w:cs="Times New Roman"/>
          <w:color w:val="333333"/>
          <w:spacing w:val="47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Result:</w:t>
      </w:r>
      <w:r>
        <w:rPr>
          <w:rFonts w:eastAsia="Times New Roman" w:cs="Times New Roman"/>
          <w:color w:val="333333"/>
          <w:spacing w:val="36"/>
          <w:w w:val="124"/>
          <w:sz w:val="22"/>
          <w:szCs w:val="22"/>
        </w:rPr>
        <w:t xml:space="preserve"> </w:t>
      </w:r>
      <w:hyperlink r:id="rId5">
        <w:r>
          <w:rPr>
            <w:rStyle w:val="InternetLink"/>
            <w:rFonts w:eastAsia="Times New Roman" w:cs="Times New Roman"/>
            <w:color w:val="333333"/>
            <w:spacing w:val="0"/>
            <w:w w:val="100"/>
            <w:sz w:val="22"/>
            <w:szCs w:val="22"/>
          </w:rPr>
          <w:t>SUCCESS@@oraclesrvr001@@1521@@tcdb_001</w:t>
          <mc:AlternateContent>
            <mc:Choice Requires="wpg">
              <w:drawing>
                <wp:anchor behindDoc="1" distT="0" distB="0" distL="114300" distR="114300" simplePos="0" locked="0" layoutInCell="1" allowOverlap="1" relativeHeight="5">
                  <wp:simplePos x="0" y="0"/>
                  <wp:positionH relativeFrom="page">
                    <wp:posOffset>612775</wp:posOffset>
                  </wp:positionH>
                  <wp:positionV relativeFrom="page">
                    <wp:posOffset>1727835</wp:posOffset>
                  </wp:positionV>
                  <wp:extent cx="6335395" cy="6831965"/>
                  <wp:effectExtent l="0" t="0" r="0" b="0"/>
                  <wp:wrapNone/>
                  <wp:docPr id="6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6334920" cy="6831360"/>
                          </a:xfrm>
                        </wpg:grpSpPr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48.25pt;margin-top:136.05pt;width:498.75pt;height:537.85pt" coordorigin="965,2721" coordsize="9975,10757">
                  <v:shape id="shape_0" fillcolor="#f5f5f5" stroked="f" style="position:absolute;left:965;top:2721;width:9975;height:10757;mso-position-horizontal-relative:page;mso-position-vertical-relative:page">
                    <w10:wrap type="none"/>
                    <v:fill type="solid" color2="#0a0a0a" o:detectmouseclick="t"/>
                    <v:stroke color="#3465a4" joinstyle="round" endcap="flat"/>
                  </v:shape>
                  <v:shape id="shape_0" stroked="t" style="position:absolute;left:965;top:2721;width:9975;height:10757;mso-position-horizontal-relative:page;mso-position-vertical-relative:page">
                    <w10:wrap type="none"/>
                    <v:fill on="false" o:detectmouseclick="t"/>
                    <v:stroke color="#cccccc" weight="9360" joinstyle="round" endcap="flat"/>
                  </v:shape>
                </v:group>
              </w:pict>
            </mc:Fallback>
          </mc:AlternateContent>
        </w:r>
      </w:hyperlink>
      <w:r/>
    </w:p>
    <w:p>
      <w:pPr>
        <w:pStyle w:val="Normal"/>
        <w:spacing w:lineRule="auto" w:line="278" w:before="42" w:after="0"/>
        <w:ind w:left="875" w:right="6743" w:firstLine="11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Username: </w:t>
      </w:r>
      <w:r>
        <w:rPr>
          <w:rFonts w:eastAsia="Times New Roman" w:cs="Times New Roman"/>
          <w:color w:val="333333"/>
          <w:spacing w:val="0"/>
          <w:w w:val="89"/>
          <w:sz w:val="22"/>
          <w:szCs w:val="22"/>
        </w:rPr>
        <w:t xml:space="preserve">adminin5LXMY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 xml:space="preserve">Password: </w:t>
      </w:r>
      <w:r>
        <w:rPr>
          <w:rFonts w:eastAsia="Times New Roman" w:cs="Times New Roman"/>
          <w:color w:val="333333"/>
          <w:spacing w:val="0"/>
          <w:w w:val="87"/>
          <w:sz w:val="22"/>
          <w:szCs w:val="22"/>
        </w:rPr>
        <w:t xml:space="preserve">5XHV5JB2XteQ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Tenant </w:t>
      </w:r>
      <w:r>
        <w:rPr>
          <w:rFonts w:eastAsia="Times New Roman" w:cs="Times New Roman"/>
          <w:color w:val="333333"/>
          <w:spacing w:val="4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ID: </w:t>
      </w:r>
      <w:r>
        <w:rPr>
          <w:rFonts w:eastAsia="Times New Roman" w:cs="Times New Roman"/>
          <w:color w:val="333333"/>
          <w:spacing w:val="3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tcdb_001</w:t>
      </w:r>
      <w:r/>
    </w:p>
    <w:p>
      <w:pPr>
        <w:pStyle w:val="Normal"/>
        <w:spacing w:lineRule="exact" w:line="280" w:before="16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Waiting  </w:t>
      </w:r>
      <w:r>
        <w:rPr>
          <w:rFonts w:eastAsia="Times New Roman" w:cs="Times New Roman"/>
          <w:color w:val="333333"/>
          <w:spacing w:val="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for</w:t>
      </w:r>
      <w:r>
        <w:rPr>
          <w:rFonts w:eastAsia="Times New Roman" w:cs="Times New Roman"/>
          <w:color w:val="333333"/>
          <w:spacing w:val="40"/>
          <w:w w:val="12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your </w:t>
      </w:r>
      <w:r>
        <w:rPr>
          <w:rFonts w:eastAsia="Times New Roman" w:cs="Times New Roman"/>
          <w:color w:val="333333"/>
          <w:spacing w:val="3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DNS </w:t>
      </w:r>
      <w:r>
        <w:rPr>
          <w:rFonts w:eastAsia="Times New Roman" w:cs="Times New Roman"/>
          <w:color w:val="333333"/>
          <w:spacing w:val="28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name</w:t>
      </w:r>
      <w:r>
        <w:rPr>
          <w:rFonts w:eastAsia="Times New Roman" w:cs="Times New Roman"/>
          <w:color w:val="333333"/>
          <w:spacing w:val="1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to</w:t>
      </w:r>
      <w:r>
        <w:rPr>
          <w:rFonts w:eastAsia="Times New Roman" w:cs="Times New Roman"/>
          <w:color w:val="333333"/>
          <w:spacing w:val="40"/>
          <w:w w:val="12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be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available</w:t>
      </w:r>
      <w:r>
        <w:rPr>
          <w:rFonts w:eastAsia="Times New Roman" w:cs="Times New Roman"/>
          <w:color w:val="333333"/>
          <w:spacing w:val="42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 xml:space="preserve">... </w:t>
      </w: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done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Cloning  </w:t>
      </w:r>
      <w:r>
        <w:rPr>
          <w:rFonts w:eastAsia="Times New Roman" w:cs="Times New Roman"/>
          <w:color w:val="333333"/>
          <w:spacing w:val="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into</w:t>
      </w:r>
      <w:r>
        <w:rPr>
          <w:rFonts w:eastAsia="Times New Roman" w:cs="Times New Roman"/>
          <w:color w:val="333333"/>
          <w:spacing w:val="32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'myapp'...</w:t>
      </w:r>
      <w:r/>
    </w:p>
    <w:p>
      <w:pPr>
        <w:pStyle w:val="Normal"/>
        <w:spacing w:lineRule="auto" w:line="278" w:before="42" w:after="0"/>
        <w:ind w:left="325" w:right="80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Warning: </w:t>
      </w:r>
      <w:r>
        <w:rPr>
          <w:rFonts w:eastAsia="Times New Roman" w:cs="Times New Roman"/>
          <w:color w:val="333333"/>
          <w:spacing w:val="5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8"/>
          <w:sz w:val="22"/>
          <w:szCs w:val="22"/>
        </w:rPr>
        <w:t>Permanently</w:t>
      </w:r>
      <w:r>
        <w:rPr>
          <w:rFonts w:eastAsia="Times New Roman" w:cs="Times New Roman"/>
          <w:color w:val="333333"/>
          <w:spacing w:val="51"/>
          <w:w w:val="10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added </w:t>
      </w:r>
      <w:r>
        <w:rPr>
          <w:rFonts w:eastAsia="Times New Roman" w:cs="Times New Roman"/>
          <w:color w:val="333333"/>
          <w:spacing w:val="2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>'myapp-mynamespace.example.com,54.0.0.193'</w:t>
      </w:r>
      <w:r>
        <w:rPr>
          <w:rFonts w:eastAsia="Times New Roman" w:cs="Times New Roman"/>
          <w:color w:val="333333"/>
          <w:spacing w:val="50"/>
          <w:w w:val="10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(RSA)</w:t>
      </w:r>
      <w:r>
        <w:rPr>
          <w:rFonts w:eastAsia="Times New Roman" w:cs="Times New Roman"/>
          <w:color w:val="333333"/>
          <w:spacing w:val="2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to</w:t>
      </w:r>
      <w:r>
        <w:rPr>
          <w:rFonts w:eastAsia="Times New Roman" w:cs="Times New Roman"/>
          <w:color w:val="333333"/>
          <w:spacing w:val="46"/>
          <w:w w:val="12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 xml:space="preserve">the </w:t>
      </w:r>
      <w:r>
        <w:rPr>
          <w:rFonts w:eastAsia="Times New Roman" w:cs="Times New Roman"/>
          <w:color w:val="333333"/>
          <w:spacing w:val="0"/>
          <w:w w:val="163"/>
          <w:sz w:val="22"/>
          <w:szCs w:val="22"/>
        </w:rPr>
        <w:t>list</w:t>
      </w:r>
      <w:r>
        <w:rPr>
          <w:rFonts w:eastAsia="Times New Roman" w:cs="Times New Roman"/>
          <w:color w:val="333333"/>
          <w:spacing w:val="20"/>
          <w:w w:val="16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of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known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hosts.</w:t>
      </w:r>
      <w:r/>
    </w:p>
    <w:p>
      <w:pPr>
        <w:pStyle w:val="Normal"/>
        <w:spacing w:lineRule="exact" w:line="280" w:before="16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Your</w:t>
      </w:r>
      <w:r>
        <w:rPr>
          <w:rFonts w:eastAsia="Times New Roman" w:cs="Times New Roman"/>
          <w:color w:val="333333"/>
          <w:spacing w:val="4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application</w:t>
      </w:r>
      <w:r>
        <w:rPr>
          <w:rFonts w:eastAsia="Times New Roman" w:cs="Times New Roman"/>
          <w:color w:val="333333"/>
          <w:spacing w:val="32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'myapp'</w:t>
      </w:r>
      <w:r>
        <w:rPr>
          <w:rFonts w:eastAsia="Times New Roman" w:cs="Times New Roman"/>
          <w:color w:val="333333"/>
          <w:spacing w:val="-33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 xml:space="preserve">is </w:t>
      </w:r>
      <w:r>
        <w:rPr>
          <w:rFonts w:eastAsia="Times New Roman" w:cs="Times New Roman"/>
          <w:color w:val="333333"/>
          <w:spacing w:val="12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now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9"/>
          <w:sz w:val="22"/>
          <w:szCs w:val="22"/>
        </w:rPr>
        <w:t>available.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URL:             </w:t>
      </w:r>
      <w:r>
        <w:rPr>
          <w:rFonts w:eastAsia="Times New Roman" w:cs="Times New Roman"/>
          <w:color w:val="333333"/>
          <w:spacing w:val="45"/>
          <w:w w:val="100"/>
          <w:sz w:val="22"/>
          <w:szCs w:val="22"/>
        </w:rPr>
        <w:t xml:space="preserve"> </w:t>
      </w:r>
      <w:hyperlink r:id="rId6">
        <w:r>
          <w:rPr>
            <w:rStyle w:val="InternetLink"/>
            <w:rFonts w:eastAsia="Times New Roman" w:cs="Times New Roman"/>
            <w:color w:val="333333"/>
            <w:spacing w:val="0"/>
            <w:w w:val="111"/>
            <w:sz w:val="22"/>
            <w:szCs w:val="22"/>
          </w:rPr>
          <w:t>http://myapp-mynamespace.rhcloud.com/</w:t>
        </w:r>
        <w:r>
          <w:rPr>
            <w:rStyle w:val="InternetLink"/>
            <w:rFonts w:eastAsia="Times New Roman" w:cs="Times New Roman"/>
            <w:color w:val="333333"/>
            <w:spacing w:val="49"/>
            <w:w w:val="111"/>
            <w:sz w:val="22"/>
            <w:szCs w:val="22"/>
          </w:rPr>
          <w:t xml:space="preserve"> </w:t>
        </w:r>
        <w:r>
          <w:rPr>
            <w:rStyle w:val="InternetLink"/>
            <w:rFonts w:eastAsia="Times New Roman" w:cs="Times New Roman"/>
            <w:color w:val="333333"/>
            <w:spacing w:val="0"/>
            <w:w w:val="128"/>
            <w:sz w:val="22"/>
            <w:szCs w:val="22"/>
          </w:rPr>
          <w:t>(1)</w:t>
        </w:r>
      </w:hyperlink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81"/>
          <w:sz w:val="22"/>
          <w:szCs w:val="22"/>
        </w:rPr>
        <w:t xml:space="preserve">SSH </w:t>
      </w:r>
      <w:r>
        <w:rPr>
          <w:rFonts w:eastAsia="Times New Roman" w:cs="Times New Roman"/>
          <w:color w:val="333333"/>
          <w:spacing w:val="21"/>
          <w:w w:val="8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2"/>
          <w:sz w:val="22"/>
          <w:szCs w:val="22"/>
        </w:rPr>
        <w:t>to:</w:t>
      </w:r>
      <w:hyperlink r:id="rId7">
        <w:r>
          <w:rPr>
            <w:rStyle w:val="InternetLink"/>
            <w:rFonts w:eastAsia="Times New Roman" w:cs="Times New Roman"/>
            <w:color w:val="333333"/>
            <w:spacing w:val="0"/>
            <w:w w:val="142"/>
            <w:sz w:val="22"/>
            <w:szCs w:val="22"/>
          </w:rPr>
          <w:t xml:space="preserve">      </w:t>
        </w:r>
        <w:r>
          <w:rPr>
            <w:rStyle w:val="InternetLink"/>
            <w:rFonts w:eastAsia="Times New Roman" w:cs="Times New Roman"/>
            <w:color w:val="333333"/>
            <w:spacing w:val="3"/>
            <w:w w:val="142"/>
            <w:sz w:val="22"/>
            <w:szCs w:val="22"/>
          </w:rPr>
          <w:t xml:space="preserve"> </w:t>
        </w:r>
        <w:r>
          <w:rPr>
            <w:rStyle w:val="InternetLink"/>
            <w:rFonts w:eastAsia="Times New Roman" w:cs="Times New Roman"/>
            <w:color w:val="333333"/>
            <w:spacing w:val="0"/>
            <w:w w:val="100"/>
            <w:sz w:val="22"/>
            <w:szCs w:val="22"/>
          </w:rPr>
          <w:t>541a13a04382ec00000002f3@myapp-mynamespace.example.com</w:t>
        </w:r>
      </w:hyperlink>
      <w:r/>
    </w:p>
    <w:p>
      <w:pPr>
        <w:pStyle w:val="Normal"/>
        <w:spacing w:lineRule="auto" w:line="278" w:before="42" w:after="0"/>
        <w:ind w:left="325" w:right="4213" w:firstLine="22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Git </w:t>
      </w:r>
      <w:r>
        <w:rPr>
          <w:rFonts w:eastAsia="Times New Roman" w:cs="Times New Roman"/>
          <w:color w:val="333333"/>
          <w:spacing w:val="4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 xml:space="preserve">remote: </w:t>
      </w:r>
      <w:r>
        <w:rPr>
          <w:rFonts w:eastAsia="Times New Roman" w:cs="Times New Roman"/>
          <w:color w:val="333333"/>
          <w:spacing w:val="55"/>
          <w:w w:val="105"/>
          <w:sz w:val="22"/>
          <w:szCs w:val="22"/>
        </w:rPr>
        <w:t xml:space="preserve"> </w:t>
      </w:r>
      <w:hyperlink r:id="rId8">
        <w:r>
          <w:rPr>
            <w:rStyle w:val="InternetLink"/>
            <w:rFonts w:eastAsia="Times New Roman" w:cs="Times New Roman"/>
            <w:color w:val="333333"/>
            <w:spacing w:val="0"/>
            <w:w w:val="105"/>
            <w:sz w:val="22"/>
            <w:szCs w:val="22"/>
          </w:rPr>
          <w:t xml:space="preserve">ssh://541a13a04382ec00000002f3@myapp- </w:t>
        </w:r>
        <w:r>
          <w:rPr>
            <w:rStyle w:val="InternetLink"/>
            <w:rFonts w:eastAsia="Times New Roman" w:cs="Times New Roman"/>
            <w:color w:val="333333"/>
            <w:spacing w:val="0"/>
            <w:w w:val="111"/>
            <w:sz w:val="22"/>
            <w:szCs w:val="22"/>
          </w:rPr>
          <w:t>mynamespace.example.com/~/git/myapp.git/</w:t>
        </w:r>
      </w:hyperlink>
      <w:r/>
    </w:p>
    <w:p>
      <w:pPr>
        <w:pStyle w:val="Normal"/>
        <w:spacing w:lineRule="exact" w:line="280" w:before="16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Run</w:t>
      </w:r>
      <w:r>
        <w:rPr>
          <w:rFonts w:eastAsia="Times New Roman" w:cs="Times New Roman"/>
          <w:color w:val="333333"/>
          <w:spacing w:val="1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7"/>
          <w:sz w:val="22"/>
          <w:szCs w:val="22"/>
        </w:rPr>
        <w:t>'rhc</w:t>
      </w:r>
      <w:r>
        <w:rPr>
          <w:rFonts w:eastAsia="Times New Roman" w:cs="Times New Roman"/>
          <w:color w:val="333333"/>
          <w:spacing w:val="35"/>
          <w:w w:val="13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show-app </w:t>
      </w:r>
      <w:r>
        <w:rPr>
          <w:rFonts w:eastAsia="Times New Roman" w:cs="Times New Roman"/>
          <w:color w:val="333333"/>
          <w:spacing w:val="1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myapp' </w:t>
      </w:r>
      <w:r>
        <w:rPr>
          <w:rFonts w:eastAsia="Times New Roman" w:cs="Times New Roman"/>
          <w:color w:val="333333"/>
          <w:spacing w:val="1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for</w:t>
      </w:r>
      <w:r>
        <w:rPr>
          <w:rFonts w:eastAsia="Times New Roman" w:cs="Times New Roman"/>
          <w:color w:val="333333"/>
          <w:spacing w:val="40"/>
          <w:w w:val="12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more</w:t>
      </w:r>
      <w:r>
        <w:rPr>
          <w:rFonts w:eastAsia="Times New Roman" w:cs="Times New Roman"/>
          <w:color w:val="333333"/>
          <w:spacing w:val="4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4"/>
          <w:sz w:val="22"/>
          <w:szCs w:val="22"/>
        </w:rPr>
        <w:t>details</w:t>
      </w:r>
      <w:r>
        <w:rPr>
          <w:rFonts w:eastAsia="Times New Roman" w:cs="Times New Roman"/>
          <w:color w:val="333333"/>
          <w:spacing w:val="36"/>
          <w:w w:val="13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about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your </w:t>
      </w:r>
      <w:r>
        <w:rPr>
          <w:rFonts w:eastAsia="Times New Roman" w:cs="Times New Roman"/>
          <w:color w:val="333333"/>
          <w:spacing w:val="3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2"/>
          <w:szCs w:val="22"/>
        </w:rPr>
        <w:t>app.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Once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has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created,</w:t>
      </w:r>
      <w:r>
        <w:rPr>
          <w:rFonts w:eastAsia="Times New Roman" w:cs="Times New Roman"/>
          <w:color w:val="333333"/>
          <w:spacing w:val="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using</w:t>
      </w:r>
      <w:r>
        <w:rPr>
          <w:rFonts w:eastAsia="Times New Roman" w:cs="Times New Roman"/>
          <w:color w:val="333333"/>
          <w:spacing w:val="-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git,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clone</w:t>
      </w:r>
      <w:r>
        <w:rPr>
          <w:rFonts w:eastAsia="Times New Roman" w:cs="Times New Roman"/>
          <w:color w:val="333333"/>
          <w:spacing w:val="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your</w:t>
      </w:r>
      <w:r>
        <w:rPr>
          <w:rFonts w:eastAsia="Times New Roman" w:cs="Times New Roman"/>
          <w:color w:val="333333"/>
          <w:spacing w:val="1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local</w:t>
      </w:r>
      <w:r>
        <w:rPr>
          <w:rFonts w:eastAsia="Times New Roman" w:cs="Times New Roman"/>
          <w:color w:val="333333"/>
          <w:spacing w:val="-8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machine</w:t>
      </w:r>
      <w:r>
        <w:rPr>
          <w:rFonts w:eastAsia="Times New Roman" w:cs="Times New Roman"/>
          <w:color w:val="333333"/>
          <w:spacing w:val="2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using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Git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remote</w:t>
      </w:r>
      <w:r>
        <w:rPr>
          <w:rFonts w:eastAsia="Times New Roman" w:cs="Times New Roman"/>
          <w:color w:val="333333"/>
          <w:spacing w:val="-1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URL</w:t>
      </w:r>
      <w:r>
        <w:rPr>
          <w:rFonts w:eastAsia="Times New Roman" w:cs="Times New Roman"/>
          <w:color w:val="333333"/>
          <w:spacing w:val="-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returned</w:t>
      </w:r>
      <w:r>
        <w:rPr>
          <w:rFonts w:eastAsia="Times New Roman" w:cs="Times New Roman"/>
          <w:color w:val="333333"/>
          <w:spacing w:val="-13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output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-14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RHC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command.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10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8" w:before="24" w:after="0"/>
        <w:ind w:left="325" w:right="465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42"/>
          <w:sz w:val="22"/>
          <w:szCs w:val="22"/>
        </w:rPr>
        <w:t>git</w:t>
      </w:r>
      <w:r>
        <w:rPr>
          <w:rFonts w:eastAsia="Times New Roman" w:cs="Times New Roman"/>
          <w:color w:val="333333"/>
          <w:spacing w:val="32"/>
          <w:w w:val="14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5"/>
          <w:sz w:val="22"/>
          <w:szCs w:val="22"/>
        </w:rPr>
        <w:t xml:space="preserve">clone </w:t>
      </w:r>
      <w:r>
        <w:rPr>
          <w:rFonts w:eastAsia="Times New Roman" w:cs="Times New Roman"/>
          <w:color w:val="333333"/>
          <w:spacing w:val="42"/>
          <w:w w:val="105"/>
          <w:sz w:val="22"/>
          <w:szCs w:val="22"/>
        </w:rPr>
        <w:t xml:space="preserve"> </w:t>
      </w:r>
      <w:hyperlink r:id="rId9">
        <w:r>
          <w:rPr>
            <w:rStyle w:val="InternetLink"/>
            <w:rFonts w:eastAsia="Times New Roman" w:cs="Times New Roman"/>
            <w:color w:val="333333"/>
            <w:spacing w:val="0"/>
            <w:w w:val="105"/>
            <w:sz w:val="22"/>
            <w:szCs w:val="22"/>
          </w:rPr>
          <w:t xml:space="preserve">ssh://541a13a04382ec00000002f3@myapp- </w:t>
        </w:r>
        <w:r>
          <w:rPr>
            <w:rStyle w:val="InternetLink"/>
            <w:rFonts w:eastAsia="Times New Roman" w:cs="Times New Roman"/>
            <w:color w:val="333333"/>
            <w:spacing w:val="0"/>
            <w:w w:val="111"/>
            <w:sz w:val="22"/>
            <w:szCs w:val="22"/>
          </w:rPr>
          <w:t>mynamespace.example.com/~/git/myapp.git/</w:t>
          <mc:AlternateContent>
            <mc:Choice Requires="wpg">
              <w:drawing>
                <wp:anchor behindDoc="1" distT="0" distB="0" distL="114300" distR="114300" simplePos="0" locked="0" layoutInCell="1" allowOverlap="1" relativeHeight="6">
                  <wp:simplePos x="0" y="0"/>
                  <wp:positionH relativeFrom="page">
                    <wp:posOffset>612775</wp:posOffset>
                  </wp:positionH>
                  <wp:positionV relativeFrom="paragraph">
                    <wp:posOffset>-142875</wp:posOffset>
                  </wp:positionV>
                  <wp:extent cx="6335395" cy="654685"/>
                  <wp:effectExtent l="0" t="0" r="0" b="0"/>
                  <wp:wrapNone/>
                  <wp:docPr id="7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6334920" cy="654120"/>
                          </a:xfrm>
                        </wpg:grpSpPr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48.25pt;margin-top:-11.25pt;width:498.75pt;height:51.45pt" coordorigin="965,-225" coordsize="9975,1029">
                  <v:shape id="shape_0" fillcolor="#f5f5f5" stroked="f" style="position:absolute;left:965;top:-225;width:9975;height:1029;mso-position-horizontal-relative:page">
                    <w10:wrap type="none"/>
                    <v:fill type="solid" color2="#0a0a0a" o:detectmouseclick="t"/>
                    <v:stroke color="#3465a4" joinstyle="round" endcap="flat"/>
                  </v:shape>
                  <v:shape id="shape_0" stroked="t" style="position:absolute;left:965;top:-225;width:9975;height:1029;mso-position-horizontal-relative:page">
                    <w10:wrap type="none"/>
                    <v:fill on="false" o:detectmouseclick="t"/>
                    <v:stroke color="#cccccc" weight="9360" joinstyle="round" endcap="flat"/>
                  </v:shape>
                </v:group>
              </w:pict>
            </mc:Fallback>
          </mc:AlternateContent>
        </w:r>
      </w:hyperlink>
      <w:r/>
    </w:p>
    <w:p>
      <w:pPr>
        <w:pStyle w:val="Normal"/>
        <w:spacing w:lineRule="exact" w:line="240" w:before="70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Change</w:t>
      </w:r>
      <w:r>
        <w:rPr>
          <w:rFonts w:eastAsia="Times New Roman" w:cs="Times New Roman"/>
          <w:color w:val="333333"/>
          <w:spacing w:val="-2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your</w:t>
      </w:r>
      <w:r>
        <w:rPr>
          <w:rFonts w:eastAsia="Times New Roman" w:cs="Times New Roman"/>
          <w:color w:val="333333"/>
          <w:spacing w:val="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working</w:t>
      </w:r>
      <w:r>
        <w:rPr>
          <w:rFonts w:eastAsia="Times New Roman" w:cs="Times New Roman"/>
          <w:color w:val="333333"/>
          <w:spacing w:val="-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14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5"/>
          <w:w w:val="117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ebShift</w:t>
      </w:r>
      <w:r>
        <w:rPr>
          <w:rFonts w:eastAsia="Times New Roman" w:cs="Times New Roman"/>
          <w:color w:val="333333"/>
          <w:spacing w:val="-24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repo}'</w:t>
      </w:r>
      <w:r>
        <w:rPr>
          <w:rFonts w:eastAsia="Times New Roman" w:cs="Times New Roman"/>
          <w:color w:val="333333"/>
          <w:spacing w:val="-6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</w:t>
      </w:r>
      <w:r>
        <w:rPr>
          <w:rFonts w:eastAsia="Times New Roman" w:cs="Times New Roman"/>
          <w:color w:val="333333"/>
          <w:spacing w:val="-20"/>
          <w:w w:val="121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11"/>
          <w:type w:val="nextPage"/>
          <w:pgSz w:w="11920" w:h="16838"/>
          <w:pgMar w:left="860" w:right="860" w:header="0" w:top="66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cd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./myapp</w: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3.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4"/>
          <w:sz w:val="44"/>
          <w:szCs w:val="44"/>
        </w:rPr>
        <w:t>Modify</w:t>
      </w:r>
      <w:r>
        <w:rPr>
          <w:rFonts w:eastAsia="Times New Roman" w:cs="Times New Roman"/>
          <w:b/>
          <w:color w:val="333333"/>
          <w:spacing w:val="-12"/>
          <w:w w:val="114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0"/>
          <w:sz w:val="44"/>
          <w:szCs w:val="44"/>
        </w:rPr>
        <w:t>E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WS2</w:t>
      </w:r>
      <w:r>
        <w:rPr>
          <w:rFonts w:eastAsia="Times New Roman" w:cs="Times New Roman"/>
          <w:b/>
          <w:color w:val="333333"/>
          <w:spacing w:val="60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Configu</w:t>
      </w:r>
      <w:r>
        <w:rPr>
          <w:rFonts w:eastAsia="Times New Roman" w:cs="Times New Roman"/>
          <w:b/>
          <w:color w:val="333333"/>
          <w:spacing w:val="-13"/>
          <w:w w:val="116"/>
          <w:sz w:val="44"/>
          <w:szCs w:val="44"/>
        </w:rPr>
        <w:t>r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ation</w:t>
      </w:r>
      <w:r>
        <w:rPr>
          <w:rFonts w:eastAsia="Times New Roman" w:cs="Times New Roman"/>
          <w:b/>
          <w:color w:val="333333"/>
          <w:spacing w:val="1"/>
          <w:w w:val="116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Files</w:t>
      </w:r>
      <w:r/>
    </w:p>
    <w:p>
      <w:pPr>
        <w:pStyle w:val="Normal"/>
        <w:spacing w:lineRule="exact" w:line="220" w:before="4" w:after="0"/>
        <w:jc w:val="left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105" w:right="69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Open </w:t>
      </w:r>
      <w:r>
        <w:rPr>
          <w:rFonts w:eastAsia="Times New Roman" w:cs="Times New Roman"/>
          <w:color w:val="333333"/>
          <w:spacing w:val="3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'{git  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repo}/.openshift/config/catalina.properties'</w:t>
      </w:r>
      <w:r>
        <w:rPr>
          <w:rFonts w:eastAsia="Times New Roman" w:cs="Times New Roman"/>
          <w:color w:val="333333"/>
          <w:spacing w:val="5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and </w:t>
      </w:r>
      <w:r>
        <w:rPr>
          <w:rFonts w:eastAsia="Times New Roman" w:cs="Times New Roman"/>
          <w:color w:val="333333"/>
          <w:spacing w:val="4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modify </w:t>
      </w:r>
      <w:r>
        <w:rPr>
          <w:rFonts w:eastAsia="Times New Roman" w:cs="Times New Roman"/>
          <w:color w:val="333333"/>
          <w:spacing w:val="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'common.loader </w:t>
      </w:r>
      <w:r>
        <w:rPr>
          <w:rFonts w:eastAsia="Times New Roman" w:cs="Times New Roman"/>
          <w:color w:val="333333"/>
          <w:spacing w:val="4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include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'${cataline.home}/webapps,${catalina.home}/webapps/</w:t>
      </w:r>
      <w:r>
        <w:rPr>
          <w:rFonts w:eastAsia="Times New Roman" w:cs="Times New Roman"/>
          <w:color w:val="333333"/>
          <w:spacing w:val="-25"/>
          <w:w w:val="100"/>
          <w:sz w:val="21"/>
          <w:szCs w:val="21"/>
        </w:rPr>
        <w:t>*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.jar'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List</w:t>
      </w:r>
      <w:r>
        <w:rPr>
          <w:rFonts w:eastAsia="Times New Roman" w:cs="Times New Roman"/>
          <w:color w:val="333333"/>
          <w:spacing w:val="40"/>
          <w:w w:val="12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of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6"/>
          <w:sz w:val="22"/>
          <w:szCs w:val="22"/>
        </w:rPr>
        <w:t>comma-separated</w:t>
      </w:r>
      <w:r>
        <w:rPr>
          <w:rFonts w:eastAsia="Times New Roman" w:cs="Times New Roman"/>
          <w:color w:val="333333"/>
          <w:spacing w:val="52"/>
          <w:w w:val="10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paths</w:t>
      </w:r>
      <w:r>
        <w:rPr>
          <w:rFonts w:eastAsia="Times New Roman" w:cs="Times New Roman"/>
          <w:color w:val="333333"/>
          <w:spacing w:val="40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defining</w:t>
      </w:r>
      <w:r>
        <w:rPr>
          <w:rFonts w:eastAsia="Times New Roman" w:cs="Times New Roman"/>
          <w:color w:val="333333"/>
          <w:spacing w:val="52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contents</w:t>
      </w:r>
      <w:r>
        <w:rPr>
          <w:rFonts w:eastAsia="Times New Roman" w:cs="Times New Roman"/>
          <w:color w:val="333333"/>
          <w:spacing w:val="44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of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"common"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 xml:space="preserve">classloader. </w:t>
      </w:r>
      <w:r>
        <w:rPr>
          <w:rFonts w:eastAsia="Times New Roman" w:cs="Times New Roman"/>
          <w:color w:val="333333"/>
          <w:spacing w:val="38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Prefixes</w:t>
      </w:r>
      <w:r>
        <w:rPr>
          <w:rFonts w:eastAsia="Times New Roman" w:cs="Times New Roman"/>
          <w:color w:val="333333"/>
          <w:spacing w:val="4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should</w:t>
      </w:r>
      <w:r>
        <w:rPr>
          <w:rFonts w:eastAsia="Times New Roman" w:cs="Times New Roman"/>
          <w:color w:val="333333"/>
          <w:spacing w:val="-16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be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used </w:t>
      </w:r>
      <w:r>
        <w:rPr>
          <w:rFonts w:eastAsia="Times New Roman" w:cs="Times New Roman"/>
          <w:color w:val="333333"/>
          <w:spacing w:val="3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to</w:t>
      </w:r>
      <w:r>
        <w:rPr>
          <w:rFonts w:eastAsia="Times New Roman" w:cs="Times New Roman"/>
          <w:color w:val="333333"/>
          <w:spacing w:val="49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define</w:t>
      </w:r>
      <w:r>
        <w:rPr>
          <w:rFonts w:eastAsia="Times New Roman" w:cs="Times New Roman"/>
          <w:color w:val="333333"/>
          <w:spacing w:val="20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what </w:t>
      </w:r>
      <w:r>
        <w:rPr>
          <w:rFonts w:eastAsia="Times New Roman" w:cs="Times New Roman"/>
          <w:color w:val="333333"/>
          <w:spacing w:val="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>is</w:t>
      </w:r>
      <w:r>
        <w:rPr>
          <w:rFonts w:eastAsia="Times New Roman" w:cs="Times New Roman"/>
          <w:color w:val="333333"/>
          <w:spacing w:val="28"/>
          <w:w w:val="15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repository</w:t>
      </w:r>
      <w:r>
        <w:rPr>
          <w:rFonts w:eastAsia="Times New Roman" w:cs="Times New Roman"/>
          <w:color w:val="333333"/>
          <w:spacing w:val="14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type.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Path </w:t>
      </w:r>
      <w:r>
        <w:rPr>
          <w:rFonts w:eastAsia="Times New Roman" w:cs="Times New Roman"/>
          <w:color w:val="333333"/>
          <w:spacing w:val="4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may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be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relative</w:t>
      </w:r>
      <w:r>
        <w:rPr>
          <w:rFonts w:eastAsia="Times New Roman" w:cs="Times New Roman"/>
          <w:color w:val="333333"/>
          <w:spacing w:val="58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to</w:t>
      </w:r>
      <w:r>
        <w:rPr>
          <w:rFonts w:eastAsia="Times New Roman" w:cs="Times New Roman"/>
          <w:color w:val="333333"/>
          <w:spacing w:val="35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6"/>
          <w:sz w:val="22"/>
          <w:szCs w:val="22"/>
        </w:rPr>
        <w:t xml:space="preserve">CATALINA_HOME </w:t>
      </w:r>
      <w:r>
        <w:rPr>
          <w:rFonts w:eastAsia="Times New Roman" w:cs="Times New Roman"/>
          <w:color w:val="333333"/>
          <w:spacing w:val="26"/>
          <w:w w:val="7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or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9"/>
          <w:sz w:val="22"/>
          <w:szCs w:val="22"/>
        </w:rPr>
        <w:t xml:space="preserve">CATALINA_BASE </w:t>
      </w:r>
      <w:r>
        <w:rPr>
          <w:rFonts w:eastAsia="Times New Roman" w:cs="Times New Roman"/>
          <w:color w:val="333333"/>
          <w:spacing w:val="23"/>
          <w:w w:val="7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path  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or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absolute.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</w:t>
      </w: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>If</w:t>
      </w:r>
      <w:r>
        <w:rPr>
          <w:rFonts w:eastAsia="Times New Roman" w:cs="Times New Roman"/>
          <w:color w:val="333333"/>
          <w:spacing w:val="28"/>
          <w:w w:val="15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>left</w:t>
      </w:r>
      <w:r>
        <w:rPr>
          <w:rFonts w:eastAsia="Times New Roman" w:cs="Times New Roman"/>
          <w:color w:val="333333"/>
          <w:spacing w:val="28"/>
          <w:w w:val="15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as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2"/>
          <w:szCs w:val="22"/>
        </w:rPr>
        <w:t>blank,the</w:t>
      </w:r>
      <w:r>
        <w:rPr>
          <w:rFonts w:eastAsia="Times New Roman" w:cs="Times New Roman"/>
          <w:color w:val="333333"/>
          <w:spacing w:val="43"/>
          <w:w w:val="12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JVM </w:t>
      </w:r>
      <w:r>
        <w:rPr>
          <w:rFonts w:eastAsia="Times New Roman" w:cs="Times New Roman"/>
          <w:color w:val="333333"/>
          <w:spacing w:val="28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system </w:t>
      </w:r>
      <w:r>
        <w:rPr>
          <w:rFonts w:eastAsia="Times New Roman" w:cs="Times New Roman"/>
          <w:color w:val="333333"/>
          <w:spacing w:val="4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loader</w:t>
      </w:r>
      <w:r>
        <w:rPr>
          <w:rFonts w:eastAsia="Times New Roman" w:cs="Times New Roman"/>
          <w:color w:val="333333"/>
          <w:spacing w:val="20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will</w:t>
      </w:r>
      <w:r>
        <w:rPr>
          <w:rFonts w:eastAsia="Times New Roman" w:cs="Times New Roman"/>
          <w:color w:val="333333"/>
          <w:spacing w:val="55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be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used </w:t>
      </w:r>
      <w:r>
        <w:rPr>
          <w:rFonts w:eastAsia="Times New Roman" w:cs="Times New Roman"/>
          <w:color w:val="333333"/>
          <w:spacing w:val="3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as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Catalina's</w:t>
      </w:r>
      <w:r>
        <w:rPr>
          <w:rFonts w:eastAsia="Times New Roman" w:cs="Times New Roman"/>
          <w:color w:val="333333"/>
          <w:spacing w:val="40"/>
          <w:w w:val="12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"common"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</w:t>
      </w: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>loader.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</w:t>
      </w:r>
      <w:r>
        <w:rPr>
          <w:rFonts w:eastAsia="Times New Roman" w:cs="Times New Roman"/>
          <w:color w:val="333333"/>
          <w:spacing w:val="0"/>
          <w:w w:val="106"/>
          <w:sz w:val="22"/>
          <w:szCs w:val="22"/>
        </w:rPr>
        <w:t>Examples:</w: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612775</wp:posOffset>
                </wp:positionH>
                <wp:positionV relativeFrom="page">
                  <wp:posOffset>1527810</wp:posOffset>
                </wp:positionV>
                <wp:extent cx="6335395" cy="252666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25261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120.3pt;width:498.75pt;height:198.85pt" coordorigin="965,2406" coordsize="9975,3977">
                <v:shape id="shape_0" fillcolor="#f5f5f5" stroked="f" style="position:absolute;left:965;top:2406;width:9975;height:3977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2406;width:9975;height:3977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        </w:t>
      </w:r>
      <w:r>
        <w:rPr>
          <w:rFonts w:eastAsia="Times New Roman" w:cs="Times New Roman"/>
          <w:color w:val="333333"/>
          <w:spacing w:val="0"/>
          <w:w w:val="123"/>
          <w:sz w:val="22"/>
          <w:szCs w:val="22"/>
        </w:rPr>
        <w:t>"foo":</w:t>
      </w:r>
      <w:r>
        <w:rPr>
          <w:rFonts w:eastAsia="Times New Roman" w:cs="Times New Roman"/>
          <w:color w:val="333333"/>
          <w:spacing w:val="42"/>
          <w:w w:val="12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this</w:t>
      </w:r>
      <w:r>
        <w:rPr>
          <w:rFonts w:eastAsia="Times New Roman" w:cs="Times New Roman"/>
          <w:color w:val="333333"/>
          <w:spacing w:val="60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1"/>
          <w:sz w:val="22"/>
          <w:szCs w:val="22"/>
        </w:rPr>
        <w:t>folder</w:t>
      </w:r>
      <w:r>
        <w:rPr>
          <w:rFonts w:eastAsia="Times New Roman" w:cs="Times New Roman"/>
          <w:color w:val="333333"/>
          <w:spacing w:val="6"/>
          <w:w w:val="13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as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class</w:t>
      </w:r>
      <w:r>
        <w:rPr>
          <w:rFonts w:eastAsia="Times New Roman" w:cs="Times New Roman"/>
          <w:color w:val="333333"/>
          <w:spacing w:val="54"/>
          <w:w w:val="12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repository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        </w:t>
      </w:r>
      <w:r>
        <w:rPr>
          <w:rFonts w:eastAsia="Times New Roman" w:cs="Times New Roman"/>
          <w:color w:val="333333"/>
          <w:spacing w:val="0"/>
          <w:w w:val="133"/>
          <w:sz w:val="22"/>
          <w:szCs w:val="22"/>
        </w:rPr>
        <w:t>"foo/*.jar":</w:t>
      </w:r>
      <w:r>
        <w:rPr>
          <w:rFonts w:eastAsia="Times New Roman" w:cs="Times New Roman"/>
          <w:color w:val="333333"/>
          <w:spacing w:val="37"/>
          <w:w w:val="13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>all</w:t>
      </w:r>
      <w:r>
        <w:rPr>
          <w:rFonts w:eastAsia="Times New Roman" w:cs="Times New Roman"/>
          <w:color w:val="333333"/>
          <w:spacing w:val="28"/>
          <w:w w:val="15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JARs</w:t>
      </w:r>
      <w:r>
        <w:rPr>
          <w:rFonts w:eastAsia="Times New Roman" w:cs="Times New Roman"/>
          <w:color w:val="333333"/>
          <w:spacing w:val="1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of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specified</w:t>
      </w:r>
      <w:r>
        <w:rPr>
          <w:rFonts w:eastAsia="Times New Roman" w:cs="Times New Roman"/>
          <w:color w:val="333333"/>
          <w:spacing w:val="42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folder</w:t>
      </w:r>
      <w:r>
        <w:rPr>
          <w:rFonts w:eastAsia="Times New Roman" w:cs="Times New Roman"/>
          <w:color w:val="333333"/>
          <w:spacing w:val="47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as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class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                                 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repositories</w:t>
      </w:r>
      <w:r/>
    </w:p>
    <w:p>
      <w:pPr>
        <w:pStyle w:val="Normal"/>
        <w:spacing w:lineRule="auto" w:line="278" w:before="42" w:after="0"/>
        <w:ind w:left="325" w:right="36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#          </w:t>
      </w:r>
      <w:r>
        <w:rPr>
          <w:rFonts w:eastAsia="Times New Roman" w:cs="Times New Roman"/>
          <w:color w:val="333333"/>
          <w:spacing w:val="0"/>
          <w:w w:val="132"/>
          <w:sz w:val="22"/>
          <w:szCs w:val="22"/>
        </w:rPr>
        <w:t>"foo/bar.jar":</w:t>
      </w:r>
      <w:r>
        <w:rPr>
          <w:rFonts w:eastAsia="Times New Roman" w:cs="Times New Roman"/>
          <w:color w:val="333333"/>
          <w:spacing w:val="37"/>
          <w:w w:val="13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Add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5"/>
          <w:sz w:val="22"/>
          <w:szCs w:val="22"/>
        </w:rPr>
        <w:t>bar.jar</w:t>
      </w:r>
      <w:r>
        <w:rPr>
          <w:rFonts w:eastAsia="Times New Roman" w:cs="Times New Roman"/>
          <w:color w:val="333333"/>
          <w:spacing w:val="36"/>
          <w:w w:val="13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as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>class</w:t>
      </w:r>
      <w:r>
        <w:rPr>
          <w:rFonts w:eastAsia="Times New Roman" w:cs="Times New Roman"/>
          <w:color w:val="333333"/>
          <w:spacing w:val="54"/>
          <w:w w:val="12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2"/>
          <w:szCs w:val="22"/>
        </w:rPr>
        <w:t xml:space="preserve">repository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common.loader=${cataline.home}/webapps,${catalina.home}/webapps/*.jar,${catalina.base}</w:t>
      </w:r>
      <w:r/>
    </w:p>
    <w:p>
      <w:pPr>
        <w:sectPr>
          <w:footerReference w:type="default" r:id="rId12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7"/>
          <w:sz w:val="22"/>
          <w:szCs w:val="22"/>
        </w:rPr>
        <w:t>/lib,${catalina.base}/lib/*.jar,${catalina.home}/lib,${catalina.home}/lib/*.jar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4.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Create</w:t>
      </w:r>
      <w:r>
        <w:rPr>
          <w:rFonts w:eastAsia="Times New Roman" w:cs="Times New Roman"/>
          <w:b/>
          <w:color w:val="333333"/>
          <w:spacing w:val="-56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the</w:t>
      </w:r>
      <w:r>
        <w:rPr>
          <w:rFonts w:eastAsia="Times New Roman" w:cs="Times New Roman"/>
          <w:b/>
          <w:color w:val="333333"/>
          <w:spacing w:val="12"/>
          <w:w w:val="118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13"/>
          <w:w w:val="100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 xml:space="preserve">est </w:t>
      </w:r>
      <w:r>
        <w:rPr>
          <w:rFonts w:eastAsia="Times New Roman" w:cs="Times New Roman"/>
          <w:b/>
          <w:color w:val="333333"/>
          <w:spacing w:val="1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Application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exact" w:line="24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house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test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30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under</w:t>
      </w:r>
      <w:r>
        <w:rPr>
          <w:rFonts w:eastAsia="Times New Roman" w:cs="Times New Roman"/>
          <w:color w:val="333333"/>
          <w:spacing w:val="8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repo}/webapps'</w:t>
      </w:r>
      <w:r>
        <w:rPr>
          <w:rFonts w:eastAsia="Times New Roman" w:cs="Times New Roman"/>
          <w:color w:val="333333"/>
          <w:spacing w:val="-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mkdir </w:t>
      </w:r>
      <w:r>
        <w:rPr>
          <w:rFonts w:eastAsia="Times New Roman" w:cs="Times New Roman"/>
          <w:color w:val="333333"/>
          <w:spacing w:val="2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>./webapps/DSTester</w: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105" w:right="67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named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'{git</w:t>
      </w:r>
      <w:r>
        <w:rPr>
          <w:rFonts w:eastAsia="Times New Roman" w:cs="Times New Roman"/>
          <w:color w:val="333333"/>
          <w:spacing w:val="3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repo}/webapps/D</w:t>
      </w:r>
      <w:r>
        <w:rPr>
          <w:rFonts w:eastAsia="Times New Roman" w:cs="Times New Roman"/>
          <w:color w:val="333333"/>
          <w:spacing w:val="-7"/>
          <w:w w:val="114"/>
          <w:sz w:val="21"/>
          <w:szCs w:val="21"/>
        </w:rPr>
        <w:t>ST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ester/testO</w:t>
      </w:r>
      <w:r>
        <w:rPr>
          <w:rFonts w:eastAsia="Times New Roman" w:cs="Times New Roman"/>
          <w:color w:val="333333"/>
          <w:spacing w:val="-6"/>
          <w:w w:val="114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acleDS.jsp'</w:t>
      </w:r>
      <w:r>
        <w:rPr>
          <w:rFonts w:eastAsia="Times New Roman" w:cs="Times New Roman"/>
          <w:color w:val="333333"/>
          <w:spacing w:val="29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1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created</w:t>
      </w:r>
      <w:r>
        <w:rPr>
          <w:rFonts w:eastAsia="Times New Roman" w:cs="Times New Roman"/>
          <w:color w:val="333333"/>
          <w:spacing w:val="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 xml:space="preserve">application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director</w:t>
      </w:r>
      <w:r>
        <w:rPr>
          <w:rFonts w:eastAsia="Times New Roman" w:cs="Times New Roman"/>
          <w:color w:val="333333"/>
          <w:spacing w:val="-24"/>
          <w:w w:val="119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Place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within</w:t>
      </w:r>
      <w:r>
        <w:rPr>
          <w:rFonts w:eastAsia="Times New Roman" w:cs="Times New Roman"/>
          <w:color w:val="333333"/>
          <w:spacing w:val="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save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64"/>
          <w:sz w:val="22"/>
          <w:szCs w:val="22"/>
        </w:rPr>
        <w:t xml:space="preserve">&lt;%@  </w:t>
      </w:r>
      <w:r>
        <w:rPr>
          <w:rFonts w:eastAsia="Times New Roman" w:cs="Times New Roman"/>
          <w:color w:val="333333"/>
          <w:spacing w:val="4"/>
          <w:w w:val="6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taglib</w:t>
      </w:r>
      <w:r>
        <w:rPr>
          <w:rFonts w:eastAsia="Times New Roman" w:cs="Times New Roman"/>
          <w:color w:val="333333"/>
          <w:spacing w:val="55"/>
          <w:w w:val="128"/>
          <w:sz w:val="22"/>
          <w:szCs w:val="22"/>
        </w:rPr>
        <w:t xml:space="preserve"> </w:t>
      </w:r>
      <w:hyperlink r:id="rId13">
        <w:r>
          <w:rPr>
            <w:rStyle w:val="InternetLink"/>
            <w:rFonts w:eastAsia="Times New Roman" w:cs="Times New Roman"/>
            <w:color w:val="333333"/>
            <w:spacing w:val="0"/>
            <w:w w:val="128"/>
            <w:sz w:val="22"/>
            <w:szCs w:val="22"/>
          </w:rPr>
          <w:t xml:space="preserve">uri="http://java.sun.com/jsp/jstl/sql" </w:t>
        </w:r>
        <w:r>
          <w:rPr>
            <w:rStyle w:val="InternetLink"/>
            <w:rFonts w:eastAsia="Times New Roman" w:cs="Times New Roman"/>
            <w:color w:val="333333"/>
            <w:spacing w:val="33"/>
            <w:w w:val="128"/>
            <w:sz w:val="22"/>
            <w:szCs w:val="22"/>
          </w:rPr>
          <w:t xml:space="preserve"> </w:t>
        </w:r>
        <w:r>
          <w:rPr>
            <w:rStyle w:val="InternetLink"/>
            <w:rFonts w:eastAsia="Times New Roman" w:cs="Times New Roman"/>
            <w:color w:val="333333"/>
            <w:spacing w:val="0"/>
            <w:w w:val="128"/>
            <w:sz w:val="22"/>
            <w:szCs w:val="22"/>
          </w:rPr>
          <w:t>prefix="sql"</w:t>
        </w:r>
        <w:r>
          <w:rPr>
            <w:rStyle w:val="InternetLink"/>
            <w:rFonts w:eastAsia="Times New Roman" w:cs="Times New Roman"/>
            <w:color w:val="333333"/>
            <w:spacing w:val="-36"/>
            <w:w w:val="128"/>
            <w:sz w:val="22"/>
            <w:szCs w:val="22"/>
          </w:rPr>
          <w:t xml:space="preserve"> </w:t>
        </w:r>
        <w:r>
          <w:rPr>
            <w:rStyle w:val="InternetLink"/>
            <w:rFonts w:eastAsia="Times New Roman" w:cs="Times New Roman"/>
            <w:color w:val="333333"/>
            <w:spacing w:val="0"/>
            <w:w w:val="71"/>
            <w:sz w:val="22"/>
            <w:szCs w:val="22"/>
          </w:rPr>
          <w:t>%&gt;</w:t>
        </w:r>
      </w:hyperlink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64"/>
          <w:sz w:val="22"/>
          <w:szCs w:val="22"/>
        </w:rPr>
        <w:t xml:space="preserve">&lt;%@  </w:t>
      </w:r>
      <w:r>
        <w:rPr>
          <w:rFonts w:eastAsia="Times New Roman" w:cs="Times New Roman"/>
          <w:color w:val="333333"/>
          <w:spacing w:val="4"/>
          <w:w w:val="6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taglib</w:t>
      </w:r>
      <w:r>
        <w:rPr>
          <w:rFonts w:eastAsia="Times New Roman" w:cs="Times New Roman"/>
          <w:color w:val="333333"/>
          <w:spacing w:val="43"/>
          <w:w w:val="130"/>
          <w:sz w:val="22"/>
          <w:szCs w:val="22"/>
        </w:rPr>
        <w:t xml:space="preserve"> </w:t>
      </w:r>
      <w:hyperlink r:id="rId14">
        <w:r>
          <w:rPr>
            <w:rStyle w:val="InternetLink"/>
            <w:rFonts w:eastAsia="Times New Roman" w:cs="Times New Roman"/>
            <w:color w:val="333333"/>
            <w:spacing w:val="0"/>
            <w:w w:val="130"/>
            <w:sz w:val="22"/>
            <w:szCs w:val="22"/>
          </w:rPr>
          <w:t>uri="http://java.sun.com/jsp/jstl/core"</w:t>
        </w:r>
        <w:r>
          <w:rPr>
            <w:rStyle w:val="InternetLink"/>
            <w:rFonts w:eastAsia="Times New Roman" w:cs="Times New Roman"/>
            <w:color w:val="333333"/>
            <w:spacing w:val="5"/>
            <w:w w:val="130"/>
            <w:sz w:val="22"/>
            <w:szCs w:val="22"/>
          </w:rPr>
          <w:t xml:space="preserve"> </w:t>
        </w:r>
        <w:r>
          <w:rPr>
            <w:rStyle w:val="InternetLink"/>
            <w:rFonts w:eastAsia="Times New Roman" w:cs="Times New Roman"/>
            <w:color w:val="333333"/>
            <w:spacing w:val="0"/>
            <w:w w:val="118"/>
            <w:sz w:val="22"/>
            <w:szCs w:val="22"/>
          </w:rPr>
          <w:t>prefix="c"</w:t>
        </w:r>
        <w:r>
          <w:rPr>
            <w:rStyle w:val="InternetLink"/>
            <w:rFonts w:eastAsia="Times New Roman" w:cs="Times New Roman"/>
            <w:color w:val="333333"/>
            <w:spacing w:val="45"/>
            <w:w w:val="118"/>
            <w:sz w:val="22"/>
            <w:szCs w:val="22"/>
          </w:rPr>
          <w:t xml:space="preserve"> </w:t>
        </w:r>
        <w:r>
          <w:rPr>
            <w:rStyle w:val="InternetLink"/>
            <w:rFonts w:eastAsia="Times New Roman" w:cs="Times New Roman"/>
            <w:color w:val="333333"/>
            <w:spacing w:val="0"/>
            <w:w w:val="71"/>
            <w:sz w:val="22"/>
            <w:szCs w:val="22"/>
          </w:rPr>
          <w:t>%&gt;</w:t>
        </w:r>
      </w:hyperlink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278"/>
        <w:ind w:left="325" w:right="465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&lt;sql:query </w:t>
      </w:r>
      <w:r>
        <w:rPr>
          <w:rFonts w:eastAsia="Times New Roman" w:cs="Times New Roman"/>
          <w:color w:val="333333"/>
          <w:spacing w:val="35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var="rs" </w:t>
      </w:r>
      <w:r>
        <w:rPr>
          <w:rFonts w:eastAsia="Times New Roman" w:cs="Times New Roman"/>
          <w:color w:val="333333"/>
          <w:spacing w:val="40"/>
          <w:w w:val="111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2"/>
          <w:szCs w:val="22"/>
        </w:rPr>
        <w:t xml:space="preserve">dataSource="jdbc/OracleDS"&gt;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SELECT  </w:t>
      </w:r>
      <w:r>
        <w:rPr>
          <w:rFonts w:eastAsia="Times New Roman" w:cs="Times New Roman"/>
          <w:color w:val="333333"/>
          <w:spacing w:val="35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 xml:space="preserve">SYSDATE  </w:t>
      </w:r>
      <w:r>
        <w:rPr>
          <w:rFonts w:eastAsia="Times New Roman" w:cs="Times New Roman"/>
          <w:color w:val="333333"/>
          <w:spacing w:val="6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>FROM</w:t>
      </w:r>
      <w:r>
        <w:rPr>
          <w:rFonts w:eastAsia="Times New Roman" w:cs="Times New Roman"/>
          <w:color w:val="333333"/>
          <w:spacing w:val="38"/>
          <w:w w:val="7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5"/>
          <w:sz w:val="22"/>
          <w:szCs w:val="22"/>
        </w:rPr>
        <w:t>DUAL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&lt;/sql:query&gt;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1"/>
          <w:sz w:val="22"/>
          <w:szCs w:val="22"/>
        </w:rPr>
        <w:t>&lt;html&gt;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&lt;head&gt;</w:t>
      </w:r>
      <w:r/>
    </w:p>
    <w:p>
      <w:pPr>
        <w:pStyle w:val="Normal"/>
        <w:spacing w:before="42" w:after="0"/>
        <w:ind w:left="76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&lt;title&gt;DB</w:t>
      </w:r>
      <w:r>
        <w:rPr>
          <w:rFonts w:eastAsia="Times New Roman" w:cs="Times New Roman"/>
          <w:color w:val="333333"/>
          <w:spacing w:val="49"/>
          <w:w w:val="11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2"/>
          <w:szCs w:val="22"/>
        </w:rPr>
        <w:t>Test&lt;/title&gt;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6"/>
          <w:sz w:val="22"/>
          <w:szCs w:val="22"/>
        </w:rPr>
        <w:t>&lt;/head&gt;</w: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612775</wp:posOffset>
                </wp:positionH>
                <wp:positionV relativeFrom="page">
                  <wp:posOffset>2499360</wp:posOffset>
                </wp:positionV>
                <wp:extent cx="6335395" cy="421132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210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196.8pt;width:498.75pt;height:331.5pt" coordorigin="965,3936" coordsize="9975,6630">
                <v:shape id="shape_0" fillcolor="#f5f5f5" stroked="f" style="position:absolute;left:965;top:3936;width:9975;height:6630;mso-position-horizontal-relative:page;mso-position-vertic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3936;width:9975;height:6630;mso-position-horizontal-relative:page;mso-position-vertic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&lt;body&gt;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&lt;h2&gt;Results&lt;/h2&gt;</w:t>
      </w:r>
      <w:r/>
    </w:p>
    <w:p>
      <w:pPr>
        <w:pStyle w:val="Normal"/>
        <w:spacing w:lineRule="auto" w:line="278" w:before="42" w:after="0"/>
        <w:ind w:left="325" w:right="583" w:firstLine="55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 xml:space="preserve">Successfully </w:t>
      </w:r>
      <w:r>
        <w:rPr>
          <w:rFonts w:eastAsia="Times New Roman" w:cs="Times New Roman"/>
          <w:color w:val="333333"/>
          <w:spacing w:val="5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confirmed</w:t>
      </w:r>
      <w:r>
        <w:rPr>
          <w:rFonts w:eastAsia="Times New Roman" w:cs="Times New Roman"/>
          <w:color w:val="333333"/>
          <w:spacing w:val="-17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connection</w:t>
      </w:r>
      <w:r>
        <w:rPr>
          <w:rFonts w:eastAsia="Times New Roman" w:cs="Times New Roman"/>
          <w:color w:val="333333"/>
          <w:spacing w:val="27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 xml:space="preserve">to </w:t>
      </w:r>
      <w:r>
        <w:rPr>
          <w:rFonts w:eastAsia="Times New Roman" w:cs="Times New Roman"/>
          <w:color w:val="333333"/>
          <w:spacing w:val="3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"jdbc/OracleDS"</w:t>
      </w:r>
      <w:r>
        <w:rPr>
          <w:rFonts w:eastAsia="Times New Roman" w:cs="Times New Roman"/>
          <w:color w:val="333333"/>
          <w:spacing w:val="-28"/>
          <w:w w:val="11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via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 xml:space="preserve">"SELECT   </w:t>
      </w:r>
      <w:r>
        <w:rPr>
          <w:rFonts w:eastAsia="Times New Roman" w:cs="Times New Roman"/>
          <w:color w:val="333333"/>
          <w:spacing w:val="1"/>
          <w:w w:val="7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>SYSDATA</w:t>
      </w:r>
      <w:r>
        <w:rPr>
          <w:rFonts w:eastAsia="Times New Roman" w:cs="Times New Roman"/>
          <w:color w:val="333333"/>
          <w:spacing w:val="37"/>
          <w:w w:val="7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 xml:space="preserve">FROM DUAL" </w:t>
      </w:r>
      <w:r>
        <w:rPr>
          <w:rFonts w:eastAsia="Times New Roman" w:cs="Times New Roman"/>
          <w:color w:val="333333"/>
          <w:spacing w:val="24"/>
          <w:w w:val="78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0"/>
          <w:sz w:val="22"/>
          <w:szCs w:val="22"/>
        </w:rPr>
        <w:t>query&lt;br/&gt;</w:t>
      </w:r>
      <w:r/>
    </w:p>
    <w:p>
      <w:pPr>
        <w:pStyle w:val="Normal"/>
        <w:spacing w:before="1" w:after="0"/>
        <w:ind w:left="87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&lt;c:forEach</w:t>
      </w:r>
      <w:r>
        <w:rPr>
          <w:rFonts w:eastAsia="Times New Roman" w:cs="Times New Roman"/>
          <w:color w:val="333333"/>
          <w:spacing w:val="48"/>
          <w:w w:val="11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var="row"  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items="${rs.rows}"&gt;</w:t>
      </w:r>
      <w:r/>
    </w:p>
    <w:p>
      <w:pPr>
        <w:pStyle w:val="Normal"/>
        <w:spacing w:before="42" w:after="0"/>
        <w:ind w:left="14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77"/>
          <w:sz w:val="22"/>
          <w:szCs w:val="22"/>
        </w:rPr>
        <w:t xml:space="preserve">SYSDATE </w:t>
      </w:r>
      <w:r>
        <w:rPr>
          <w:rFonts w:eastAsia="Times New Roman" w:cs="Times New Roman"/>
          <w:color w:val="333333"/>
          <w:spacing w:val="25"/>
          <w:w w:val="7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>Returned</w:t>
      </w:r>
      <w:r>
        <w:rPr>
          <w:rFonts w:eastAsia="Times New Roman" w:cs="Times New Roman"/>
          <w:color w:val="333333"/>
          <w:spacing w:val="50"/>
          <w:w w:val="10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from </w:t>
      </w:r>
      <w:r>
        <w:rPr>
          <w:rFonts w:eastAsia="Times New Roman" w:cs="Times New Roman"/>
          <w:color w:val="333333"/>
          <w:spacing w:val="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query:</w:t>
      </w:r>
      <w:r>
        <w:rPr>
          <w:rFonts w:eastAsia="Times New Roman" w:cs="Times New Roman"/>
          <w:color w:val="333333"/>
          <w:spacing w:val="46"/>
          <w:w w:val="11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${row.SYSDATE}&lt;br/&gt;</w:t>
      </w:r>
      <w:r/>
    </w:p>
    <w:p>
      <w:pPr>
        <w:pStyle w:val="Normal"/>
        <w:spacing w:before="42" w:after="0"/>
        <w:ind w:left="87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&lt;/c:forEach&gt;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&lt;/body&gt;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8"/>
          <w:sz w:val="22"/>
          <w:szCs w:val="22"/>
        </w:rPr>
        <w:t>&lt;/html&gt;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-4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JSP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page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es</w:t>
      </w:r>
      <w:r>
        <w:rPr>
          <w:rFonts w:eastAsia="Times New Roman" w:cs="Times New Roman"/>
          <w:color w:val="333333"/>
          <w:spacing w:val="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</w:t>
      </w:r>
      <w:r>
        <w:rPr>
          <w:rFonts w:eastAsia="Times New Roman" w:cs="Times New Roman"/>
          <w:color w:val="333333"/>
          <w:spacing w:val="-5"/>
          <w:w w:val="100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-17"/>
          <w:w w:val="100"/>
          <w:sz w:val="21"/>
          <w:szCs w:val="21"/>
        </w:rPr>
        <w:t>L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’s</w:t>
      </w: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SQL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-9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Core 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taglibs.</w:t>
      </w:r>
      <w:r>
        <w:rPr>
          <w:rFonts w:eastAsia="Times New Roman" w:cs="Times New Roman"/>
          <w:color w:val="333333"/>
          <w:spacing w:val="-3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5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ou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-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get</w:t>
      </w:r>
      <w:r>
        <w:rPr>
          <w:rFonts w:eastAsia="Times New Roman" w:cs="Times New Roman"/>
          <w:color w:val="333333"/>
          <w:spacing w:val="4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it</w:t>
      </w:r>
      <w:r>
        <w:rPr>
          <w:rFonts w:eastAsia="Times New Roman" w:cs="Times New Roman"/>
          <w:color w:val="333333"/>
          <w:spacing w:val="2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from</w:t>
      </w:r>
      <w:r>
        <w:rPr>
          <w:rFonts w:eastAsia="Times New Roman" w:cs="Times New Roman"/>
          <w:color w:val="333333"/>
          <w:spacing w:val="1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Apache</w:t>
      </w:r>
      <w:r>
        <w:rPr>
          <w:rFonts w:eastAsia="Times New Roman" w:cs="Times New Roman"/>
          <w:color w:val="333333"/>
          <w:spacing w:val="-3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omcat</w:t>
      </w:r>
      <w:r>
        <w:rPr>
          <w:rFonts w:eastAsia="Times New Roman" w:cs="Times New Roman"/>
          <w:color w:val="333333"/>
          <w:spacing w:val="-2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aglibs</w:t>
      </w:r>
      <w:r>
        <w:rPr>
          <w:rFonts w:eastAsia="Times New Roman" w:cs="Times New Roman"/>
          <w:color w:val="333333"/>
          <w:spacing w:val="-18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-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Standard</w:t>
      </w:r>
      <w:r>
        <w:rPr>
          <w:rFonts w:eastAsia="Times New Roman" w:cs="Times New Roman"/>
          <w:color w:val="333333"/>
          <w:spacing w:val="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ag</w:t>
      </w:r>
      <w:r>
        <w:rPr>
          <w:rFonts w:eastAsia="Times New Roman" w:cs="Times New Roman"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Lib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ary</w:t>
      </w:r>
      <w:r>
        <w:rPr>
          <w:rFonts w:eastAsia="Times New Roman" w:cs="Times New Roman"/>
          <w:color w:val="333333"/>
          <w:spacing w:val="1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project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(</w:t>
      </w:r>
      <w:hyperlink r:id="rId15">
        <w:r>
          <w:rPr>
            <w:rStyle w:val="InternetLink"/>
            <w:rFonts w:eastAsia="Times New Roman" w:cs="Times New Roman"/>
            <w:color w:val="428AC9"/>
            <w:spacing w:val="0"/>
            <w:w w:val="119"/>
            <w:sz w:val="21"/>
            <w:szCs w:val="21"/>
          </w:rPr>
          <w:t>http://tomcat.apache.org/taglibs/standard</w:t>
        </w:r>
        <w:r>
          <w:rPr>
            <w:rStyle w:val="InternetLink"/>
            <w:rFonts w:eastAsia="Times New Roman" w:cs="Times New Roman"/>
            <w:color w:val="428AC9"/>
            <w:spacing w:val="-4"/>
            <w:w w:val="119"/>
            <w:sz w:val="21"/>
            <w:szCs w:val="21"/>
          </w:rPr>
          <w:t>/</w:t>
        </w:r>
        <w:r>
          <w:rPr>
            <w:rStyle w:val="InternetLink"/>
            <w:rFonts w:eastAsia="Times New Roman" w:cs="Times New Roman"/>
            <w:color w:val="333333"/>
            <w:spacing w:val="0"/>
            <w:w w:val="119"/>
            <w:sz w:val="21"/>
            <w:szCs w:val="21"/>
          </w:rPr>
          <w:t>)</w:t>
        </w:r>
      </w:hyperlink>
      <w:r>
        <w:rPr>
          <w:rFonts w:eastAsia="Times New Roman" w:cs="Times New Roman"/>
          <w:color w:val="333333"/>
          <w:spacing w:val="-1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—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just 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ma</w:t>
      </w:r>
      <w:r>
        <w:rPr>
          <w:rFonts w:eastAsia="Times New Roman" w:cs="Times New Roman"/>
          <w:color w:val="333333"/>
          <w:spacing w:val="-6"/>
          <w:w w:val="123"/>
          <w:sz w:val="21"/>
          <w:szCs w:val="21"/>
        </w:rPr>
        <w:t>k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-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sure</w:t>
      </w:r>
      <w:r>
        <w:rPr>
          <w:rFonts w:eastAsia="Times New Roman" w:cs="Times New Roman"/>
          <w:color w:val="333333"/>
          <w:spacing w:val="1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you 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get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5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1.1.x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or </w:t>
      </w:r>
      <w:r>
        <w:rPr>
          <w:rFonts w:eastAsia="Times New Roman" w:cs="Times New Roman"/>
          <w:color w:val="333333"/>
          <w:spacing w:val="2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later</w:t>
      </w:r>
      <w:r>
        <w:rPr>
          <w:rFonts w:eastAsia="Times New Roman" w:cs="Times New Roman"/>
          <w:color w:val="333333"/>
          <w:spacing w:val="29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release.</w:t>
      </w:r>
      <w:r>
        <w:rPr>
          <w:rFonts w:eastAsia="Times New Roman" w:cs="Times New Roman"/>
          <w:color w:val="333333"/>
          <w:spacing w:val="5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Once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you </w:t>
      </w:r>
      <w:r>
        <w:rPr>
          <w:rFonts w:eastAsia="Times New Roman" w:cs="Times New Roman"/>
          <w:color w:val="333333"/>
          <w:spacing w:val="3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have</w:t>
      </w:r>
      <w:r>
        <w:rPr>
          <w:rFonts w:eastAsia="Times New Roman" w:cs="Times New Roman"/>
          <w:color w:val="333333"/>
          <w:spacing w:val="2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them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completed place</w:t>
      </w:r>
      <w:r>
        <w:rPr>
          <w:rFonts w:eastAsia="Times New Roman" w:cs="Times New Roman"/>
          <w:color w:val="333333"/>
          <w:spacing w:val="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them</w:t>
      </w:r>
      <w:r>
        <w:rPr>
          <w:rFonts w:eastAsia="Times New Roman" w:cs="Times New Roman"/>
          <w:color w:val="333333"/>
          <w:spacing w:val="27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1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8"/>
          <w:sz w:val="21"/>
          <w:szCs w:val="21"/>
        </w:rPr>
        <w:t xml:space="preserve">'{git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repo}/webapps/D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>ST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ester''</w:t>
      </w:r>
      <w:r>
        <w:rPr>
          <w:rFonts w:eastAsia="Times New Roman" w:cs="Times New Roman"/>
          <w:color w:val="333333"/>
          <w:spacing w:val="-3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</w:t>
      </w:r>
      <w:r>
        <w:rPr>
          <w:rFonts w:eastAsia="Times New Roman" w:cs="Times New Roman"/>
          <w:color w:val="333333"/>
          <w:spacing w:val="-20"/>
          <w:w w:val="121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/>
    </w:p>
    <w:p>
      <w:pPr>
        <w:pStyle w:val="Normal"/>
        <w:spacing w:lineRule="exact" w:line="240" w:before="3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240"/>
        <w:ind w:left="105" w:right="3901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'WEB-INF' </w:t>
      </w:r>
      <w:r>
        <w:rPr>
          <w:rFonts w:eastAsia="Times New Roman" w:cs="Times New Roman"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within</w:t>
      </w:r>
      <w:r>
        <w:rPr>
          <w:rFonts w:eastAsia="Times New Roman" w:cs="Times New Roman"/>
          <w:color w:val="333333"/>
          <w:spacing w:val="-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-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directory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mkdir </w:t>
      </w:r>
      <w:r>
        <w:rPr>
          <w:rFonts w:eastAsia="Times New Roman" w:cs="Times New Roman"/>
          <w:color w:val="333333"/>
          <w:spacing w:val="2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./webapps/DSTester/WEB-INF</w: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sectPr>
          <w:footerReference w:type="default" r:id="rId16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2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'web.xml'</w:t>
      </w:r>
      <w:r>
        <w:rPr>
          <w:rFonts w:eastAsia="Times New Roman" w:cs="Times New Roman"/>
          <w:color w:val="333333"/>
          <w:spacing w:val="-2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file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within</w:t>
      </w:r>
      <w:r>
        <w:rPr>
          <w:rFonts w:eastAsia="Times New Roman" w:cs="Times New Roman"/>
          <w:color w:val="333333"/>
          <w:spacing w:val="-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2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created</w:t>
      </w:r>
      <w:r>
        <w:rPr>
          <w:rFonts w:eastAsia="Times New Roman" w:cs="Times New Roman"/>
          <w:color w:val="333333"/>
          <w:spacing w:val="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>'WEB-INF’directory</w:t>
      </w:r>
      <w:r>
        <w:rPr>
          <w:rFonts w:eastAsia="Times New Roman" w:cs="Times New Roman"/>
          <w:color w:val="333333"/>
          <w:spacing w:val="-24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32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contents</w:t>
      </w:r>
      <w:r/>
    </w:p>
    <w:p>
      <w:pPr>
        <w:pStyle w:val="Normal"/>
        <w:spacing w:lineRule="auto" w:line="278" w:before="73" w:after="0"/>
        <w:ind w:left="765" w:right="3553" w:hanging="44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&lt;web-app</w:t>
      </w:r>
      <w:r>
        <w:rPr>
          <w:rFonts w:eastAsia="Times New Roman" w:cs="Times New Roman"/>
          <w:color w:val="333333"/>
          <w:spacing w:val="46"/>
          <w:w w:val="100"/>
          <w:sz w:val="22"/>
          <w:szCs w:val="22"/>
        </w:rPr>
        <w:t xml:space="preserve"> </w:t>
      </w:r>
      <w:hyperlink r:id="rId17">
        <w:r>
          <w:rPr>
            <w:rStyle w:val="InternetLink"/>
            <w:rFonts w:eastAsia="Times New Roman" w:cs="Times New Roman"/>
            <w:color w:val="333333"/>
            <w:spacing w:val="0"/>
            <w:w w:val="118"/>
            <w:sz w:val="22"/>
            <w:szCs w:val="22"/>
          </w:rPr>
          <w:t xml:space="preserve">xmlns="http://java.sun.com/xml/ns/j2ee" </w:t>
        </w:r>
      </w:hyperlink>
      <w:hyperlink r:id="rId18">
        <w:r>
          <w:rPr>
            <w:rStyle w:val="InternetLink"/>
            <w:rFonts w:eastAsia="Times New Roman" w:cs="Times New Roman"/>
            <w:color w:val="333333"/>
            <w:spacing w:val="0"/>
            <w:w w:val="108"/>
            <w:sz w:val="22"/>
            <w:szCs w:val="22"/>
          </w:rPr>
          <w:t xml:space="preserve">xmlns:xsi="http://www.w3.org/2001/XMLSchema-instance" </w:t>
        </w:r>
      </w:hyperlink>
      <w:hyperlink r:id="rId19">
        <w:r>
          <w:rPr>
            <w:rStyle w:val="InternetLink"/>
            <w:rFonts w:eastAsia="Times New Roman" w:cs="Times New Roman"/>
            <w:color w:val="333333"/>
            <w:spacing w:val="0"/>
            <w:w w:val="118"/>
            <w:sz w:val="22"/>
            <w:szCs w:val="22"/>
          </w:rPr>
          <w:t>xsi:schemaLocation="http://java.sun.com/xml/ns/j2ee</w:t>
          <mc:AlternateContent>
            <mc:Choice Requires="wpg">
              <w:drawing>
                <wp:anchor behindDoc="1" distT="0" distB="0" distL="114300" distR="114300" simplePos="0" locked="0" layoutInCell="1" allowOverlap="1" relativeHeight="12">
                  <wp:simplePos x="0" y="0"/>
                  <wp:positionH relativeFrom="page">
                    <wp:posOffset>612775</wp:posOffset>
                  </wp:positionH>
                  <wp:positionV relativeFrom="page">
                    <wp:posOffset>457200</wp:posOffset>
                  </wp:positionV>
                  <wp:extent cx="6335395" cy="2713355"/>
                  <wp:effectExtent l="0" t="0" r="0" b="0"/>
                  <wp:wrapNone/>
                  <wp:docPr id="13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6334920" cy="2712600"/>
                          </a:xfrm>
                        </wpg:grpSpPr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48.25pt;margin-top:36pt;width:498.75pt;height:213.55pt" coordorigin="965,720" coordsize="9975,4271">
                  <v:shape id="shape_0" fillcolor="#f5f5f5" stroked="f" style="position:absolute;left:965;top:720;width:9975;height:4271;mso-position-horizontal-relative:page;mso-position-vertical-relative:page">
                    <w10:wrap type="none"/>
                    <v:fill type="solid" color2="#0a0a0a" o:detectmouseclick="t"/>
                    <v:stroke color="#3465a4" joinstyle="round" endcap="flat"/>
                  </v:shape>
                  <v:shape id="shape_0" stroked="t" style="position:absolute;left:965;top:720;width:9975;height:4271;mso-position-horizontal-relative:page;mso-position-vertical-relative:page">
                    <w10:wrap type="none"/>
                    <v:fill on="false" o:detectmouseclick="t"/>
                    <v:stroke color="#cccccc" weight="9360" joinstyle="round" endcap="flat"/>
                  </v:shape>
                </v:group>
              </w:pict>
            </mc:Fallback>
          </mc:AlternateContent>
        </w:r>
      </w:hyperlink>
      <w:r/>
    </w:p>
    <w:p>
      <w:pPr>
        <w:pStyle w:val="Normal"/>
        <w:spacing w:lineRule="auto" w:line="278" w:before="1" w:after="0"/>
        <w:ind w:left="765" w:right="4543" w:hanging="44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hyperlink r:id="rId20">
        <w:r>
          <w:rPr>
            <w:rStyle w:val="InternetLink"/>
            <w:rFonts w:eastAsia="Times New Roman" w:cs="Times New Roman"/>
            <w:color w:val="333333"/>
            <w:spacing w:val="0"/>
            <w:w w:val="117"/>
            <w:sz w:val="22"/>
            <w:szCs w:val="22"/>
          </w:rPr>
          <w:t xml:space="preserve">http://java.sun.com/xml/ns/j2ee/web-app_2_4.xsd" </w:t>
        </w:r>
        <w:r>
          <w:rPr>
            <w:rStyle w:val="InternetLink"/>
            <w:rFonts w:eastAsia="Times New Roman" w:cs="Times New Roman"/>
            <w:color w:val="333333"/>
            <w:spacing w:val="0"/>
            <w:w w:val="114"/>
            <w:sz w:val="22"/>
            <w:szCs w:val="22"/>
          </w:rPr>
          <w:t>version="2.4"&gt;</w:t>
        </w:r>
      </w:hyperlink>
      <w:r/>
    </w:p>
    <w:p>
      <w:pPr>
        <w:pStyle w:val="Normal"/>
        <w:spacing w:before="1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&lt;description&gt;SQL</w:t>
      </w:r>
      <w:r>
        <w:rPr>
          <w:rFonts w:eastAsia="Times New Roman" w:cs="Times New Roman"/>
          <w:color w:val="333333"/>
          <w:spacing w:val="51"/>
          <w:w w:val="10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Test  </w:t>
      </w:r>
      <w:r>
        <w:rPr>
          <w:rFonts w:eastAsia="Times New Roman" w:cs="Times New Roman"/>
          <w:color w:val="333333"/>
          <w:spacing w:val="6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App&lt;/description&gt;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&lt;resource-ref&gt;</w:t>
      </w:r>
      <w:r/>
    </w:p>
    <w:p>
      <w:pPr>
        <w:pStyle w:val="Normal"/>
        <w:spacing w:before="42" w:after="0"/>
        <w:ind w:left="9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&lt;description&gt;DB</w:t>
      </w:r>
      <w:r>
        <w:rPr>
          <w:rFonts w:eastAsia="Times New Roman" w:cs="Times New Roman"/>
          <w:color w:val="333333"/>
          <w:spacing w:val="51"/>
          <w:w w:val="107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Connection&lt;/description&gt;</w:t>
      </w:r>
      <w:r/>
    </w:p>
    <w:p>
      <w:pPr>
        <w:pStyle w:val="Normal"/>
        <w:spacing w:before="42" w:after="0"/>
        <w:ind w:left="9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2"/>
          <w:sz w:val="22"/>
          <w:szCs w:val="22"/>
        </w:rPr>
        <w:t>&lt;res-ref-name&gt;jdbc/OracleDS&lt;/res-ref-name&gt;</w:t>
      </w:r>
      <w:r/>
    </w:p>
    <w:p>
      <w:pPr>
        <w:pStyle w:val="Normal"/>
        <w:spacing w:before="42" w:after="0"/>
        <w:ind w:left="9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>&lt;res-type&gt;javax.sql.DataSource&lt;/res-type&gt;</w:t>
      </w:r>
      <w:r/>
    </w:p>
    <w:p>
      <w:pPr>
        <w:pStyle w:val="Normal"/>
        <w:spacing w:before="42" w:after="0"/>
        <w:ind w:left="98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>&lt;res-auth&gt;Container&lt;/res-auth&gt;</w:t>
      </w:r>
      <w:r/>
    </w:p>
    <w:p>
      <w:pPr>
        <w:pStyle w:val="Normal"/>
        <w:spacing w:before="42" w:after="0"/>
        <w:ind w:left="54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&lt;/resource-ref&gt;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3"/>
          <w:sz w:val="22"/>
          <w:szCs w:val="22"/>
        </w:rPr>
        <w:t>&lt;/web-app&gt;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/>
        <w:ind w:left="69" w:right="3626" w:hanging="0"/>
        <w:jc w:val="center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dd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all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2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created</w:t>
      </w:r>
      <w:r>
        <w:rPr>
          <w:rFonts w:eastAsia="Times New Roman" w:cs="Times New Roman"/>
          <w:color w:val="333333"/>
          <w:spacing w:val="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files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git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repo,</w:t>
      </w:r>
      <w:r>
        <w:rPr>
          <w:rFonts w:eastAsia="Times New Roman" w:cs="Times New Roman"/>
          <w:color w:val="333333"/>
          <w:spacing w:val="-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commit,</w:t>
      </w:r>
      <w:r>
        <w:rPr>
          <w:rFonts w:eastAsia="Times New Roman" w:cs="Times New Roman"/>
          <w:color w:val="333333"/>
          <w:spacing w:val="-3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1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push.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42"/>
          <w:sz w:val="22"/>
          <w:szCs w:val="22"/>
        </w:rPr>
        <w:t>git</w:t>
      </w:r>
      <w:r>
        <w:rPr>
          <w:rFonts w:eastAsia="Times New Roman" w:cs="Times New Roman"/>
          <w:color w:val="333333"/>
          <w:spacing w:val="32"/>
          <w:w w:val="14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add </w:t>
      </w:r>
      <w:r>
        <w:rPr>
          <w:rFonts w:eastAsia="Times New Roman" w:cs="Times New Roman"/>
          <w:color w:val="333333"/>
          <w:spacing w:val="1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>--all</w: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84137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84060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66.15pt" coordorigin="965,-225" coordsize="9975,1323">
                <v:shape id="shape_0" fillcolor="#f5f5f5" stroked="f" style="position:absolute;left:965;top:-225;width:9975;height:1323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1323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sectPr>
          <w:footerReference w:type="default" r:id="rId21"/>
          <w:type w:val="nextPage"/>
          <w:pgSz w:w="11920" w:h="16838"/>
          <w:pgMar w:left="860" w:right="860" w:header="0" w:top="88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78" w:before="42" w:after="0"/>
        <w:ind w:left="325" w:right="586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42"/>
          <w:sz w:val="22"/>
          <w:szCs w:val="22"/>
        </w:rPr>
        <w:t>git</w:t>
      </w:r>
      <w:r>
        <w:rPr>
          <w:rFonts w:eastAsia="Times New Roman" w:cs="Times New Roman"/>
          <w:color w:val="333333"/>
          <w:spacing w:val="32"/>
          <w:w w:val="14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commit</w:t>
      </w:r>
      <w:r>
        <w:rPr>
          <w:rFonts w:eastAsia="Times New Roman" w:cs="Times New Roman"/>
          <w:color w:val="333333"/>
          <w:spacing w:val="4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-am</w:t>
      </w:r>
      <w:r>
        <w:rPr>
          <w:rFonts w:eastAsia="Times New Roman" w:cs="Times New Roman"/>
          <w:color w:val="333333"/>
          <w:spacing w:val="4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"commit </w:t>
      </w:r>
      <w:r>
        <w:rPr>
          <w:rFonts w:eastAsia="Times New Roman" w:cs="Times New Roman"/>
          <w:color w:val="333333"/>
          <w:spacing w:val="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message </w:t>
      </w:r>
      <w:r>
        <w:rPr>
          <w:rFonts w:eastAsia="Times New Roman" w:cs="Times New Roman"/>
          <w:color w:val="333333"/>
          <w:spacing w:val="2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2"/>
          <w:szCs w:val="22"/>
        </w:rPr>
        <w:t xml:space="preserve">here" </w:t>
      </w:r>
      <w:r>
        <w:rPr>
          <w:rFonts w:eastAsia="Times New Roman" w:cs="Times New Roman"/>
          <w:color w:val="333333"/>
          <w:spacing w:val="0"/>
          <w:w w:val="123"/>
          <w:sz w:val="22"/>
          <w:szCs w:val="22"/>
        </w:rPr>
        <w:t xml:space="preserve">git </w:t>
      </w:r>
      <w:r>
        <w:rPr>
          <w:rFonts w:eastAsia="Times New Roman" w:cs="Times New Roman"/>
          <w:color w:val="333333"/>
          <w:spacing w:val="19"/>
          <w:w w:val="12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2"/>
          <w:szCs w:val="22"/>
        </w:rPr>
        <w:t>push</w:t>
      </w:r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5.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 xml:space="preserve">Use </w:t>
      </w:r>
      <w:r>
        <w:rPr>
          <w:rFonts w:eastAsia="Times New Roman" w:cs="Times New Roman"/>
          <w:b/>
          <w:color w:val="333333"/>
          <w:spacing w:val="2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13"/>
          <w:w w:val="100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 xml:space="preserve">est </w:t>
      </w:r>
      <w:r>
        <w:rPr>
          <w:rFonts w:eastAsia="Times New Roman" w:cs="Times New Roman"/>
          <w:b/>
          <w:color w:val="333333"/>
          <w:spacing w:val="1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44"/>
          <w:szCs w:val="44"/>
        </w:rPr>
        <w:t>Application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exact" w:line="24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Once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2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has</w:t>
      </w:r>
      <w:r>
        <w:rPr>
          <w:rFonts w:eastAsia="Times New Roman" w:cs="Times New Roman"/>
          <w:color w:val="333333"/>
          <w:spacing w:val="-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been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git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pushed,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port-forward</w:t>
      </w:r>
      <w:r>
        <w:rPr>
          <w:rFonts w:eastAsia="Times New Roman" w:cs="Times New Roman"/>
          <w:color w:val="333333"/>
          <w:spacing w:val="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application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rhc </w:t>
      </w:r>
      <w:r>
        <w:rPr>
          <w:rFonts w:eastAsia="Times New Roman" w:cs="Times New Roman"/>
          <w:color w:val="333333"/>
          <w:spacing w:val="4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port-forward</w:t>
      </w:r>
      <w:r>
        <w:rPr>
          <w:rFonts w:eastAsia="Times New Roman" w:cs="Times New Roman"/>
          <w:color w:val="333333"/>
          <w:spacing w:val="-1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-a</w:t>
      </w:r>
      <w:r>
        <w:rPr>
          <w:rFonts w:eastAsia="Times New Roman" w:cs="Times New Roman"/>
          <w:color w:val="333333"/>
          <w:spacing w:val="5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myapp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-n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mynamespace</w: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4673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4665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36.7pt" coordorigin="965,-225" coordsize="9975,734">
                <v:shape id="shape_0" fillcolor="#f5f5f5" stroked="f" style="position:absolute;left:965;top:-225;width:9975;height:734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734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40" w:before="5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atLeast" w:line="300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Go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2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following</w:t>
      </w:r>
      <w:r>
        <w:rPr>
          <w:rFonts w:eastAsia="Times New Roman" w:cs="Times New Roman"/>
          <w:color w:val="333333"/>
          <w:spacing w:val="3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link,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and</w:t>
      </w:r>
      <w:r>
        <w:rPr>
          <w:rFonts w:eastAsia="Times New Roman" w:cs="Times New Roman"/>
          <w:color w:val="333333"/>
          <w:spacing w:val="-3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you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should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see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results,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if</w:t>
      </w:r>
      <w:r>
        <w:rPr>
          <w:rFonts w:eastAsia="Times New Roman" w:cs="Times New Roman"/>
          <w:color w:val="333333"/>
          <w:spacing w:val="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there</w:t>
      </w:r>
      <w:r>
        <w:rPr>
          <w:rFonts w:eastAsia="Times New Roman" w:cs="Times New Roman"/>
          <w:color w:val="333333"/>
          <w:spacing w:val="-3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Apache</w:t>
      </w:r>
      <w:r>
        <w:rPr>
          <w:rFonts w:eastAsia="Times New Roman" w:cs="Times New Roman"/>
          <w:color w:val="333333"/>
          <w:spacing w:val="-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error</w:t>
      </w:r>
      <w:r>
        <w:rPr>
          <w:rFonts w:eastAsia="Times New Roman" w:cs="Times New Roman"/>
          <w:color w:val="333333"/>
          <w:spacing w:val="14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returned</w:t>
      </w:r>
      <w:r>
        <w:rPr>
          <w:rFonts w:eastAsia="Times New Roman" w:cs="Times New Roman"/>
          <w:color w:val="333333"/>
          <w:spacing w:val="4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-6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either there</w:t>
      </w:r>
      <w:r>
        <w:rPr>
          <w:rFonts w:eastAsia="Times New Roman" w:cs="Times New Roman"/>
          <w:color w:val="333333"/>
          <w:spacing w:val="-12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1"/>
          <w:szCs w:val="21"/>
        </w:rPr>
        <w:t>there</w:t>
      </w:r>
      <w:r>
        <w:rPr>
          <w:rFonts w:eastAsia="Times New Roman" w:cs="Times New Roman"/>
          <w:color w:val="333333"/>
          <w:spacing w:val="-12"/>
          <w:w w:val="12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problem</w:t>
      </w:r>
      <w:r>
        <w:rPr>
          <w:rFonts w:eastAsia="Times New Roman" w:cs="Times New Roman"/>
          <w:color w:val="333333"/>
          <w:spacing w:val="-2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ation.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23"/>
          <w:type w:val="nextPage"/>
          <w:pgSz w:w="11920" w:h="16838"/>
          <w:pgMar w:left="860" w:right="860" w:header="0" w:top="72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hyperlink r:id="rId22">
        <w:r>
          <w:rPr>
            <w:rStyle w:val="InternetLink"/>
            <w:rFonts w:eastAsia="Times New Roman" w:cs="Times New Roman"/>
            <w:color w:val="333333"/>
            <w:spacing w:val="0"/>
            <w:w w:val="120"/>
            <w:sz w:val="22"/>
            <w:szCs w:val="22"/>
          </w:rPr>
          <w:t>http://127.0.0.1:8080/DSTester/testOracleDS.jsp</w:t>
          <mc:AlternateContent>
            <mc:Choice Requires="wpg">
              <w:drawing>
                <wp:anchor behindDoc="1" distT="0" distB="0" distL="114300" distR="114300" simplePos="0" locked="0" layoutInCell="1" allowOverlap="1" relativeHeight="15">
                  <wp:simplePos x="0" y="0"/>
                  <wp:positionH relativeFrom="page">
                    <wp:posOffset>612775</wp:posOffset>
                  </wp:positionH>
                  <wp:positionV relativeFrom="paragraph">
                    <wp:posOffset>-142875</wp:posOffset>
                  </wp:positionV>
                  <wp:extent cx="6335395" cy="467360"/>
                  <wp:effectExtent l="0" t="0" r="0" b="0"/>
                  <wp:wrapNone/>
                  <wp:docPr id="16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6334920" cy="466560"/>
                          </a:xfrm>
                        </wpg:grpSpPr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48.25pt;margin-top:-11.25pt;width:498.75pt;height:36.7pt" coordorigin="965,-225" coordsize="9975,734">
                  <v:shape id="shape_0" fillcolor="#f5f5f5" stroked="f" style="position:absolute;left:965;top:-225;width:9975;height:734;mso-position-horizontal-relative:page">
                    <w10:wrap type="none"/>
                    <v:fill type="solid" color2="#0a0a0a" o:detectmouseclick="t"/>
                    <v:stroke color="#3465a4" joinstyle="round" endcap="flat"/>
                  </v:shape>
                  <v:shape id="shape_0" stroked="t" style="position:absolute;left:965;top:-225;width:9975;height:734;mso-position-horizontal-relative:page">
                    <w10:wrap type="none"/>
                    <v:fill on="false" o:detectmouseclick="t"/>
                    <v:stroke color="#cccccc" weight="9360" joinstyle="round" endcap="flat"/>
                  </v:shape>
                </v:group>
              </w:pict>
            </mc:Fallback>
          </mc:AlternateContent>
        </w:r>
      </w:hyperlink>
      <w:r/>
    </w:p>
    <w:p>
      <w:pPr>
        <w:pStyle w:val="Normal"/>
        <w:spacing w:before="41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6.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Reference</w:t>
      </w:r>
      <w:r>
        <w:rPr>
          <w:rFonts w:eastAsia="Times New Roman" w:cs="Times New Roman"/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44"/>
          <w:szCs w:val="44"/>
        </w:rPr>
        <w:t>Information</w:t>
      </w:r>
      <w:r/>
    </w:p>
    <w:p>
      <w:pPr>
        <w:pStyle w:val="Normal"/>
        <w:spacing w:lineRule="exact" w:line="280" w:before="13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24"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OpenShift</w:t>
        </w:r>
        <w:r>
          <w:rPr>
            <w:rStyle w:val="InternetLink"/>
            <w:rFonts w:eastAsia="Times New Roman" w:cs="Times New Roman"/>
            <w:color w:val="428AC9"/>
            <w:spacing w:val="-7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O</w:t>
        </w:r>
        <w:r>
          <w:rPr>
            <w:rStyle w:val="InternetLink"/>
            <w:rFonts w:eastAsia="Times New Roman" w:cs="Times New Roman"/>
            <w:color w:val="428AC9"/>
            <w:spacing w:val="-5"/>
            <w:w w:val="115"/>
            <w:sz w:val="21"/>
            <w:szCs w:val="21"/>
          </w:rPr>
          <w:t>r</w:t>
        </w:r>
        <w:r>
          <w:rPr>
            <w:rStyle w:val="InternetLink"/>
            <w:rFonts w:eastAsia="Times New Roman" w:cs="Times New Roman"/>
            <w:color w:val="428AC9"/>
            <w:spacing w:val="0"/>
            <w:w w:val="115"/>
            <w:sz w:val="21"/>
            <w:szCs w:val="21"/>
          </w:rPr>
          <w:t>acle</w:t>
        </w:r>
        <w:r>
          <w:rPr>
            <w:rStyle w:val="InternetLink"/>
            <w:rFonts w:eastAsia="Times New Roman" w:cs="Times New Roman"/>
            <w:color w:val="428AC9"/>
            <w:spacing w:val="5"/>
            <w:w w:val="115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8"/>
            <w:sz w:val="21"/>
            <w:szCs w:val="21"/>
          </w:rPr>
          <w:t>Cartridge</w:t>
        </w:r>
      </w:hyperlink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25"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 xml:space="preserve">How </w:t>
        </w:r>
        <w:r>
          <w:rPr>
            <w:rStyle w:val="InternetLink"/>
            <w:rFonts w:eastAsia="Times New Roman" w:cs="Times New Roman"/>
            <w:color w:val="428AC9"/>
            <w:spacing w:val="6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to</w:t>
        </w:r>
        <w:r>
          <w:rPr>
            <w:rStyle w:val="InternetLink"/>
            <w:rFonts w:eastAsia="Times New Roman" w:cs="Times New Roman"/>
            <w:color w:val="428AC9"/>
            <w:spacing w:val="33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configure</w:t>
        </w:r>
        <w:r>
          <w:rPr>
            <w:rStyle w:val="InternetLink"/>
            <w:rFonts w:eastAsia="Times New Roman" w:cs="Times New Roman"/>
            <w:color w:val="428AC9"/>
            <w:spacing w:val="-18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datasource</w:t>
        </w:r>
        <w:r>
          <w:rPr>
            <w:rStyle w:val="InternetLink"/>
            <w:rFonts w:eastAsia="Times New Roman" w:cs="Times New Roman"/>
            <w:color w:val="428AC9"/>
            <w:spacing w:val="17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20"/>
            <w:sz w:val="21"/>
            <w:szCs w:val="21"/>
          </w:rPr>
          <w:t>settings</w:t>
        </w:r>
        <w:r>
          <w:rPr>
            <w:rStyle w:val="InternetLink"/>
            <w:rFonts w:eastAsia="Times New Roman" w:cs="Times New Roman"/>
            <w:color w:val="428AC9"/>
            <w:spacing w:val="-15"/>
            <w:w w:val="12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in</w:t>
        </w:r>
        <w:r>
          <w:rPr>
            <w:rStyle w:val="InternetLink"/>
            <w:rFonts w:eastAsia="Times New Roman" w:cs="Times New Roman"/>
            <w:color w:val="428AC9"/>
            <w:spacing w:val="41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EAP</w:t>
        </w:r>
        <w:r>
          <w:rPr>
            <w:rStyle w:val="InternetLink"/>
            <w:rFonts w:eastAsia="Times New Roman" w:cs="Times New Roman"/>
            <w:color w:val="428AC9"/>
            <w:spacing w:val="10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1"/>
            <w:sz w:val="21"/>
            <w:szCs w:val="21"/>
          </w:rPr>
          <w:t>6</w:t>
        </w:r>
      </w:hyperlink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278" w:hanging="0"/>
        <w:jc w:val="left"/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• </w:t>
      </w:r>
      <w:r>
        <w:rPr>
          <w:rFonts w:eastAsia="Times New Roman" w:cs="Times New Roman"/>
          <w:color w:val="333333"/>
          <w:spacing w:val="8"/>
          <w:w w:val="100"/>
          <w:sz w:val="21"/>
          <w:szCs w:val="21"/>
        </w:rPr>
        <w:t xml:space="preserve"> </w:t>
      </w:r>
      <w:hyperlink r:id="rId26">
        <w:r>
          <w:rPr>
            <w:rStyle w:val="InternetLink"/>
            <w:rFonts w:eastAsia="Times New Roman" w:cs="Times New Roman"/>
            <w:color w:val="428AC9"/>
            <w:spacing w:val="0"/>
            <w:w w:val="116"/>
            <w:sz w:val="21"/>
            <w:szCs w:val="21"/>
          </w:rPr>
          <w:t>Apache</w:t>
        </w:r>
        <w:r>
          <w:rPr>
            <w:rStyle w:val="InternetLink"/>
            <w:rFonts w:eastAsia="Times New Roman" w:cs="Times New Roman"/>
            <w:color w:val="428AC9"/>
            <w:spacing w:val="-7"/>
            <w:w w:val="116"/>
            <w:sz w:val="21"/>
            <w:szCs w:val="21"/>
          </w:rPr>
          <w:t xml:space="preserve"> T</w:t>
        </w:r>
        <w:r>
          <w:rPr>
            <w:rStyle w:val="InternetLink"/>
            <w:rFonts w:eastAsia="Times New Roman" w:cs="Times New Roman"/>
            <w:color w:val="428AC9"/>
            <w:spacing w:val="0"/>
            <w:w w:val="116"/>
            <w:sz w:val="21"/>
            <w:szCs w:val="21"/>
          </w:rPr>
          <w:t>omcat</w:t>
        </w:r>
        <w:r>
          <w:rPr>
            <w:rStyle w:val="InternetLink"/>
            <w:rFonts w:eastAsia="Times New Roman" w:cs="Times New Roman"/>
            <w:color w:val="428AC9"/>
            <w:spacing w:val="-6"/>
            <w:w w:val="116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7</w:t>
        </w:r>
        <w:r>
          <w:rPr>
            <w:rStyle w:val="InternetLink"/>
            <w:rFonts w:eastAsia="Times New Roman" w:cs="Times New Roman"/>
            <w:color w:val="428AC9"/>
            <w:spacing w:val="14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0"/>
            <w:sz w:val="21"/>
            <w:szCs w:val="21"/>
          </w:rPr>
          <w:t>JNDI</w:t>
        </w:r>
        <w:r>
          <w:rPr>
            <w:rStyle w:val="InternetLink"/>
            <w:rFonts w:eastAsia="Times New Roman" w:cs="Times New Roman"/>
            <w:color w:val="428AC9"/>
            <w:spacing w:val="11"/>
            <w:w w:val="100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19"/>
            <w:sz w:val="21"/>
            <w:szCs w:val="21"/>
          </w:rPr>
          <w:t>Datasource</w:t>
        </w:r>
        <w:r>
          <w:rPr>
            <w:rStyle w:val="InternetLink"/>
            <w:rFonts w:eastAsia="Times New Roman" w:cs="Times New Roman"/>
            <w:color w:val="428AC9"/>
            <w:spacing w:val="-9"/>
            <w:w w:val="119"/>
            <w:sz w:val="21"/>
            <w:szCs w:val="21"/>
          </w:rPr>
          <w:t xml:space="preserve"> </w:t>
        </w:r>
        <w:r>
          <w:rPr>
            <w:rStyle w:val="InternetLink"/>
            <w:rFonts w:eastAsia="Times New Roman" w:cs="Times New Roman"/>
            <w:color w:val="428AC9"/>
            <w:spacing w:val="0"/>
            <w:w w:val="106"/>
            <w:sz w:val="21"/>
            <w:szCs w:val="21"/>
          </w:rPr>
          <w:t>H</w:t>
        </w:r>
        <w:r>
          <w:rPr>
            <w:rStyle w:val="InternetLink"/>
            <w:rFonts w:eastAsia="Times New Roman" w:cs="Times New Roman"/>
            <w:color w:val="428AC9"/>
            <w:spacing w:val="-4"/>
            <w:w w:val="106"/>
            <w:sz w:val="21"/>
            <w:szCs w:val="21"/>
          </w:rPr>
          <w:t>O</w:t>
        </w:r>
        <w:r>
          <w:rPr>
            <w:rStyle w:val="InternetLink"/>
            <w:rFonts w:eastAsia="Times New Roman" w:cs="Times New Roman"/>
            <w:color w:val="428AC9"/>
            <w:spacing w:val="0"/>
            <w:w w:val="104"/>
            <w:sz w:val="21"/>
            <w:szCs w:val="21"/>
          </w:rPr>
          <w:t>W-</w:t>
        </w:r>
        <w:r>
          <w:rPr>
            <w:rStyle w:val="InternetLink"/>
            <w:rFonts w:eastAsia="Times New Roman" w:cs="Times New Roman"/>
            <w:color w:val="428AC9"/>
            <w:spacing w:val="-5"/>
            <w:w w:val="104"/>
            <w:sz w:val="21"/>
            <w:szCs w:val="21"/>
          </w:rPr>
          <w:t>T</w:t>
        </w:r>
        <w:r>
          <w:rPr>
            <w:rStyle w:val="InternetLink"/>
            <w:rFonts w:eastAsia="Times New Roman" w:cs="Times New Roman"/>
            <w:color w:val="428AC9"/>
            <w:spacing w:val="0"/>
            <w:w w:val="102"/>
            <w:sz w:val="21"/>
            <w:szCs w:val="21"/>
          </w:rPr>
          <w:t>O</w:t>
        </w:r>
      </w:hyperlink>
      <w:r/>
    </w:p>
    <w:sectPr>
      <w:footerReference w:type="default" r:id="rId27"/>
      <w:type w:val="nextPage"/>
      <w:pgSz w:w="11920" w:h="16838"/>
      <w:pgMar w:left="860" w:right="860" w:header="0" w:top="720" w:footer="198" w:bottom="255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47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yperlink" Target="mailto:@tcdb_001" TargetMode="External"/><Relationship Id="rId6" Type="http://schemas.openxmlformats.org/officeDocument/2006/relationships/hyperlink" Target="http://myapp-mynamespace.rhcloud.com/" TargetMode="External"/><Relationship Id="rId7" Type="http://schemas.openxmlformats.org/officeDocument/2006/relationships/hyperlink" Target="mailto:541a13a04382ec00000002f3@myapp-mynamespace.example.com" TargetMode="External"/><Relationship Id="rId8" Type="http://schemas.openxmlformats.org/officeDocument/2006/relationships/hyperlink" Target="mailto:541a13a04382ec00000002f3@myapp-" TargetMode="External"/><Relationship Id="rId9" Type="http://schemas.openxmlformats.org/officeDocument/2006/relationships/hyperlink" Target="mailto:541a13a04382ec00000002f3@myapp-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java.sun.com/jsp/jstl/sql" TargetMode="External"/><Relationship Id="rId14" Type="http://schemas.openxmlformats.org/officeDocument/2006/relationships/hyperlink" Target="http://java.sun.com/jsp/jstl/core" TargetMode="External"/><Relationship Id="rId15" Type="http://schemas.openxmlformats.org/officeDocument/2006/relationships/hyperlink" Target="http://tomcat.apache.org/taglibs/standard/" TargetMode="External"/><Relationship Id="rId16" Type="http://schemas.openxmlformats.org/officeDocument/2006/relationships/footer" Target="footer5.xml"/><Relationship Id="rId17" Type="http://schemas.openxmlformats.org/officeDocument/2006/relationships/hyperlink" Target="http://java.sun.com/xml/ns/j2ee" TargetMode="External"/><Relationship Id="rId18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://java.sun.com/xml/ns/j2ee" TargetMode="External"/><Relationship Id="rId20" Type="http://schemas.openxmlformats.org/officeDocument/2006/relationships/hyperlink" Target="http://java.sun.com/xml/ns/j2ee/web-app_2_4.xsd" TargetMode="External"/><Relationship Id="rId21" Type="http://schemas.openxmlformats.org/officeDocument/2006/relationships/footer" Target="footer6.xml"/><Relationship Id="rId22" Type="http://schemas.openxmlformats.org/officeDocument/2006/relationships/hyperlink" Target="http://127.0.0.1:8080/DSTester/testOracleDS.jsp" TargetMode="External"/><Relationship Id="rId23" Type="http://schemas.openxmlformats.org/officeDocument/2006/relationships/footer" Target="footer7.xml"/><Relationship Id="rId24" Type="http://schemas.openxmlformats.org/officeDocument/2006/relationships/hyperlink" Target="https://github.com/rhtconsulting/ose2-oracle-frb-cart" TargetMode="External"/><Relationship Id="rId25" Type="http://schemas.openxmlformats.org/officeDocument/2006/relationships/hyperlink" Target="https://access.redhat.com/solutions/93693" TargetMode="External"/><Relationship Id="rId26" Type="http://schemas.openxmlformats.org/officeDocument/2006/relationships/hyperlink" Target="https://tomcat.apache.org/tomcat-7.0-doc/jndi-datasource-examples-howto.html" TargetMode="External"/><Relationship Id="rId27" Type="http://schemas.openxmlformats.org/officeDocument/2006/relationships/footer" Target="footer8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kfrankli </cp:lastModifiedBy>
  <dcterms:modified xsi:type="dcterms:W3CDTF">2016-02-05T11:30:23Z</dcterms:modified>
  <cp:revision>1</cp:revision>
</cp:coreProperties>
</file>